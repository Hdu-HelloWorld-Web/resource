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4DD801" w14:textId="77777777" w:rsidR="005E3779" w:rsidRDefault="005E3779" w:rsidP="005E3779">
      <w:pPr>
        <w:widowControl/>
        <w:autoSpaceDE w:val="0"/>
        <w:autoSpaceDN w:val="0"/>
        <w:adjustRightInd w:val="0"/>
        <w:jc w:val="left"/>
        <w:rPr>
          <w:rFonts w:ascii="Verdana" w:hAnsi="Verdana" w:cs="Verdana" w:hint="eastAsia"/>
          <w:b/>
          <w:bCs/>
          <w:kern w:val="0"/>
          <w:sz w:val="42"/>
          <w:szCs w:val="42"/>
        </w:rPr>
      </w:pPr>
      <w:r>
        <w:rPr>
          <w:rFonts w:ascii="Verdana" w:hAnsi="Verdana" w:cs="Verdana" w:hint="eastAsia"/>
          <w:b/>
          <w:bCs/>
          <w:kern w:val="0"/>
          <w:sz w:val="42"/>
          <w:szCs w:val="42"/>
        </w:rPr>
        <w:t>前端面试题大全</w:t>
      </w:r>
      <w:bookmarkStart w:id="0" w:name="_GoBack"/>
      <w:bookmarkEnd w:id="0"/>
    </w:p>
    <w:p w14:paraId="796465D7" w14:textId="77777777" w:rsidR="005E3779" w:rsidRDefault="005E3779" w:rsidP="005E3779">
      <w:pPr>
        <w:widowControl/>
        <w:autoSpaceDE w:val="0"/>
        <w:autoSpaceDN w:val="0"/>
        <w:adjustRightInd w:val="0"/>
        <w:jc w:val="left"/>
        <w:rPr>
          <w:rFonts w:ascii="Verdana" w:hAnsi="Verdana" w:cs="Verdana"/>
          <w:b/>
          <w:bCs/>
          <w:kern w:val="0"/>
          <w:sz w:val="42"/>
          <w:szCs w:val="42"/>
        </w:rPr>
      </w:pPr>
      <w:r>
        <w:rPr>
          <w:rFonts w:ascii="Verdana" w:hAnsi="Verdana" w:cs="Verdana"/>
          <w:b/>
          <w:bCs/>
          <w:kern w:val="0"/>
          <w:sz w:val="42"/>
          <w:szCs w:val="42"/>
        </w:rPr>
        <w:t>一些开放性题目</w:t>
      </w:r>
    </w:p>
    <w:p w14:paraId="1BA3F44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自我介绍：除了基本个人信息以外，面试官更想听的是你与众不同的地方和你的优势。</w:t>
      </w:r>
    </w:p>
    <w:p w14:paraId="7BDDFA9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DE252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项目介绍</w:t>
      </w:r>
    </w:p>
    <w:p w14:paraId="3E8FA9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6BB5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如何看待前端开发？</w:t>
      </w:r>
    </w:p>
    <w:p w14:paraId="4715F6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ABDA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平时是如何学习前端开发的？</w:t>
      </w:r>
    </w:p>
    <w:p w14:paraId="4BE710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A7CE2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未来三年的规划是怎样的？</w:t>
      </w:r>
    </w:p>
    <w:p w14:paraId="240AAB7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486088B0"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position</w:t>
      </w:r>
      <w:r>
        <w:rPr>
          <w:rFonts w:ascii="Verdana" w:eastAsia="PingFang SC" w:hAnsi="Verdana" w:cs="Verdana"/>
          <w:b/>
          <w:bCs/>
          <w:kern w:val="0"/>
          <w:sz w:val="42"/>
          <w:szCs w:val="42"/>
        </w:rPr>
        <w:t>的值，</w:t>
      </w:r>
      <w:r>
        <w:rPr>
          <w:rFonts w:ascii="Verdana" w:eastAsia="PingFang SC" w:hAnsi="Verdana" w:cs="Verdana"/>
          <w:b/>
          <w:bCs/>
          <w:kern w:val="0"/>
          <w:sz w:val="42"/>
          <w:szCs w:val="42"/>
        </w:rPr>
        <w:t xml:space="preserve"> relative</w:t>
      </w:r>
      <w:r>
        <w:rPr>
          <w:rFonts w:ascii="Verdana" w:eastAsia="PingFang SC" w:hAnsi="Verdana" w:cs="Verdana"/>
          <w:b/>
          <w:bCs/>
          <w:kern w:val="0"/>
          <w:sz w:val="42"/>
          <w:szCs w:val="42"/>
        </w:rPr>
        <w:t>和</w:t>
      </w:r>
      <w:r>
        <w:rPr>
          <w:rFonts w:ascii="Verdana" w:eastAsia="PingFang SC" w:hAnsi="Verdana" w:cs="Verdana"/>
          <w:b/>
          <w:bCs/>
          <w:kern w:val="0"/>
          <w:sz w:val="42"/>
          <w:szCs w:val="42"/>
        </w:rPr>
        <w:t>absolute</w:t>
      </w:r>
      <w:r>
        <w:rPr>
          <w:rFonts w:ascii="Verdana" w:eastAsia="PingFang SC" w:hAnsi="Verdana" w:cs="Verdana"/>
          <w:b/>
          <w:bCs/>
          <w:kern w:val="0"/>
          <w:sz w:val="42"/>
          <w:szCs w:val="42"/>
        </w:rPr>
        <w:t>分别是相对于谁进行定位的？</w:t>
      </w:r>
    </w:p>
    <w:p w14:paraId="3A6891F8" w14:textId="77777777" w:rsidR="005E3779" w:rsidRDefault="005E3779" w:rsidP="005E3779">
      <w:pPr>
        <w:widowControl/>
        <w:numPr>
          <w:ilvl w:val="0"/>
          <w:numId w:val="1"/>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absolute</w:t>
      </w:r>
      <w:r>
        <w:rPr>
          <w:rFonts w:ascii="Verdana" w:eastAsia="PingFang SC" w:hAnsi="Verdana" w:cs="Verdana"/>
          <w:kern w:val="0"/>
          <w:sz w:val="26"/>
          <w:szCs w:val="26"/>
        </w:rPr>
        <w:t> :</w:t>
      </w:r>
      <w:r>
        <w:rPr>
          <w:rFonts w:ascii="Verdana" w:eastAsia="PingFang SC" w:hAnsi="Verdana" w:cs="Verdana"/>
          <w:kern w:val="0"/>
          <w:sz w:val="26"/>
          <w:szCs w:val="26"/>
        </w:rPr>
        <w:t>生成绝对定位的元素，</w:t>
      </w:r>
      <w:r>
        <w:rPr>
          <w:rFonts w:ascii="Verdana" w:eastAsia="PingFang SC" w:hAnsi="Verdana" w:cs="Verdana"/>
          <w:kern w:val="0"/>
          <w:sz w:val="26"/>
          <w:szCs w:val="26"/>
        </w:rPr>
        <w:t xml:space="preserve"> </w:t>
      </w:r>
      <w:r>
        <w:rPr>
          <w:rFonts w:ascii="Verdana" w:eastAsia="PingFang SC" w:hAnsi="Verdana" w:cs="Verdana"/>
          <w:kern w:val="0"/>
          <w:sz w:val="26"/>
          <w:szCs w:val="26"/>
        </w:rPr>
        <w:t>相对于最近一级的</w:t>
      </w:r>
      <w:r>
        <w:rPr>
          <w:rFonts w:ascii="Verdana" w:eastAsia="PingFang SC" w:hAnsi="Verdana" w:cs="Verdana"/>
          <w:kern w:val="0"/>
          <w:sz w:val="26"/>
          <w:szCs w:val="26"/>
        </w:rPr>
        <w:t xml:space="preserve"> </w:t>
      </w:r>
      <w:r>
        <w:rPr>
          <w:rFonts w:ascii="Verdana" w:eastAsia="PingFang SC" w:hAnsi="Verdana" w:cs="Verdana"/>
          <w:kern w:val="0"/>
          <w:sz w:val="26"/>
          <w:szCs w:val="26"/>
        </w:rPr>
        <w:t>定位不是</w:t>
      </w:r>
      <w:r>
        <w:rPr>
          <w:rFonts w:ascii="Verdana" w:eastAsia="PingFang SC" w:hAnsi="Verdana" w:cs="Verdana"/>
          <w:kern w:val="0"/>
          <w:sz w:val="26"/>
          <w:szCs w:val="26"/>
        </w:rPr>
        <w:t xml:space="preserve"> static </w:t>
      </w:r>
      <w:r>
        <w:rPr>
          <w:rFonts w:ascii="Verdana" w:eastAsia="PingFang SC" w:hAnsi="Verdana" w:cs="Verdana"/>
          <w:kern w:val="0"/>
          <w:sz w:val="26"/>
          <w:szCs w:val="26"/>
        </w:rPr>
        <w:t>的父元素来进行定位。</w:t>
      </w:r>
    </w:p>
    <w:p w14:paraId="58B49C40" w14:textId="77777777" w:rsidR="005E3779" w:rsidRDefault="005E3779" w:rsidP="005E3779">
      <w:pPr>
        <w:widowControl/>
        <w:numPr>
          <w:ilvl w:val="0"/>
          <w:numId w:val="1"/>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lastRenderedPageBreak/>
        <w:t>fixed</w:t>
      </w:r>
      <w:r>
        <w:rPr>
          <w:rFonts w:ascii="Verdana" w:eastAsia="PingFang SC" w:hAnsi="Verdana" w:cs="Verdana"/>
          <w:kern w:val="0"/>
          <w:sz w:val="26"/>
          <w:szCs w:val="26"/>
        </w:rPr>
        <w:t> </w:t>
      </w:r>
      <w:r>
        <w:rPr>
          <w:rFonts w:ascii="Verdana" w:eastAsia="PingFang SC" w:hAnsi="Verdana" w:cs="Verdana"/>
          <w:kern w:val="0"/>
          <w:sz w:val="26"/>
          <w:szCs w:val="26"/>
        </w:rPr>
        <w:t>（老</w:t>
      </w:r>
      <w:r>
        <w:rPr>
          <w:rFonts w:ascii="Verdana" w:eastAsia="PingFang SC" w:hAnsi="Verdana" w:cs="Verdana"/>
          <w:kern w:val="0"/>
          <w:sz w:val="26"/>
          <w:szCs w:val="26"/>
        </w:rPr>
        <w:t>IE</w:t>
      </w:r>
      <w:r>
        <w:rPr>
          <w:rFonts w:ascii="Verdana" w:eastAsia="PingFang SC" w:hAnsi="Verdana" w:cs="Verdana"/>
          <w:kern w:val="0"/>
          <w:sz w:val="26"/>
          <w:szCs w:val="26"/>
        </w:rPr>
        <w:t>不支持）生成绝对定位的元素，相对于浏览器窗口进行定位。</w:t>
      </w:r>
    </w:p>
    <w:p w14:paraId="23DB3631" w14:textId="77777777" w:rsidR="005E3779" w:rsidRDefault="005E3779" w:rsidP="005E3779">
      <w:pPr>
        <w:widowControl/>
        <w:numPr>
          <w:ilvl w:val="0"/>
          <w:numId w:val="1"/>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relative</w:t>
      </w:r>
      <w:r>
        <w:rPr>
          <w:rFonts w:ascii="Verdana" w:eastAsia="PingFang SC" w:hAnsi="Verdana" w:cs="Verdana"/>
          <w:kern w:val="0"/>
          <w:sz w:val="26"/>
          <w:szCs w:val="26"/>
        </w:rPr>
        <w:t> </w:t>
      </w:r>
      <w:r>
        <w:rPr>
          <w:rFonts w:ascii="Verdana" w:eastAsia="PingFang SC" w:hAnsi="Verdana" w:cs="Verdana"/>
          <w:kern w:val="0"/>
          <w:sz w:val="26"/>
          <w:szCs w:val="26"/>
        </w:rPr>
        <w:t>生成相对定位的元素，相对于其在普通流中的位置进行定位。</w:t>
      </w:r>
    </w:p>
    <w:p w14:paraId="2BBAC1B4" w14:textId="77777777" w:rsidR="005E3779" w:rsidRDefault="005E3779" w:rsidP="005E3779">
      <w:pPr>
        <w:widowControl/>
        <w:numPr>
          <w:ilvl w:val="0"/>
          <w:numId w:val="1"/>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static</w:t>
      </w:r>
      <w:r>
        <w:rPr>
          <w:rFonts w:ascii="Verdana" w:eastAsia="PingFang SC" w:hAnsi="Verdana" w:cs="Verdana"/>
          <w:kern w:val="0"/>
          <w:sz w:val="26"/>
          <w:szCs w:val="26"/>
        </w:rPr>
        <w:t> </w:t>
      </w:r>
      <w:r>
        <w:rPr>
          <w:rFonts w:ascii="Verdana" w:eastAsia="PingFang SC" w:hAnsi="Verdana" w:cs="Verdana"/>
          <w:kern w:val="0"/>
          <w:sz w:val="26"/>
          <w:szCs w:val="26"/>
        </w:rPr>
        <w:t>默认值。没有定位，元素出现在正常的流中</w:t>
      </w:r>
    </w:p>
    <w:p w14:paraId="36A5F04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1700B8FB"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如何解决跨域问题</w:t>
      </w:r>
    </w:p>
    <w:p w14:paraId="11C52418"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JSONP</w:t>
      </w:r>
      <w:r>
        <w:rPr>
          <w:rFonts w:ascii="Verdana" w:eastAsia="PingFang SC" w:hAnsi="Verdana" w:cs="Verdana"/>
          <w:b/>
          <w:bCs/>
          <w:color w:val="262626"/>
          <w:kern w:val="0"/>
          <w:sz w:val="28"/>
          <w:szCs w:val="28"/>
        </w:rPr>
        <w:t>：</w:t>
      </w:r>
    </w:p>
    <w:p w14:paraId="530654F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原理是：动态插入</w:t>
      </w:r>
      <w:r>
        <w:rPr>
          <w:rFonts w:ascii="PingFang SC" w:eastAsia="PingFang SC" w:hAnsi="Verdana" w:cs="PingFang SC"/>
          <w:kern w:val="0"/>
          <w:sz w:val="26"/>
          <w:szCs w:val="26"/>
        </w:rPr>
        <w:t>script</w:t>
      </w:r>
      <w:r>
        <w:rPr>
          <w:rFonts w:ascii="Verdana" w:eastAsia="PingFang SC" w:hAnsi="Verdana" w:cs="Verdana"/>
          <w:kern w:val="0"/>
          <w:sz w:val="26"/>
          <w:szCs w:val="26"/>
        </w:rPr>
        <w:t>标签，通过</w:t>
      </w:r>
      <w:r>
        <w:rPr>
          <w:rFonts w:ascii="PingFang SC" w:eastAsia="PingFang SC" w:hAnsi="Verdana" w:cs="PingFang SC"/>
          <w:kern w:val="0"/>
          <w:sz w:val="26"/>
          <w:szCs w:val="26"/>
        </w:rPr>
        <w:t>script</w:t>
      </w:r>
      <w:r>
        <w:rPr>
          <w:rFonts w:ascii="Verdana" w:eastAsia="PingFang SC" w:hAnsi="Verdana" w:cs="Verdana"/>
          <w:kern w:val="0"/>
          <w:sz w:val="26"/>
          <w:szCs w:val="26"/>
        </w:rPr>
        <w:t>标签引入一个</w:t>
      </w:r>
      <w:r>
        <w:rPr>
          <w:rFonts w:ascii="PingFang SC" w:eastAsia="PingFang SC" w:hAnsi="Verdana" w:cs="PingFang SC"/>
          <w:kern w:val="0"/>
          <w:sz w:val="26"/>
          <w:szCs w:val="26"/>
        </w:rPr>
        <w:t>js</w:t>
      </w:r>
      <w:r>
        <w:rPr>
          <w:rFonts w:ascii="Verdana" w:eastAsia="PingFang SC" w:hAnsi="Verdana" w:cs="Verdana"/>
          <w:kern w:val="0"/>
          <w:sz w:val="26"/>
          <w:szCs w:val="26"/>
        </w:rPr>
        <w:t>文件，这个</w:t>
      </w:r>
      <w:r>
        <w:rPr>
          <w:rFonts w:ascii="Verdana" w:eastAsia="PingFang SC" w:hAnsi="Verdana" w:cs="Verdana"/>
          <w:kern w:val="0"/>
          <w:sz w:val="26"/>
          <w:szCs w:val="26"/>
        </w:rPr>
        <w:t>js</w:t>
      </w:r>
      <w:r>
        <w:rPr>
          <w:rFonts w:ascii="Verdana" w:eastAsia="PingFang SC" w:hAnsi="Verdana" w:cs="Verdana"/>
          <w:kern w:val="0"/>
          <w:sz w:val="26"/>
          <w:szCs w:val="26"/>
        </w:rPr>
        <w:t>文件载入成功后会执行我们在</w:t>
      </w:r>
      <w:r>
        <w:rPr>
          <w:rFonts w:ascii="Verdana" w:eastAsia="PingFang SC" w:hAnsi="Verdana" w:cs="Verdana"/>
          <w:kern w:val="0"/>
          <w:sz w:val="26"/>
          <w:szCs w:val="26"/>
        </w:rPr>
        <w:t>url</w:t>
      </w:r>
      <w:r>
        <w:rPr>
          <w:rFonts w:ascii="Verdana" w:eastAsia="PingFang SC" w:hAnsi="Verdana" w:cs="Verdana"/>
          <w:kern w:val="0"/>
          <w:sz w:val="26"/>
          <w:szCs w:val="26"/>
        </w:rPr>
        <w:t>参数中指定的函数，并且会把我们需要的</w:t>
      </w:r>
      <w:r>
        <w:rPr>
          <w:rFonts w:ascii="PingFang SC" w:eastAsia="PingFang SC" w:hAnsi="Verdana" w:cs="PingFang SC"/>
          <w:kern w:val="0"/>
          <w:sz w:val="26"/>
          <w:szCs w:val="26"/>
        </w:rPr>
        <w:t>json</w:t>
      </w:r>
      <w:r>
        <w:rPr>
          <w:rFonts w:ascii="Verdana" w:eastAsia="PingFang SC" w:hAnsi="Verdana" w:cs="Verdana"/>
          <w:kern w:val="0"/>
          <w:sz w:val="26"/>
          <w:szCs w:val="26"/>
        </w:rPr>
        <w:t>数据作为参数传入。</w:t>
      </w:r>
    </w:p>
    <w:p w14:paraId="34F6033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由于同源策略的限制，</w:t>
      </w:r>
      <w:r>
        <w:rPr>
          <w:rFonts w:ascii="PingFang SC" w:eastAsia="PingFang SC" w:hAnsi="Verdana" w:cs="PingFang SC"/>
          <w:kern w:val="0"/>
          <w:sz w:val="26"/>
          <w:szCs w:val="26"/>
        </w:rPr>
        <w:t>XmlHttpRequest</w:t>
      </w:r>
      <w:r>
        <w:rPr>
          <w:rFonts w:ascii="Verdana" w:eastAsia="PingFang SC" w:hAnsi="Verdana" w:cs="Verdana"/>
          <w:kern w:val="0"/>
          <w:sz w:val="26"/>
          <w:szCs w:val="26"/>
        </w:rPr>
        <w:t>只允许请求当前源（域名、协议、端口）的资源，为了实现跨域请求，可以通过</w:t>
      </w:r>
      <w:r>
        <w:rPr>
          <w:rFonts w:ascii="PingFang SC" w:eastAsia="PingFang SC" w:hAnsi="Verdana" w:cs="PingFang SC"/>
          <w:kern w:val="0"/>
          <w:sz w:val="26"/>
          <w:szCs w:val="26"/>
        </w:rPr>
        <w:t>script</w:t>
      </w:r>
      <w:r>
        <w:rPr>
          <w:rFonts w:ascii="Verdana" w:eastAsia="PingFang SC" w:hAnsi="Verdana" w:cs="Verdana"/>
          <w:kern w:val="0"/>
          <w:sz w:val="26"/>
          <w:szCs w:val="26"/>
        </w:rPr>
        <w:t>标签实现跨域请求，然后在服务端输出</w:t>
      </w:r>
      <w:r>
        <w:rPr>
          <w:rFonts w:ascii="Verdana" w:eastAsia="PingFang SC" w:hAnsi="Verdana" w:cs="Verdana"/>
          <w:kern w:val="0"/>
          <w:sz w:val="26"/>
          <w:szCs w:val="26"/>
        </w:rPr>
        <w:t>JSON</w:t>
      </w:r>
      <w:r>
        <w:rPr>
          <w:rFonts w:ascii="Verdana" w:eastAsia="PingFang SC" w:hAnsi="Verdana" w:cs="Verdana"/>
          <w:kern w:val="0"/>
          <w:sz w:val="26"/>
          <w:szCs w:val="26"/>
        </w:rPr>
        <w:t>数据并执行回调函数，从而解决了跨域的数据请求。</w:t>
      </w:r>
    </w:p>
    <w:p w14:paraId="5CE6F28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优点是兼容性好，简单易用，支持浏览器与服务器双向通信。缺点是只支持</w:t>
      </w:r>
      <w:r>
        <w:rPr>
          <w:rFonts w:ascii="Verdana" w:eastAsia="PingFang SC" w:hAnsi="Verdana" w:cs="Verdana"/>
          <w:kern w:val="0"/>
          <w:sz w:val="26"/>
          <w:szCs w:val="26"/>
        </w:rPr>
        <w:t>GET</w:t>
      </w:r>
      <w:r>
        <w:rPr>
          <w:rFonts w:ascii="Verdana" w:eastAsia="PingFang SC" w:hAnsi="Verdana" w:cs="Verdana"/>
          <w:kern w:val="0"/>
          <w:sz w:val="26"/>
          <w:szCs w:val="26"/>
        </w:rPr>
        <w:t>请求。</w:t>
      </w:r>
    </w:p>
    <w:p w14:paraId="22F32E2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JSONP</w:t>
      </w:r>
      <w:r>
        <w:rPr>
          <w:rFonts w:ascii="Verdana" w:eastAsia="PingFang SC" w:hAnsi="Verdana" w:cs="Verdana"/>
          <w:kern w:val="0"/>
          <w:sz w:val="26"/>
          <w:szCs w:val="26"/>
        </w:rPr>
        <w:t>：</w:t>
      </w:r>
      <w:r>
        <w:rPr>
          <w:rFonts w:ascii="PingFang SC" w:eastAsia="PingFang SC" w:hAnsi="Verdana" w:cs="PingFang SC"/>
          <w:kern w:val="0"/>
          <w:sz w:val="26"/>
          <w:szCs w:val="26"/>
        </w:rPr>
        <w:t>json+padding</w:t>
      </w:r>
      <w:r>
        <w:rPr>
          <w:rFonts w:ascii="Verdana" w:eastAsia="PingFang SC" w:hAnsi="Verdana" w:cs="Verdana"/>
          <w:kern w:val="0"/>
          <w:sz w:val="26"/>
          <w:szCs w:val="26"/>
        </w:rPr>
        <w:t>（内填充），顾名思义，就是把</w:t>
      </w:r>
      <w:r>
        <w:rPr>
          <w:rFonts w:ascii="Verdana" w:eastAsia="PingFang SC" w:hAnsi="Verdana" w:cs="Verdana"/>
          <w:kern w:val="0"/>
          <w:sz w:val="26"/>
          <w:szCs w:val="26"/>
        </w:rPr>
        <w:t>JSON</w:t>
      </w:r>
      <w:r>
        <w:rPr>
          <w:rFonts w:ascii="Verdana" w:eastAsia="PingFang SC" w:hAnsi="Verdana" w:cs="Verdana"/>
          <w:kern w:val="0"/>
          <w:sz w:val="26"/>
          <w:szCs w:val="26"/>
        </w:rPr>
        <w:t>填充到一个盒子里</w:t>
      </w:r>
    </w:p>
    <w:p w14:paraId="663EC4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&lt;script&gt;functioncreateJs(sUrl){</w:t>
      </w:r>
    </w:p>
    <w:p w14:paraId="10F8875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6C75F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oScript =document.createElement('script');</w:t>
      </w:r>
    </w:p>
    <w:p w14:paraId="40F62D0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oScript.type='text/javascript';</w:t>
      </w:r>
    </w:p>
    <w:p w14:paraId="3F2ACE3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oScript.src = sUrl;</w:t>
      </w:r>
    </w:p>
    <w:p w14:paraId="68352D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document.getElementsByTagName('head')[0].appendChild(oScript);</w:t>
      </w:r>
    </w:p>
    <w:p w14:paraId="5B2A0E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7782A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15F90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createJs('jsonp.js');</w:t>
      </w:r>
    </w:p>
    <w:p w14:paraId="5DFEBE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0DE5F1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box({</w:t>
      </w:r>
    </w:p>
    <w:p w14:paraId="3DF27F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'name':'test'</w:t>
      </w:r>
    </w:p>
    <w:p w14:paraId="1B1C8BE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130B10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0440A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functionbox(json){</w:t>
      </w:r>
    </w:p>
    <w:p w14:paraId="2230D1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alert(json.name);</w:t>
      </w:r>
    </w:p>
    <w:p w14:paraId="45DD757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5BF040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&lt;/script&gt;</w:t>
      </w:r>
    </w:p>
    <w:p w14:paraId="2AE39805"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CORS</w:t>
      </w:r>
    </w:p>
    <w:p w14:paraId="784BC12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服务器端对于</w:t>
      </w:r>
      <w:r>
        <w:rPr>
          <w:rFonts w:ascii="PingFang SC" w:eastAsia="PingFang SC" w:hAnsi="Verdana" w:cs="PingFang SC"/>
          <w:kern w:val="0"/>
          <w:sz w:val="26"/>
          <w:szCs w:val="26"/>
        </w:rPr>
        <w:t>CORS</w:t>
      </w:r>
      <w:r>
        <w:rPr>
          <w:rFonts w:ascii="Verdana" w:eastAsia="PingFang SC" w:hAnsi="Verdana" w:cs="Verdana"/>
          <w:kern w:val="0"/>
          <w:sz w:val="26"/>
          <w:szCs w:val="26"/>
        </w:rPr>
        <w:t>的支持，主要就是通过设置</w:t>
      </w:r>
      <w:r>
        <w:rPr>
          <w:rFonts w:ascii="PingFang SC" w:eastAsia="PingFang SC" w:hAnsi="Verdana" w:cs="PingFang SC"/>
          <w:kern w:val="0"/>
          <w:sz w:val="26"/>
          <w:szCs w:val="26"/>
        </w:rPr>
        <w:t>Access-Control-Allow-Origin</w:t>
      </w:r>
      <w:r>
        <w:rPr>
          <w:rFonts w:ascii="Verdana" w:eastAsia="PingFang SC" w:hAnsi="Verdana" w:cs="Verdana"/>
          <w:kern w:val="0"/>
          <w:sz w:val="26"/>
          <w:szCs w:val="26"/>
        </w:rPr>
        <w:t>来进行的。如果浏览器检测到相应的设置，就可以允许</w:t>
      </w:r>
      <w:r>
        <w:rPr>
          <w:rFonts w:ascii="PingFang SC" w:eastAsia="PingFang SC" w:hAnsi="Verdana" w:cs="PingFang SC"/>
          <w:kern w:val="0"/>
          <w:sz w:val="26"/>
          <w:szCs w:val="26"/>
        </w:rPr>
        <w:t>Ajax</w:t>
      </w:r>
      <w:r>
        <w:rPr>
          <w:rFonts w:ascii="Verdana" w:eastAsia="PingFang SC" w:hAnsi="Verdana" w:cs="Verdana"/>
          <w:kern w:val="0"/>
          <w:sz w:val="26"/>
          <w:szCs w:val="26"/>
        </w:rPr>
        <w:t>进行跨域的访问。</w:t>
      </w:r>
    </w:p>
    <w:p w14:paraId="0D3E8829"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通过修改</w:t>
      </w:r>
      <w:r>
        <w:rPr>
          <w:rFonts w:ascii="Verdana" w:eastAsia="PingFang SC" w:hAnsi="Verdana" w:cs="Verdana"/>
          <w:b/>
          <w:bCs/>
          <w:color w:val="262626"/>
          <w:kern w:val="0"/>
          <w:sz w:val="28"/>
          <w:szCs w:val="28"/>
        </w:rPr>
        <w:t>document.domain</w:t>
      </w:r>
      <w:r>
        <w:rPr>
          <w:rFonts w:ascii="Verdana" w:eastAsia="PingFang SC" w:hAnsi="Verdana" w:cs="Verdana"/>
          <w:b/>
          <w:bCs/>
          <w:color w:val="262626"/>
          <w:kern w:val="0"/>
          <w:sz w:val="28"/>
          <w:szCs w:val="28"/>
        </w:rPr>
        <w:t>来跨子域</w:t>
      </w:r>
    </w:p>
    <w:p w14:paraId="32FA31F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将子域和主域的</w:t>
      </w:r>
      <w:r>
        <w:rPr>
          <w:rFonts w:ascii="PingFang SC" w:eastAsia="PingFang SC" w:hAnsi="Verdana" w:cs="PingFang SC"/>
          <w:kern w:val="0"/>
          <w:sz w:val="26"/>
          <w:szCs w:val="26"/>
        </w:rPr>
        <w:t>document.domain</w:t>
      </w:r>
      <w:r>
        <w:rPr>
          <w:rFonts w:ascii="Verdana" w:eastAsia="PingFang SC" w:hAnsi="Verdana" w:cs="Verdana"/>
          <w:kern w:val="0"/>
          <w:sz w:val="26"/>
          <w:szCs w:val="26"/>
        </w:rPr>
        <w:t>设为同一个主域</w:t>
      </w:r>
      <w:r>
        <w:rPr>
          <w:rFonts w:ascii="Verdana" w:eastAsia="PingFang SC" w:hAnsi="Verdana" w:cs="Verdana"/>
          <w:kern w:val="0"/>
          <w:sz w:val="26"/>
          <w:szCs w:val="26"/>
        </w:rPr>
        <w:t>.</w:t>
      </w:r>
      <w:r>
        <w:rPr>
          <w:rFonts w:ascii="Verdana" w:eastAsia="PingFang SC" w:hAnsi="Verdana" w:cs="Verdana"/>
          <w:kern w:val="0"/>
          <w:sz w:val="26"/>
          <w:szCs w:val="26"/>
        </w:rPr>
        <w:t>前提条件：这两个域名必须属于同一个基础域名</w:t>
      </w:r>
      <w:r>
        <w:rPr>
          <w:rFonts w:ascii="Verdana" w:eastAsia="PingFang SC" w:hAnsi="Verdana" w:cs="Verdana"/>
          <w:kern w:val="0"/>
          <w:sz w:val="26"/>
          <w:szCs w:val="26"/>
        </w:rPr>
        <w:t>!</w:t>
      </w:r>
      <w:r>
        <w:rPr>
          <w:rFonts w:ascii="Verdana" w:eastAsia="PingFang SC" w:hAnsi="Verdana" w:cs="Verdana"/>
          <w:kern w:val="0"/>
          <w:sz w:val="26"/>
          <w:szCs w:val="26"/>
        </w:rPr>
        <w:t>而且所用的协议，端口都要一致，否则无法利用</w:t>
      </w:r>
      <w:r>
        <w:rPr>
          <w:rFonts w:ascii="PingFang SC" w:eastAsia="PingFang SC" w:hAnsi="Verdana" w:cs="PingFang SC"/>
          <w:kern w:val="0"/>
          <w:sz w:val="26"/>
          <w:szCs w:val="26"/>
        </w:rPr>
        <w:t>document.domain</w:t>
      </w:r>
      <w:r>
        <w:rPr>
          <w:rFonts w:ascii="Verdana" w:eastAsia="PingFang SC" w:hAnsi="Verdana" w:cs="Verdana"/>
          <w:kern w:val="0"/>
          <w:sz w:val="26"/>
          <w:szCs w:val="26"/>
        </w:rPr>
        <w:t>进行跨域</w:t>
      </w:r>
    </w:p>
    <w:p w14:paraId="435C670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主域相同的使用</w:t>
      </w:r>
      <w:r>
        <w:rPr>
          <w:rFonts w:ascii="PingFang SC" w:eastAsia="PingFang SC" w:hAnsi="Verdana" w:cs="PingFang SC"/>
          <w:kern w:val="0"/>
          <w:sz w:val="26"/>
          <w:szCs w:val="26"/>
        </w:rPr>
        <w:t>document.domain</w:t>
      </w:r>
    </w:p>
    <w:p w14:paraId="4AE8CF7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使用</w:t>
      </w:r>
      <w:r>
        <w:rPr>
          <w:rFonts w:ascii="Verdana" w:eastAsia="PingFang SC" w:hAnsi="Verdana" w:cs="Verdana"/>
          <w:b/>
          <w:bCs/>
          <w:kern w:val="0"/>
          <w:sz w:val="32"/>
          <w:szCs w:val="32"/>
        </w:rPr>
        <w:t>window.name</w:t>
      </w:r>
      <w:r>
        <w:rPr>
          <w:rFonts w:ascii="Verdana" w:eastAsia="PingFang SC" w:hAnsi="Verdana" w:cs="Verdana"/>
          <w:b/>
          <w:bCs/>
          <w:kern w:val="0"/>
          <w:sz w:val="32"/>
          <w:szCs w:val="32"/>
        </w:rPr>
        <w:t>来进行跨域</w:t>
      </w:r>
    </w:p>
    <w:p w14:paraId="606B8E8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window</w:t>
      </w:r>
      <w:r>
        <w:rPr>
          <w:rFonts w:ascii="Verdana" w:eastAsia="PingFang SC" w:hAnsi="Verdana" w:cs="Verdana"/>
          <w:kern w:val="0"/>
          <w:sz w:val="26"/>
          <w:szCs w:val="26"/>
        </w:rPr>
        <w:t>对象有个</w:t>
      </w:r>
      <w:r>
        <w:rPr>
          <w:rFonts w:ascii="PingFang SC" w:eastAsia="PingFang SC" w:hAnsi="Verdana" w:cs="PingFang SC"/>
          <w:kern w:val="0"/>
          <w:sz w:val="26"/>
          <w:szCs w:val="26"/>
        </w:rPr>
        <w:t>name</w:t>
      </w:r>
      <w:r>
        <w:rPr>
          <w:rFonts w:ascii="Verdana" w:eastAsia="PingFang SC" w:hAnsi="Verdana" w:cs="Verdana"/>
          <w:kern w:val="0"/>
          <w:sz w:val="26"/>
          <w:szCs w:val="26"/>
        </w:rPr>
        <w:t>属性，该属性有个特征：即在一个窗口</w:t>
      </w:r>
      <w:r>
        <w:rPr>
          <w:rFonts w:ascii="Verdana" w:eastAsia="PingFang SC" w:hAnsi="Verdana" w:cs="Verdana"/>
          <w:kern w:val="0"/>
          <w:sz w:val="26"/>
          <w:szCs w:val="26"/>
        </w:rPr>
        <w:t>(window)</w:t>
      </w:r>
      <w:r>
        <w:rPr>
          <w:rFonts w:ascii="Verdana" w:eastAsia="PingFang SC" w:hAnsi="Verdana" w:cs="Verdana"/>
          <w:kern w:val="0"/>
          <w:sz w:val="26"/>
          <w:szCs w:val="26"/>
        </w:rPr>
        <w:t>的生命周期内</w:t>
      </w:r>
      <w:r>
        <w:rPr>
          <w:rFonts w:ascii="Verdana" w:eastAsia="PingFang SC" w:hAnsi="Verdana" w:cs="Verdana"/>
          <w:kern w:val="0"/>
          <w:sz w:val="26"/>
          <w:szCs w:val="26"/>
        </w:rPr>
        <w:t>,</w:t>
      </w:r>
      <w:r>
        <w:rPr>
          <w:rFonts w:ascii="Verdana" w:eastAsia="PingFang SC" w:hAnsi="Verdana" w:cs="Verdana"/>
          <w:kern w:val="0"/>
          <w:sz w:val="26"/>
          <w:szCs w:val="26"/>
        </w:rPr>
        <w:t>窗口载入的所有的页面都是共享一个</w:t>
      </w:r>
      <w:r>
        <w:rPr>
          <w:rFonts w:ascii="PingFang SC" w:eastAsia="PingFang SC" w:hAnsi="Verdana" w:cs="PingFang SC"/>
          <w:kern w:val="0"/>
          <w:sz w:val="26"/>
          <w:szCs w:val="26"/>
        </w:rPr>
        <w:t>window.name</w:t>
      </w:r>
      <w:r>
        <w:rPr>
          <w:rFonts w:ascii="Verdana" w:eastAsia="PingFang SC" w:hAnsi="Verdana" w:cs="Verdana"/>
          <w:kern w:val="0"/>
          <w:sz w:val="26"/>
          <w:szCs w:val="26"/>
        </w:rPr>
        <w:t>的，每个页面对</w:t>
      </w:r>
      <w:r>
        <w:rPr>
          <w:rFonts w:ascii="PingFang SC" w:eastAsia="PingFang SC" w:hAnsi="Verdana" w:cs="PingFang SC"/>
          <w:kern w:val="0"/>
          <w:sz w:val="26"/>
          <w:szCs w:val="26"/>
        </w:rPr>
        <w:t>window.name</w:t>
      </w:r>
      <w:r>
        <w:rPr>
          <w:rFonts w:ascii="Verdana" w:eastAsia="PingFang SC" w:hAnsi="Verdana" w:cs="Verdana"/>
          <w:kern w:val="0"/>
          <w:sz w:val="26"/>
          <w:szCs w:val="26"/>
        </w:rPr>
        <w:t>都有读写的权限，</w:t>
      </w:r>
      <w:r>
        <w:rPr>
          <w:rFonts w:ascii="PingFang SC" w:eastAsia="PingFang SC" w:hAnsi="Verdana" w:cs="PingFang SC"/>
          <w:kern w:val="0"/>
          <w:sz w:val="26"/>
          <w:szCs w:val="26"/>
        </w:rPr>
        <w:t>window.name</w:t>
      </w:r>
      <w:r>
        <w:rPr>
          <w:rFonts w:ascii="Verdana" w:eastAsia="PingFang SC" w:hAnsi="Verdana" w:cs="Verdana"/>
          <w:kern w:val="0"/>
          <w:sz w:val="26"/>
          <w:szCs w:val="26"/>
        </w:rPr>
        <w:t>是持久存在一个窗口载入过的所有页面中的</w:t>
      </w:r>
    </w:p>
    <w:p w14:paraId="19478E69"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使用</w:t>
      </w:r>
      <w:r>
        <w:rPr>
          <w:rFonts w:ascii="Verdana" w:eastAsia="PingFang SC" w:hAnsi="Verdana" w:cs="Verdana"/>
          <w:b/>
          <w:bCs/>
          <w:color w:val="262626"/>
          <w:kern w:val="0"/>
          <w:sz w:val="28"/>
          <w:szCs w:val="28"/>
        </w:rPr>
        <w:t>HTML5</w:t>
      </w:r>
      <w:r>
        <w:rPr>
          <w:rFonts w:ascii="Verdana" w:eastAsia="PingFang SC" w:hAnsi="Verdana" w:cs="Verdana"/>
          <w:b/>
          <w:bCs/>
          <w:color w:val="262626"/>
          <w:kern w:val="0"/>
          <w:sz w:val="28"/>
          <w:szCs w:val="28"/>
        </w:rPr>
        <w:t>中新引进的</w:t>
      </w:r>
      <w:r>
        <w:rPr>
          <w:rFonts w:ascii="PingFang SC" w:eastAsia="PingFang SC" w:hAnsi="Verdana" w:cs="PingFang SC"/>
          <w:b/>
          <w:bCs/>
          <w:color w:val="262626"/>
          <w:kern w:val="0"/>
          <w:sz w:val="28"/>
          <w:szCs w:val="28"/>
        </w:rPr>
        <w:t>window.postMessage</w:t>
      </w:r>
      <w:r>
        <w:rPr>
          <w:rFonts w:ascii="Verdana" w:eastAsia="PingFang SC" w:hAnsi="Verdana" w:cs="Verdana"/>
          <w:b/>
          <w:bCs/>
          <w:color w:val="262626"/>
          <w:kern w:val="0"/>
          <w:sz w:val="28"/>
          <w:szCs w:val="28"/>
        </w:rPr>
        <w:t>方法来跨域传送数据</w:t>
      </w:r>
    </w:p>
    <w:p w14:paraId="692F22E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还有</w:t>
      </w:r>
      <w:r>
        <w:rPr>
          <w:rFonts w:ascii="Verdana" w:eastAsia="PingFang SC" w:hAnsi="Verdana" w:cs="Verdana"/>
          <w:kern w:val="0"/>
          <w:sz w:val="26"/>
          <w:szCs w:val="26"/>
        </w:rPr>
        <w:t>flash</w:t>
      </w:r>
      <w:r>
        <w:rPr>
          <w:rFonts w:ascii="Verdana" w:eastAsia="PingFang SC" w:hAnsi="Verdana" w:cs="Verdana"/>
          <w:kern w:val="0"/>
          <w:sz w:val="26"/>
          <w:szCs w:val="26"/>
        </w:rPr>
        <w:t>、在服务器上设置代理页面等跨域方式。个人认为</w:t>
      </w:r>
      <w:r>
        <w:rPr>
          <w:rFonts w:ascii="PingFang SC" w:eastAsia="PingFang SC" w:hAnsi="Verdana" w:cs="PingFang SC"/>
          <w:kern w:val="0"/>
          <w:sz w:val="26"/>
          <w:szCs w:val="26"/>
        </w:rPr>
        <w:t>window.name</w:t>
      </w:r>
      <w:r>
        <w:rPr>
          <w:rFonts w:ascii="Verdana" w:eastAsia="PingFang SC" w:hAnsi="Verdana" w:cs="Verdana"/>
          <w:kern w:val="0"/>
          <w:sz w:val="26"/>
          <w:szCs w:val="26"/>
        </w:rPr>
        <w:t>的方法既不复杂，也能兼容到几乎所有浏览器，这真是极好的一种跨域方法。</w:t>
      </w:r>
    </w:p>
    <w:p w14:paraId="505B63DE"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PingFang SC" w:eastAsia="PingFang SC" w:hAnsi="Verdana" w:cs="PingFang SC"/>
          <w:b/>
          <w:bCs/>
          <w:kern w:val="0"/>
          <w:sz w:val="42"/>
          <w:szCs w:val="42"/>
        </w:rPr>
        <w:t>XML</w:t>
      </w:r>
      <w:r>
        <w:rPr>
          <w:rFonts w:ascii="Verdana" w:eastAsia="PingFang SC" w:hAnsi="Verdana" w:cs="Verdana"/>
          <w:b/>
          <w:bCs/>
          <w:kern w:val="0"/>
          <w:sz w:val="42"/>
          <w:szCs w:val="42"/>
        </w:rPr>
        <w:t>和</w:t>
      </w:r>
      <w:r>
        <w:rPr>
          <w:rFonts w:ascii="PingFang SC" w:eastAsia="PingFang SC" w:hAnsi="Verdana" w:cs="PingFang SC"/>
          <w:b/>
          <w:bCs/>
          <w:kern w:val="0"/>
          <w:sz w:val="42"/>
          <w:szCs w:val="42"/>
        </w:rPr>
        <w:t>JSON</w:t>
      </w:r>
      <w:r>
        <w:rPr>
          <w:rFonts w:ascii="Verdana" w:eastAsia="PingFang SC" w:hAnsi="Verdana" w:cs="Verdana"/>
          <w:b/>
          <w:bCs/>
          <w:kern w:val="0"/>
          <w:sz w:val="42"/>
          <w:szCs w:val="42"/>
        </w:rPr>
        <w:t>的区别？</w:t>
      </w:r>
    </w:p>
    <w:p w14:paraId="5D1314F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数据体积方面。</w:t>
      </w:r>
    </w:p>
    <w:p w14:paraId="40180EF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03CFC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JSON</w:t>
      </w:r>
      <w:r>
        <w:rPr>
          <w:rFonts w:ascii="PingFang SC" w:eastAsia="PingFang SC" w:hAnsi="Verdana" w:cs="PingFang SC" w:hint="eastAsia"/>
          <w:kern w:val="0"/>
          <w:sz w:val="26"/>
          <w:szCs w:val="26"/>
        </w:rPr>
        <w:t>相对于</w:t>
      </w:r>
      <w:r>
        <w:rPr>
          <w:rFonts w:ascii="PingFang SC" w:eastAsia="PingFang SC" w:hAnsi="Verdana" w:cs="PingFang SC"/>
          <w:kern w:val="0"/>
          <w:sz w:val="26"/>
          <w:szCs w:val="26"/>
        </w:rPr>
        <w:t>XML</w:t>
      </w:r>
      <w:r>
        <w:rPr>
          <w:rFonts w:ascii="PingFang SC" w:eastAsia="PingFang SC" w:hAnsi="Verdana" w:cs="PingFang SC" w:hint="eastAsia"/>
          <w:kern w:val="0"/>
          <w:sz w:val="26"/>
          <w:szCs w:val="26"/>
        </w:rPr>
        <w:t>来讲，数据的体积小，传递的速度更快些。</w:t>
      </w:r>
    </w:p>
    <w:p w14:paraId="0B471D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48413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数据交互方面。</w:t>
      </w:r>
    </w:p>
    <w:p w14:paraId="68FBB14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CBDA4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JSON</w:t>
      </w:r>
      <w:r>
        <w:rPr>
          <w:rFonts w:ascii="PingFang SC" w:eastAsia="PingFang SC" w:hAnsi="Verdana" w:cs="PingFang SC" w:hint="eastAsia"/>
          <w:kern w:val="0"/>
          <w:sz w:val="26"/>
          <w:szCs w:val="26"/>
        </w:rPr>
        <w:t>与</w:t>
      </w:r>
      <w:r>
        <w:rPr>
          <w:rFonts w:ascii="PingFang SC" w:eastAsia="PingFang SC" w:hAnsi="Verdana" w:cs="PingFang SC"/>
          <w:kern w:val="0"/>
          <w:sz w:val="26"/>
          <w:szCs w:val="26"/>
        </w:rPr>
        <w:t>JavaScript</w:t>
      </w:r>
      <w:r>
        <w:rPr>
          <w:rFonts w:ascii="PingFang SC" w:eastAsia="PingFang SC" w:hAnsi="Verdana" w:cs="PingFang SC" w:hint="eastAsia"/>
          <w:kern w:val="0"/>
          <w:sz w:val="26"/>
          <w:szCs w:val="26"/>
        </w:rPr>
        <w:t>的交互更加方便，更容易解析处理，更好的数据交互。</w:t>
      </w:r>
    </w:p>
    <w:p w14:paraId="198119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8B84E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数据描述方面。</w:t>
      </w:r>
    </w:p>
    <w:p w14:paraId="21B4B64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C2133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JSON</w:t>
      </w:r>
      <w:r>
        <w:rPr>
          <w:rFonts w:ascii="PingFang SC" w:eastAsia="PingFang SC" w:hAnsi="Verdana" w:cs="PingFang SC" w:hint="eastAsia"/>
          <w:kern w:val="0"/>
          <w:sz w:val="26"/>
          <w:szCs w:val="26"/>
        </w:rPr>
        <w:t>对数据的描述性比</w:t>
      </w:r>
      <w:r>
        <w:rPr>
          <w:rFonts w:ascii="PingFang SC" w:eastAsia="PingFang SC" w:hAnsi="Verdana" w:cs="PingFang SC"/>
          <w:kern w:val="0"/>
          <w:sz w:val="26"/>
          <w:szCs w:val="26"/>
        </w:rPr>
        <w:t>XML</w:t>
      </w:r>
      <w:r>
        <w:rPr>
          <w:rFonts w:ascii="PingFang SC" w:eastAsia="PingFang SC" w:hAnsi="Verdana" w:cs="PingFang SC" w:hint="eastAsia"/>
          <w:kern w:val="0"/>
          <w:sz w:val="26"/>
          <w:szCs w:val="26"/>
        </w:rPr>
        <w:t>较差。</w:t>
      </w:r>
    </w:p>
    <w:p w14:paraId="2C68191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9882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传输速度方面。</w:t>
      </w:r>
    </w:p>
    <w:p w14:paraId="65D5D9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013CD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JSON</w:t>
      </w:r>
      <w:r>
        <w:rPr>
          <w:rFonts w:ascii="PingFang SC" w:eastAsia="PingFang SC" w:hAnsi="Verdana" w:cs="PingFang SC" w:hint="eastAsia"/>
          <w:kern w:val="0"/>
          <w:sz w:val="26"/>
          <w:szCs w:val="26"/>
        </w:rPr>
        <w:t>的速度要远远快于</w:t>
      </w:r>
      <w:r>
        <w:rPr>
          <w:rFonts w:ascii="PingFang SC" w:eastAsia="PingFang SC" w:hAnsi="Verdana" w:cs="PingFang SC"/>
          <w:kern w:val="0"/>
          <w:sz w:val="26"/>
          <w:szCs w:val="26"/>
        </w:rPr>
        <w:t>XML</w:t>
      </w:r>
      <w:r>
        <w:rPr>
          <w:rFonts w:ascii="PingFang SC" w:eastAsia="PingFang SC" w:hAnsi="Verdana" w:cs="PingFang SC" w:hint="eastAsia"/>
          <w:kern w:val="0"/>
          <w:sz w:val="26"/>
          <w:szCs w:val="26"/>
        </w:rPr>
        <w:t>。</w:t>
      </w:r>
    </w:p>
    <w:p w14:paraId="428920A9"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谈谈你会</w:t>
      </w:r>
      <w:r>
        <w:rPr>
          <w:rFonts w:ascii="Verdana" w:eastAsia="PingFang SC" w:hAnsi="Verdana" w:cs="Verdana"/>
          <w:b/>
          <w:bCs/>
          <w:kern w:val="0"/>
          <w:sz w:val="42"/>
          <w:szCs w:val="42"/>
        </w:rPr>
        <w:t>webpack</w:t>
      </w:r>
      <w:r>
        <w:rPr>
          <w:rFonts w:ascii="Verdana" w:eastAsia="PingFang SC" w:hAnsi="Verdana" w:cs="Verdana"/>
          <w:b/>
          <w:bCs/>
          <w:kern w:val="0"/>
          <w:sz w:val="42"/>
          <w:szCs w:val="42"/>
        </w:rPr>
        <w:t>的看法</w:t>
      </w:r>
    </w:p>
    <w:p w14:paraId="21B6D19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WebPack</w:t>
      </w:r>
      <w:r>
        <w:rPr>
          <w:rFonts w:ascii="Verdana" w:eastAsia="PingFang SC" w:hAnsi="Verdana" w:cs="Verdana"/>
          <w:kern w:val="0"/>
          <w:sz w:val="26"/>
          <w:szCs w:val="26"/>
        </w:rPr>
        <w:t> </w:t>
      </w:r>
      <w:r>
        <w:rPr>
          <w:rFonts w:ascii="Verdana" w:eastAsia="PingFang SC" w:hAnsi="Verdana" w:cs="Verdana"/>
          <w:kern w:val="0"/>
          <w:sz w:val="26"/>
          <w:szCs w:val="26"/>
        </w:rPr>
        <w:t>是一个模块打包工具，你可以使用</w:t>
      </w:r>
      <w:r>
        <w:rPr>
          <w:rFonts w:ascii="PingFang SC" w:eastAsia="PingFang SC" w:hAnsi="Verdana" w:cs="PingFang SC"/>
          <w:kern w:val="0"/>
          <w:sz w:val="26"/>
          <w:szCs w:val="26"/>
        </w:rPr>
        <w:t>WebPack</w:t>
      </w:r>
      <w:r>
        <w:rPr>
          <w:rFonts w:ascii="Verdana" w:eastAsia="PingFang SC" w:hAnsi="Verdana" w:cs="Verdana"/>
          <w:kern w:val="0"/>
          <w:sz w:val="26"/>
          <w:szCs w:val="26"/>
        </w:rPr>
        <w:t>管理你的模块依赖，并编绎输出模块们所需的静态文件。它能够很好地管理、打包</w:t>
      </w:r>
      <w:r>
        <w:rPr>
          <w:rFonts w:ascii="Verdana" w:eastAsia="PingFang SC" w:hAnsi="Verdana" w:cs="Verdana"/>
          <w:kern w:val="0"/>
          <w:sz w:val="26"/>
          <w:szCs w:val="26"/>
        </w:rPr>
        <w:t>Web</w:t>
      </w:r>
      <w:r>
        <w:rPr>
          <w:rFonts w:ascii="Verdana" w:eastAsia="PingFang SC" w:hAnsi="Verdana" w:cs="Verdana"/>
          <w:kern w:val="0"/>
          <w:sz w:val="26"/>
          <w:szCs w:val="26"/>
        </w:rPr>
        <w:t>开发中所用到的</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Javascript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CSS</w:t>
      </w:r>
      <w:r>
        <w:rPr>
          <w:rFonts w:ascii="Verdana" w:eastAsia="PingFang SC" w:hAnsi="Verdana" w:cs="Verdana"/>
          <w:kern w:val="0"/>
          <w:sz w:val="26"/>
          <w:szCs w:val="26"/>
        </w:rPr>
        <w:t>以及各种静态文件（图片、字体等），让开发过程更加高效。对于不同类型的资源，</w:t>
      </w:r>
      <w:r>
        <w:rPr>
          <w:rFonts w:ascii="PingFang SC" w:eastAsia="PingFang SC" w:hAnsi="Verdana" w:cs="PingFang SC"/>
          <w:kern w:val="0"/>
          <w:sz w:val="26"/>
          <w:szCs w:val="26"/>
        </w:rPr>
        <w:t>webpack</w:t>
      </w:r>
      <w:r>
        <w:rPr>
          <w:rFonts w:ascii="Verdana" w:eastAsia="PingFang SC" w:hAnsi="Verdana" w:cs="Verdana"/>
          <w:kern w:val="0"/>
          <w:sz w:val="26"/>
          <w:szCs w:val="26"/>
        </w:rPr>
        <w:t>有对应的模块加载器。</w:t>
      </w:r>
      <w:r>
        <w:rPr>
          <w:rFonts w:ascii="PingFang SC" w:eastAsia="PingFang SC" w:hAnsi="Verdana" w:cs="PingFang SC"/>
          <w:kern w:val="0"/>
          <w:sz w:val="26"/>
          <w:szCs w:val="26"/>
        </w:rPr>
        <w:t>webpack</w:t>
      </w:r>
      <w:r>
        <w:rPr>
          <w:rFonts w:ascii="Verdana" w:eastAsia="PingFang SC" w:hAnsi="Verdana" w:cs="Verdana"/>
          <w:kern w:val="0"/>
          <w:sz w:val="26"/>
          <w:szCs w:val="26"/>
        </w:rPr>
        <w:t>模块打包器会分析模块间的依赖关系，最后</w:t>
      </w:r>
      <w:r>
        <w:rPr>
          <w:rFonts w:ascii="Verdana" w:eastAsia="PingFang SC" w:hAnsi="Verdana" w:cs="Verdana"/>
          <w:kern w:val="0"/>
          <w:sz w:val="26"/>
          <w:szCs w:val="26"/>
        </w:rPr>
        <w:t xml:space="preserve"> </w:t>
      </w:r>
      <w:r>
        <w:rPr>
          <w:rFonts w:ascii="Verdana" w:eastAsia="PingFang SC" w:hAnsi="Verdana" w:cs="Verdana"/>
          <w:kern w:val="0"/>
          <w:sz w:val="26"/>
          <w:szCs w:val="26"/>
        </w:rPr>
        <w:t>生成了优化且合并后的静态资源。</w:t>
      </w:r>
    </w:p>
    <w:p w14:paraId="7D9300F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webpack</w:t>
      </w:r>
      <w:r>
        <w:rPr>
          <w:rFonts w:ascii="Verdana" w:eastAsia="PingFang SC" w:hAnsi="Verdana" w:cs="Verdana"/>
          <w:kern w:val="0"/>
          <w:sz w:val="26"/>
          <w:szCs w:val="26"/>
        </w:rPr>
        <w:t>是加强版的</w:t>
      </w:r>
      <w:r>
        <w:rPr>
          <w:rFonts w:ascii="PingFang SC" w:eastAsia="PingFang SC" w:hAnsi="Verdana" w:cs="PingFang SC"/>
          <w:kern w:val="0"/>
          <w:sz w:val="26"/>
          <w:szCs w:val="26"/>
        </w:rPr>
        <w:t>Browserify</w:t>
      </w:r>
      <w:r>
        <w:rPr>
          <w:rFonts w:ascii="Verdana" w:eastAsia="PingFang SC" w:hAnsi="Verdana" w:cs="Verdana"/>
          <w:kern w:val="0"/>
          <w:sz w:val="26"/>
          <w:szCs w:val="26"/>
        </w:rPr>
        <w:t>。</w:t>
      </w:r>
    </w:p>
    <w:p w14:paraId="0B98FAA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webpack</w:t>
      </w:r>
      <w:r>
        <w:rPr>
          <w:rFonts w:ascii="Verdana" w:eastAsia="PingFang SC" w:hAnsi="Verdana" w:cs="Verdana"/>
          <w:kern w:val="0"/>
          <w:sz w:val="26"/>
          <w:szCs w:val="26"/>
        </w:rPr>
        <w:t>的两大特色：</w:t>
      </w:r>
    </w:p>
    <w:p w14:paraId="06D4499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1.code splitting</w:t>
      </w:r>
      <w:r>
        <w:rPr>
          <w:rFonts w:ascii="PingFang SC" w:eastAsia="PingFang SC" w:hAnsi="Verdana" w:cs="PingFang SC" w:hint="eastAsia"/>
          <w:kern w:val="0"/>
          <w:sz w:val="26"/>
          <w:szCs w:val="26"/>
        </w:rPr>
        <w:t>（可以自动完成）</w:t>
      </w:r>
    </w:p>
    <w:p w14:paraId="1918AB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289980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2.loader </w:t>
      </w:r>
      <w:r>
        <w:rPr>
          <w:rFonts w:ascii="PingFang SC" w:eastAsia="PingFang SC" w:hAnsi="Verdana" w:cs="PingFang SC" w:hint="eastAsia"/>
          <w:kern w:val="0"/>
          <w:sz w:val="26"/>
          <w:szCs w:val="26"/>
        </w:rPr>
        <w:t>可以处理各种类型的静态文件，并且支持串联操作</w:t>
      </w:r>
    </w:p>
    <w:p w14:paraId="5399AC4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webpack</w:t>
      </w:r>
      <w:r>
        <w:rPr>
          <w:rFonts w:ascii="Verdana" w:eastAsia="PingFang SC" w:hAnsi="Verdana" w:cs="Verdana"/>
          <w:b/>
          <w:bCs/>
          <w:kern w:val="0"/>
          <w:sz w:val="32"/>
          <w:szCs w:val="32"/>
        </w:rPr>
        <w:t>的优势：</w:t>
      </w:r>
    </w:p>
    <w:p w14:paraId="49728C3D" w14:textId="77777777" w:rsidR="005E3779" w:rsidRDefault="005E3779" w:rsidP="005E3779">
      <w:pPr>
        <w:widowControl/>
        <w:numPr>
          <w:ilvl w:val="0"/>
          <w:numId w:val="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require.js</w:t>
      </w:r>
      <w:r>
        <w:rPr>
          <w:rFonts w:ascii="Verdana" w:eastAsia="PingFang SC" w:hAnsi="Verdana" w:cs="Verdana"/>
          <w:kern w:val="0"/>
          <w:sz w:val="26"/>
          <w:szCs w:val="26"/>
        </w:rPr>
        <w:t>的所有功能它都有。</w:t>
      </w:r>
    </w:p>
    <w:p w14:paraId="4A7ACA57" w14:textId="77777777" w:rsidR="005E3779" w:rsidRDefault="005E3779" w:rsidP="005E3779">
      <w:pPr>
        <w:widowControl/>
        <w:numPr>
          <w:ilvl w:val="0"/>
          <w:numId w:val="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编绎过程更快，因为</w:t>
      </w:r>
      <w:r>
        <w:rPr>
          <w:rFonts w:ascii="PingFang SC" w:eastAsia="PingFang SC" w:hAnsi="Verdana" w:cs="PingFang SC"/>
          <w:kern w:val="0"/>
          <w:sz w:val="26"/>
          <w:szCs w:val="26"/>
        </w:rPr>
        <w:t>require.js</w:t>
      </w:r>
      <w:r>
        <w:rPr>
          <w:rFonts w:ascii="Verdana" w:eastAsia="PingFang SC" w:hAnsi="Verdana" w:cs="Verdana"/>
          <w:kern w:val="0"/>
          <w:sz w:val="26"/>
          <w:szCs w:val="26"/>
        </w:rPr>
        <w:t>会去处理不需要的文件</w:t>
      </w:r>
    </w:p>
    <w:p w14:paraId="63B13EB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webpack</w:t>
      </w:r>
      <w:r>
        <w:rPr>
          <w:rFonts w:ascii="Verdana" w:eastAsia="PingFang SC" w:hAnsi="Verdana" w:cs="Verdana"/>
          <w:kern w:val="0"/>
          <w:sz w:val="26"/>
          <w:szCs w:val="26"/>
        </w:rPr>
        <w:t> </w:t>
      </w:r>
      <w:r>
        <w:rPr>
          <w:rFonts w:ascii="Verdana" w:eastAsia="PingFang SC" w:hAnsi="Verdana" w:cs="Verdana"/>
          <w:kern w:val="0"/>
          <w:sz w:val="26"/>
          <w:szCs w:val="26"/>
        </w:rPr>
        <w:t>是以</w:t>
      </w:r>
      <w:r>
        <w:rPr>
          <w:rFonts w:ascii="PingFang SC" w:eastAsia="PingFang SC" w:hAnsi="Verdana" w:cs="PingFang SC"/>
          <w:kern w:val="0"/>
          <w:sz w:val="26"/>
          <w:szCs w:val="26"/>
        </w:rPr>
        <w:t>commonJS</w:t>
      </w:r>
      <w:r>
        <w:rPr>
          <w:rFonts w:ascii="Verdana" w:eastAsia="PingFang SC" w:hAnsi="Verdana" w:cs="Verdana"/>
          <w:kern w:val="0"/>
          <w:sz w:val="26"/>
          <w:szCs w:val="26"/>
        </w:rPr>
        <w:t>的形式来书写脚本滴，但对</w:t>
      </w:r>
      <w:r>
        <w:rPr>
          <w:rFonts w:ascii="Verdana" w:eastAsia="PingFang SC" w:hAnsi="Verdana" w:cs="Verdana"/>
          <w:kern w:val="0"/>
          <w:sz w:val="26"/>
          <w:szCs w:val="26"/>
        </w:rPr>
        <w:t> </w:t>
      </w:r>
      <w:r>
        <w:rPr>
          <w:rFonts w:ascii="PingFang SC" w:eastAsia="PingFang SC" w:hAnsi="Verdana" w:cs="PingFang SC"/>
          <w:kern w:val="0"/>
          <w:sz w:val="26"/>
          <w:szCs w:val="26"/>
        </w:rPr>
        <w:t>AMD/CMD</w:t>
      </w:r>
      <w:r>
        <w:rPr>
          <w:rFonts w:ascii="Verdana" w:eastAsia="PingFang SC" w:hAnsi="Verdana" w:cs="Verdana"/>
          <w:kern w:val="0"/>
          <w:sz w:val="26"/>
          <w:szCs w:val="26"/>
        </w:rPr>
        <w:t> </w:t>
      </w:r>
      <w:r>
        <w:rPr>
          <w:rFonts w:ascii="Verdana" w:eastAsia="PingFang SC" w:hAnsi="Verdana" w:cs="Verdana"/>
          <w:kern w:val="0"/>
          <w:sz w:val="26"/>
          <w:szCs w:val="26"/>
        </w:rPr>
        <w:t>的支持也很全面，方便旧项目进行代码迁移。</w:t>
      </w:r>
    </w:p>
    <w:p w14:paraId="21BF43B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webpack</w:t>
      </w:r>
      <w:r>
        <w:rPr>
          <w:rFonts w:ascii="Verdana" w:eastAsia="PingFang SC" w:hAnsi="Verdana" w:cs="Verdana"/>
          <w:kern w:val="0"/>
          <w:sz w:val="26"/>
          <w:szCs w:val="26"/>
        </w:rPr>
        <w:t>具有</w:t>
      </w:r>
      <w:r>
        <w:rPr>
          <w:rFonts w:ascii="PingFang SC" w:eastAsia="PingFang SC" w:hAnsi="Verdana" w:cs="PingFang SC"/>
          <w:kern w:val="0"/>
          <w:sz w:val="26"/>
          <w:szCs w:val="26"/>
        </w:rPr>
        <w:t>requireJs</w:t>
      </w:r>
      <w:r>
        <w:rPr>
          <w:rFonts w:ascii="Verdana" w:eastAsia="PingFang SC" w:hAnsi="Verdana" w:cs="Verdana"/>
          <w:kern w:val="0"/>
          <w:sz w:val="26"/>
          <w:szCs w:val="26"/>
        </w:rPr>
        <w:t>和</w:t>
      </w:r>
      <w:r>
        <w:rPr>
          <w:rFonts w:ascii="PingFang SC" w:eastAsia="PingFang SC" w:hAnsi="Verdana" w:cs="PingFang SC"/>
          <w:kern w:val="0"/>
          <w:sz w:val="26"/>
          <w:szCs w:val="26"/>
        </w:rPr>
        <w:t>browserify</w:t>
      </w:r>
      <w:r>
        <w:rPr>
          <w:rFonts w:ascii="Verdana" w:eastAsia="PingFang SC" w:hAnsi="Verdana" w:cs="Verdana"/>
          <w:kern w:val="0"/>
          <w:sz w:val="26"/>
          <w:szCs w:val="26"/>
        </w:rPr>
        <w:t>的功能，但仍有很多自己的新特性：</w:t>
      </w:r>
    </w:p>
    <w:p w14:paraId="419603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1. </w:t>
      </w:r>
      <w:r>
        <w:rPr>
          <w:rFonts w:ascii="PingFang SC" w:eastAsia="PingFang SC" w:hAnsi="Verdana" w:cs="PingFang SC" w:hint="eastAsia"/>
          <w:kern w:val="0"/>
          <w:sz w:val="26"/>
          <w:szCs w:val="26"/>
        </w:rPr>
        <w:t>对</w:t>
      </w:r>
      <w:r>
        <w:rPr>
          <w:rFonts w:ascii="PingFang SC" w:eastAsia="PingFang SC" w:hAnsi="Verdana" w:cs="PingFang SC"/>
          <w:kern w:val="0"/>
          <w:sz w:val="26"/>
          <w:szCs w:val="26"/>
        </w:rPr>
        <w:t xml:space="preserve"> CommonJS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AMD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ES6</w:t>
      </w:r>
      <w:r>
        <w:rPr>
          <w:rFonts w:ascii="PingFang SC" w:eastAsia="PingFang SC" w:hAnsi="Verdana" w:cs="PingFang SC" w:hint="eastAsia"/>
          <w:kern w:val="0"/>
          <w:sz w:val="26"/>
          <w:szCs w:val="26"/>
        </w:rPr>
        <w:t>的语法做了兼容</w:t>
      </w:r>
    </w:p>
    <w:p w14:paraId="3306749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B3279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2. </w:t>
      </w:r>
      <w:r>
        <w:rPr>
          <w:rFonts w:ascii="PingFang SC" w:eastAsia="PingFang SC" w:hAnsi="Verdana" w:cs="PingFang SC" w:hint="eastAsia"/>
          <w:kern w:val="0"/>
          <w:sz w:val="26"/>
          <w:szCs w:val="26"/>
        </w:rPr>
        <w:t>对</w:t>
      </w:r>
      <w:r>
        <w:rPr>
          <w:rFonts w:ascii="PingFang SC" w:eastAsia="PingFang SC" w:hAnsi="Verdana" w:cs="PingFang SC"/>
          <w:kern w:val="0"/>
          <w:sz w:val="26"/>
          <w:szCs w:val="26"/>
        </w:rPr>
        <w:t>js</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、图片等资源文件都支持打包</w:t>
      </w:r>
    </w:p>
    <w:p w14:paraId="090171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7DE2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3. </w:t>
      </w:r>
      <w:r>
        <w:rPr>
          <w:rFonts w:ascii="PingFang SC" w:eastAsia="PingFang SC" w:hAnsi="Verdana" w:cs="PingFang SC" w:hint="eastAsia"/>
          <w:kern w:val="0"/>
          <w:sz w:val="26"/>
          <w:szCs w:val="26"/>
        </w:rPr>
        <w:t>串联式模块加载器以及插件机制，让其具有更好的灵活性和扩展性，例如提供对</w:t>
      </w:r>
      <w:r>
        <w:rPr>
          <w:rFonts w:ascii="PingFang SC" w:eastAsia="PingFang SC" w:hAnsi="Verdana" w:cs="PingFang SC"/>
          <w:kern w:val="0"/>
          <w:sz w:val="26"/>
          <w:szCs w:val="26"/>
        </w:rPr>
        <w:t>CoffeeScript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ES6</w:t>
      </w:r>
      <w:r>
        <w:rPr>
          <w:rFonts w:ascii="PingFang SC" w:eastAsia="PingFang SC" w:hAnsi="Verdana" w:cs="PingFang SC" w:hint="eastAsia"/>
          <w:kern w:val="0"/>
          <w:sz w:val="26"/>
          <w:szCs w:val="26"/>
        </w:rPr>
        <w:t>的支持</w:t>
      </w:r>
    </w:p>
    <w:p w14:paraId="536642A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518D75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4. </w:t>
      </w:r>
      <w:r>
        <w:rPr>
          <w:rFonts w:ascii="PingFang SC" w:eastAsia="PingFang SC" w:hAnsi="Verdana" w:cs="PingFang SC" w:hint="eastAsia"/>
          <w:kern w:val="0"/>
          <w:sz w:val="26"/>
          <w:szCs w:val="26"/>
        </w:rPr>
        <w:t>有独立的配置文件</w:t>
      </w:r>
      <w:r>
        <w:rPr>
          <w:rFonts w:ascii="PingFang SC" w:eastAsia="PingFang SC" w:hAnsi="Verdana" w:cs="PingFang SC"/>
          <w:kern w:val="0"/>
          <w:sz w:val="26"/>
          <w:szCs w:val="26"/>
        </w:rPr>
        <w:t>webpack.config.js</w:t>
      </w:r>
    </w:p>
    <w:p w14:paraId="75090A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E6B20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5. </w:t>
      </w:r>
      <w:r>
        <w:rPr>
          <w:rFonts w:ascii="PingFang SC" w:eastAsia="PingFang SC" w:hAnsi="Verdana" w:cs="PingFang SC" w:hint="eastAsia"/>
          <w:kern w:val="0"/>
          <w:sz w:val="26"/>
          <w:szCs w:val="26"/>
        </w:rPr>
        <w:t>可以将代码切割成不同的</w:t>
      </w:r>
      <w:r>
        <w:rPr>
          <w:rFonts w:ascii="PingFang SC" w:eastAsia="PingFang SC" w:hAnsi="Verdana" w:cs="PingFang SC"/>
          <w:kern w:val="0"/>
          <w:sz w:val="26"/>
          <w:szCs w:val="26"/>
        </w:rPr>
        <w:t>chunk</w:t>
      </w:r>
      <w:r>
        <w:rPr>
          <w:rFonts w:ascii="PingFang SC" w:eastAsia="PingFang SC" w:hAnsi="Verdana" w:cs="PingFang SC" w:hint="eastAsia"/>
          <w:kern w:val="0"/>
          <w:sz w:val="26"/>
          <w:szCs w:val="26"/>
        </w:rPr>
        <w:t>，实现按需加载，降低了初始化时间</w:t>
      </w:r>
    </w:p>
    <w:p w14:paraId="0B491C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ED15F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6. </w:t>
      </w:r>
      <w:r>
        <w:rPr>
          <w:rFonts w:ascii="PingFang SC" w:eastAsia="PingFang SC" w:hAnsi="Verdana" w:cs="PingFang SC" w:hint="eastAsia"/>
          <w:kern w:val="0"/>
          <w:sz w:val="26"/>
          <w:szCs w:val="26"/>
        </w:rPr>
        <w:t>支持</w:t>
      </w:r>
      <w:r>
        <w:rPr>
          <w:rFonts w:ascii="PingFang SC" w:eastAsia="PingFang SC" w:hAnsi="Verdana" w:cs="PingFang SC"/>
          <w:kern w:val="0"/>
          <w:sz w:val="26"/>
          <w:szCs w:val="26"/>
        </w:rPr>
        <w:t xml:space="preserve"> SourceUrls </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 xml:space="preserve"> SourceMaps</w:t>
      </w:r>
      <w:r>
        <w:rPr>
          <w:rFonts w:ascii="PingFang SC" w:eastAsia="PingFang SC" w:hAnsi="Verdana" w:cs="PingFang SC" w:hint="eastAsia"/>
          <w:kern w:val="0"/>
          <w:sz w:val="26"/>
          <w:szCs w:val="26"/>
        </w:rPr>
        <w:t>，易于调试</w:t>
      </w:r>
    </w:p>
    <w:p w14:paraId="1153CF7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4A422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7. </w:t>
      </w:r>
      <w:r>
        <w:rPr>
          <w:rFonts w:ascii="PingFang SC" w:eastAsia="PingFang SC" w:hAnsi="Verdana" w:cs="PingFang SC" w:hint="eastAsia"/>
          <w:kern w:val="0"/>
          <w:sz w:val="26"/>
          <w:szCs w:val="26"/>
        </w:rPr>
        <w:t>具有强大的</w:t>
      </w:r>
      <w:r>
        <w:rPr>
          <w:rFonts w:ascii="PingFang SC" w:eastAsia="PingFang SC" w:hAnsi="Verdana" w:cs="PingFang SC"/>
          <w:kern w:val="0"/>
          <w:sz w:val="26"/>
          <w:szCs w:val="26"/>
        </w:rPr>
        <w:t>Plugin</w:t>
      </w:r>
      <w:r>
        <w:rPr>
          <w:rFonts w:ascii="PingFang SC" w:eastAsia="PingFang SC" w:hAnsi="Verdana" w:cs="PingFang SC" w:hint="eastAsia"/>
          <w:kern w:val="0"/>
          <w:sz w:val="26"/>
          <w:szCs w:val="26"/>
        </w:rPr>
        <w:t>接口，大多是内部插件，使用起来比较灵活</w:t>
      </w:r>
    </w:p>
    <w:p w14:paraId="56D9723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FEA45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8.webpack </w:t>
      </w:r>
      <w:r>
        <w:rPr>
          <w:rFonts w:ascii="PingFang SC" w:eastAsia="PingFang SC" w:hAnsi="Verdana" w:cs="PingFang SC" w:hint="eastAsia"/>
          <w:kern w:val="0"/>
          <w:sz w:val="26"/>
          <w:szCs w:val="26"/>
        </w:rPr>
        <w:t>使用异步</w:t>
      </w:r>
      <w:r>
        <w:rPr>
          <w:rFonts w:ascii="PingFang SC" w:eastAsia="PingFang SC" w:hAnsi="Verdana" w:cs="PingFang SC"/>
          <w:kern w:val="0"/>
          <w:sz w:val="26"/>
          <w:szCs w:val="26"/>
        </w:rPr>
        <w:t xml:space="preserve"> IO </w:t>
      </w:r>
      <w:r>
        <w:rPr>
          <w:rFonts w:ascii="PingFang SC" w:eastAsia="PingFang SC" w:hAnsi="Verdana" w:cs="PingFang SC" w:hint="eastAsia"/>
          <w:kern w:val="0"/>
          <w:sz w:val="26"/>
          <w:szCs w:val="26"/>
        </w:rPr>
        <w:t>并具有多级缓存。这使得</w:t>
      </w:r>
      <w:r>
        <w:rPr>
          <w:rFonts w:ascii="PingFang SC" w:eastAsia="PingFang SC" w:hAnsi="Verdana" w:cs="PingFang SC"/>
          <w:kern w:val="0"/>
          <w:sz w:val="26"/>
          <w:szCs w:val="26"/>
        </w:rPr>
        <w:t xml:space="preserve"> webpack </w:t>
      </w:r>
      <w:r>
        <w:rPr>
          <w:rFonts w:ascii="PingFang SC" w:eastAsia="PingFang SC" w:hAnsi="Verdana" w:cs="PingFang SC" w:hint="eastAsia"/>
          <w:kern w:val="0"/>
          <w:sz w:val="26"/>
          <w:szCs w:val="26"/>
        </w:rPr>
        <w:t>很快且在增量编译上更加快</w:t>
      </w:r>
    </w:p>
    <w:p w14:paraId="39F32540"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说说</w:t>
      </w:r>
      <w:r>
        <w:rPr>
          <w:rFonts w:ascii="Verdana" w:eastAsia="PingFang SC" w:hAnsi="Verdana" w:cs="Verdana"/>
          <w:b/>
          <w:bCs/>
          <w:kern w:val="0"/>
          <w:sz w:val="42"/>
          <w:szCs w:val="42"/>
        </w:rPr>
        <w:t>TCP</w:t>
      </w:r>
      <w:r>
        <w:rPr>
          <w:rFonts w:ascii="Verdana" w:eastAsia="PingFang SC" w:hAnsi="Verdana" w:cs="Verdana"/>
          <w:b/>
          <w:bCs/>
          <w:kern w:val="0"/>
          <w:sz w:val="42"/>
          <w:szCs w:val="42"/>
        </w:rPr>
        <w:t>传输的三次握手四次挥手策略</w:t>
      </w:r>
    </w:p>
    <w:p w14:paraId="3FE8D01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为了准确无误地把数据送达目标处，</w:t>
      </w:r>
      <w:r>
        <w:rPr>
          <w:rFonts w:ascii="PingFang SC" w:eastAsia="PingFang SC" w:hAnsi="Verdana" w:cs="PingFang SC"/>
          <w:kern w:val="0"/>
          <w:sz w:val="26"/>
          <w:szCs w:val="26"/>
        </w:rPr>
        <w:t>TCP</w:t>
      </w:r>
      <w:r>
        <w:rPr>
          <w:rFonts w:ascii="Verdana" w:eastAsia="PingFang SC" w:hAnsi="Verdana" w:cs="Verdana"/>
          <w:kern w:val="0"/>
          <w:sz w:val="26"/>
          <w:szCs w:val="26"/>
        </w:rPr>
        <w:t>协议采用了三次握手策略。用</w:t>
      </w:r>
      <w:r>
        <w:rPr>
          <w:rFonts w:ascii="Verdana" w:eastAsia="PingFang SC" w:hAnsi="Verdana" w:cs="Verdana"/>
          <w:kern w:val="0"/>
          <w:sz w:val="26"/>
          <w:szCs w:val="26"/>
        </w:rPr>
        <w:t>TCP</w:t>
      </w:r>
      <w:r>
        <w:rPr>
          <w:rFonts w:ascii="Verdana" w:eastAsia="PingFang SC" w:hAnsi="Verdana" w:cs="Verdana"/>
          <w:kern w:val="0"/>
          <w:sz w:val="26"/>
          <w:szCs w:val="26"/>
        </w:rPr>
        <w:t>协议把数据包送出去后，</w:t>
      </w:r>
      <w:r>
        <w:rPr>
          <w:rFonts w:ascii="PingFang SC" w:eastAsia="PingFang SC" w:hAnsi="Verdana" w:cs="PingFang SC"/>
          <w:kern w:val="0"/>
          <w:sz w:val="26"/>
          <w:szCs w:val="26"/>
        </w:rPr>
        <w:t>TCP</w:t>
      </w:r>
      <w:r>
        <w:rPr>
          <w:rFonts w:ascii="Verdana" w:eastAsia="PingFang SC" w:hAnsi="Verdana" w:cs="Verdana"/>
          <w:kern w:val="0"/>
          <w:sz w:val="26"/>
          <w:szCs w:val="26"/>
        </w:rPr>
        <w:t>不会对传送</w:t>
      </w:r>
      <w:r>
        <w:rPr>
          <w:rFonts w:ascii="Verdana" w:eastAsia="PingFang SC" w:hAnsi="Verdana" w:cs="Verdana"/>
          <w:kern w:val="0"/>
          <w:sz w:val="26"/>
          <w:szCs w:val="26"/>
        </w:rPr>
        <w:t xml:space="preserve"> </w:t>
      </w:r>
      <w:r>
        <w:rPr>
          <w:rFonts w:ascii="Verdana" w:eastAsia="PingFang SC" w:hAnsi="Verdana" w:cs="Verdana"/>
          <w:kern w:val="0"/>
          <w:sz w:val="26"/>
          <w:szCs w:val="26"/>
        </w:rPr>
        <w:t>后的情况置之不理，它一定会向对方确认是否成功送达。握手过程中使用了</w:t>
      </w:r>
      <w:r>
        <w:rPr>
          <w:rFonts w:ascii="Verdana" w:eastAsia="PingFang SC" w:hAnsi="Verdana" w:cs="Verdana"/>
          <w:kern w:val="0"/>
          <w:sz w:val="26"/>
          <w:szCs w:val="26"/>
        </w:rPr>
        <w:t>TCP</w:t>
      </w:r>
      <w:r>
        <w:rPr>
          <w:rFonts w:ascii="Verdana" w:eastAsia="PingFang SC" w:hAnsi="Verdana" w:cs="Verdana"/>
          <w:kern w:val="0"/>
          <w:sz w:val="26"/>
          <w:szCs w:val="26"/>
        </w:rPr>
        <w:t>的标志：</w:t>
      </w:r>
      <w:r>
        <w:rPr>
          <w:rFonts w:ascii="PingFang SC" w:eastAsia="PingFang SC" w:hAnsi="Verdana" w:cs="PingFang SC"/>
          <w:kern w:val="0"/>
          <w:sz w:val="26"/>
          <w:szCs w:val="26"/>
        </w:rPr>
        <w:t>SYN</w:t>
      </w:r>
      <w:r>
        <w:rPr>
          <w:rFonts w:ascii="Verdana" w:eastAsia="PingFang SC" w:hAnsi="Verdana" w:cs="Verdana"/>
          <w:kern w:val="0"/>
          <w:sz w:val="26"/>
          <w:szCs w:val="26"/>
        </w:rPr>
        <w:t>和</w:t>
      </w:r>
      <w:r>
        <w:rPr>
          <w:rFonts w:ascii="PingFang SC" w:eastAsia="PingFang SC" w:hAnsi="Verdana" w:cs="PingFang SC"/>
          <w:kern w:val="0"/>
          <w:sz w:val="26"/>
          <w:szCs w:val="26"/>
        </w:rPr>
        <w:t>ACK</w:t>
      </w:r>
      <w:r>
        <w:rPr>
          <w:rFonts w:ascii="Verdana" w:eastAsia="PingFang SC" w:hAnsi="Verdana" w:cs="Verdana"/>
          <w:kern w:val="0"/>
          <w:sz w:val="26"/>
          <w:szCs w:val="26"/>
        </w:rPr>
        <w:t>。</w:t>
      </w:r>
    </w:p>
    <w:p w14:paraId="61847D1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发送端首先发送一个带</w:t>
      </w:r>
      <w:r>
        <w:rPr>
          <w:rFonts w:ascii="PingFang SC" w:eastAsia="PingFang SC" w:hAnsi="Verdana" w:cs="PingFang SC"/>
          <w:kern w:val="0"/>
          <w:sz w:val="26"/>
          <w:szCs w:val="26"/>
        </w:rPr>
        <w:t>SYN</w:t>
      </w:r>
      <w:r>
        <w:rPr>
          <w:rFonts w:ascii="Verdana" w:eastAsia="PingFang SC" w:hAnsi="Verdana" w:cs="Verdana"/>
          <w:kern w:val="0"/>
          <w:sz w:val="26"/>
          <w:szCs w:val="26"/>
        </w:rPr>
        <w:t>标志的数据包给对方。接收端收到后，回传一个带有</w:t>
      </w:r>
      <w:r>
        <w:rPr>
          <w:rFonts w:ascii="PingFang SC" w:eastAsia="PingFang SC" w:hAnsi="Verdana" w:cs="PingFang SC"/>
          <w:kern w:val="0"/>
          <w:sz w:val="26"/>
          <w:szCs w:val="26"/>
        </w:rPr>
        <w:t>SYN/ACK</w:t>
      </w:r>
      <w:r>
        <w:rPr>
          <w:rFonts w:ascii="Verdana" w:eastAsia="PingFang SC" w:hAnsi="Verdana" w:cs="Verdana"/>
          <w:kern w:val="0"/>
          <w:sz w:val="26"/>
          <w:szCs w:val="26"/>
        </w:rPr>
        <w:t>标志的数据包以示传达确认信息。</w:t>
      </w:r>
      <w:r>
        <w:rPr>
          <w:rFonts w:ascii="Verdana" w:eastAsia="PingFang SC" w:hAnsi="Verdana" w:cs="Verdana"/>
          <w:kern w:val="0"/>
          <w:sz w:val="26"/>
          <w:szCs w:val="26"/>
        </w:rPr>
        <w:t xml:space="preserve"> </w:t>
      </w:r>
      <w:r>
        <w:rPr>
          <w:rFonts w:ascii="Verdana" w:eastAsia="PingFang SC" w:hAnsi="Verdana" w:cs="Verdana"/>
          <w:kern w:val="0"/>
          <w:sz w:val="26"/>
          <w:szCs w:val="26"/>
        </w:rPr>
        <w:t>最后，发送端再回传一个带</w:t>
      </w:r>
      <w:r>
        <w:rPr>
          <w:rFonts w:ascii="PingFang SC" w:eastAsia="PingFang SC" w:hAnsi="Verdana" w:cs="PingFang SC"/>
          <w:kern w:val="0"/>
          <w:sz w:val="26"/>
          <w:szCs w:val="26"/>
        </w:rPr>
        <w:t>ACK</w:t>
      </w:r>
      <w:r>
        <w:rPr>
          <w:rFonts w:ascii="Verdana" w:eastAsia="PingFang SC" w:hAnsi="Verdana" w:cs="Verdana"/>
          <w:kern w:val="0"/>
          <w:sz w:val="26"/>
          <w:szCs w:val="26"/>
        </w:rPr>
        <w:t>标志的数据包，代表</w:t>
      </w:r>
      <w:r>
        <w:rPr>
          <w:rFonts w:ascii="Verdana" w:eastAsia="PingFang SC" w:hAnsi="Verdana" w:cs="Verdana"/>
          <w:kern w:val="0"/>
          <w:sz w:val="26"/>
          <w:szCs w:val="26"/>
        </w:rPr>
        <w:t>“</w:t>
      </w:r>
      <w:r>
        <w:rPr>
          <w:rFonts w:ascii="Verdana" w:eastAsia="PingFang SC" w:hAnsi="Verdana" w:cs="Verdana"/>
          <w:kern w:val="0"/>
          <w:sz w:val="26"/>
          <w:szCs w:val="26"/>
        </w:rPr>
        <w:t>握手</w:t>
      </w:r>
      <w:r>
        <w:rPr>
          <w:rFonts w:ascii="Verdana" w:eastAsia="PingFang SC" w:hAnsi="Verdana" w:cs="Verdana"/>
          <w:kern w:val="0"/>
          <w:sz w:val="26"/>
          <w:szCs w:val="26"/>
        </w:rPr>
        <w:t>”</w:t>
      </w:r>
      <w:r>
        <w:rPr>
          <w:rFonts w:ascii="Verdana" w:eastAsia="PingFang SC" w:hAnsi="Verdana" w:cs="Verdana"/>
          <w:kern w:val="0"/>
          <w:sz w:val="26"/>
          <w:szCs w:val="26"/>
        </w:rPr>
        <w:t>结束。</w:t>
      </w:r>
      <w:r>
        <w:rPr>
          <w:rFonts w:ascii="Verdana" w:eastAsia="PingFang SC" w:hAnsi="Verdana" w:cs="Verdana"/>
          <w:kern w:val="0"/>
          <w:sz w:val="26"/>
          <w:szCs w:val="26"/>
        </w:rPr>
        <w:t xml:space="preserve"> </w:t>
      </w:r>
      <w:r>
        <w:rPr>
          <w:rFonts w:ascii="Verdana" w:eastAsia="PingFang SC" w:hAnsi="Verdana" w:cs="Verdana"/>
          <w:kern w:val="0"/>
          <w:sz w:val="26"/>
          <w:szCs w:val="26"/>
        </w:rPr>
        <w:t>若在握手过程中某个阶段莫名中断，</w:t>
      </w:r>
      <w:r>
        <w:rPr>
          <w:rFonts w:ascii="PingFang SC" w:eastAsia="PingFang SC" w:hAnsi="Verdana" w:cs="PingFang SC"/>
          <w:kern w:val="0"/>
          <w:sz w:val="26"/>
          <w:szCs w:val="26"/>
        </w:rPr>
        <w:t>TCP</w:t>
      </w:r>
      <w:r>
        <w:rPr>
          <w:rFonts w:ascii="Verdana" w:eastAsia="PingFang SC" w:hAnsi="Verdana" w:cs="Verdana"/>
          <w:kern w:val="0"/>
          <w:sz w:val="26"/>
          <w:szCs w:val="26"/>
        </w:rPr>
        <w:t>协议会再次以相同的顺序发送相同的数据包。</w:t>
      </w:r>
    </w:p>
    <w:p w14:paraId="32BEC62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5BC56D6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断开一个</w:t>
      </w:r>
      <w:r>
        <w:rPr>
          <w:rFonts w:ascii="Verdana" w:eastAsia="PingFang SC" w:hAnsi="Verdana" w:cs="Verdana"/>
          <w:color w:val="262626"/>
          <w:kern w:val="0"/>
          <w:sz w:val="26"/>
          <w:szCs w:val="26"/>
        </w:rPr>
        <w:t>TCP</w:t>
      </w:r>
      <w:r>
        <w:rPr>
          <w:rFonts w:ascii="Verdana" w:eastAsia="PingFang SC" w:hAnsi="Verdana" w:cs="Verdana"/>
          <w:color w:val="262626"/>
          <w:kern w:val="0"/>
          <w:sz w:val="26"/>
          <w:szCs w:val="26"/>
        </w:rPr>
        <w:t>连接则需要</w:t>
      </w:r>
      <w:r>
        <w:rPr>
          <w:rFonts w:ascii="Verdana" w:eastAsia="PingFang SC" w:hAnsi="Verdana" w:cs="Verdana"/>
          <w:color w:val="262626"/>
          <w:kern w:val="0"/>
          <w:sz w:val="26"/>
          <w:szCs w:val="26"/>
        </w:rPr>
        <w:t>“</w:t>
      </w:r>
      <w:r>
        <w:rPr>
          <w:rFonts w:ascii="Verdana" w:eastAsia="PingFang SC" w:hAnsi="Verdana" w:cs="Verdana"/>
          <w:color w:val="262626"/>
          <w:kern w:val="0"/>
          <w:sz w:val="26"/>
          <w:szCs w:val="26"/>
        </w:rPr>
        <w:t>四次握手</w:t>
      </w:r>
      <w:r>
        <w:rPr>
          <w:rFonts w:ascii="Verdana" w:eastAsia="PingFang SC" w:hAnsi="Verdana" w:cs="Verdana"/>
          <w:color w:val="262626"/>
          <w:kern w:val="0"/>
          <w:sz w:val="26"/>
          <w:szCs w:val="26"/>
        </w:rPr>
        <w:t>”</w:t>
      </w:r>
      <w:r>
        <w:rPr>
          <w:rFonts w:ascii="Verdana" w:eastAsia="PingFang SC" w:hAnsi="Verdana" w:cs="Verdana"/>
          <w:color w:val="262626"/>
          <w:kern w:val="0"/>
          <w:sz w:val="26"/>
          <w:szCs w:val="26"/>
        </w:rPr>
        <w:t>：</w:t>
      </w:r>
    </w:p>
    <w:p w14:paraId="40023BEB" w14:textId="77777777" w:rsidR="005E3779" w:rsidRDefault="005E3779" w:rsidP="005E3779">
      <w:pPr>
        <w:widowControl/>
        <w:numPr>
          <w:ilvl w:val="0"/>
          <w:numId w:val="3"/>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第一次挥手：主动关闭方发送一个</w:t>
      </w:r>
      <w:r>
        <w:rPr>
          <w:rFonts w:ascii="PingFang SC" w:eastAsia="PingFang SC" w:hAnsi="Verdana" w:cs="PingFang SC"/>
          <w:kern w:val="0"/>
          <w:sz w:val="26"/>
          <w:szCs w:val="26"/>
        </w:rPr>
        <w:t>FIN</w:t>
      </w:r>
      <w:r>
        <w:rPr>
          <w:rFonts w:ascii="Verdana" w:eastAsia="PingFang SC" w:hAnsi="Verdana" w:cs="Verdana"/>
          <w:kern w:val="0"/>
          <w:sz w:val="26"/>
          <w:szCs w:val="26"/>
        </w:rPr>
        <w:t>，用来关闭主动方到被动关闭方的数据传送，也就是主动关闭方告诉被动关闭方：我已经不</w:t>
      </w:r>
      <w:r>
        <w:rPr>
          <w:rFonts w:ascii="Verdana" w:eastAsia="PingFang SC" w:hAnsi="Verdana" w:cs="Verdana"/>
          <w:kern w:val="0"/>
          <w:sz w:val="26"/>
          <w:szCs w:val="26"/>
        </w:rPr>
        <w:t xml:space="preserve"> </w:t>
      </w:r>
      <w:r>
        <w:rPr>
          <w:rFonts w:ascii="Verdana" w:eastAsia="PingFang SC" w:hAnsi="Verdana" w:cs="Verdana"/>
          <w:kern w:val="0"/>
          <w:sz w:val="26"/>
          <w:szCs w:val="26"/>
        </w:rPr>
        <w:t>会再给你发数据了</w:t>
      </w:r>
      <w:r>
        <w:rPr>
          <w:rFonts w:ascii="Verdana" w:eastAsia="PingFang SC" w:hAnsi="Verdana" w:cs="Verdana"/>
          <w:kern w:val="0"/>
          <w:sz w:val="26"/>
          <w:szCs w:val="26"/>
        </w:rPr>
        <w:t>(</w:t>
      </w:r>
      <w:r>
        <w:rPr>
          <w:rFonts w:ascii="Verdana" w:eastAsia="PingFang SC" w:hAnsi="Verdana" w:cs="Verdana"/>
          <w:kern w:val="0"/>
          <w:sz w:val="26"/>
          <w:szCs w:val="26"/>
        </w:rPr>
        <w:t>当然，在</w:t>
      </w:r>
      <w:r>
        <w:rPr>
          <w:rFonts w:ascii="Verdana" w:eastAsia="PingFang SC" w:hAnsi="Verdana" w:cs="Verdana"/>
          <w:kern w:val="0"/>
          <w:sz w:val="26"/>
          <w:szCs w:val="26"/>
        </w:rPr>
        <w:t>fin</w:t>
      </w:r>
      <w:r>
        <w:rPr>
          <w:rFonts w:ascii="Verdana" w:eastAsia="PingFang SC" w:hAnsi="Verdana" w:cs="Verdana"/>
          <w:kern w:val="0"/>
          <w:sz w:val="26"/>
          <w:szCs w:val="26"/>
        </w:rPr>
        <w:t>包之前发送出去的数据，如果没有收到对应的</w:t>
      </w:r>
      <w:r>
        <w:rPr>
          <w:rFonts w:ascii="Verdana" w:eastAsia="PingFang SC" w:hAnsi="Verdana" w:cs="Verdana"/>
          <w:kern w:val="0"/>
          <w:sz w:val="26"/>
          <w:szCs w:val="26"/>
        </w:rPr>
        <w:t>ack</w:t>
      </w:r>
      <w:r>
        <w:rPr>
          <w:rFonts w:ascii="Verdana" w:eastAsia="PingFang SC" w:hAnsi="Verdana" w:cs="Verdana"/>
          <w:kern w:val="0"/>
          <w:sz w:val="26"/>
          <w:szCs w:val="26"/>
        </w:rPr>
        <w:t>确认报文，主动关闭方依然会重发这些数据</w:t>
      </w:r>
      <w:r>
        <w:rPr>
          <w:rFonts w:ascii="Verdana" w:eastAsia="PingFang SC" w:hAnsi="Verdana" w:cs="Verdana"/>
          <w:kern w:val="0"/>
          <w:sz w:val="26"/>
          <w:szCs w:val="26"/>
        </w:rPr>
        <w:t>)</w:t>
      </w:r>
      <w:r>
        <w:rPr>
          <w:rFonts w:ascii="Verdana" w:eastAsia="PingFang SC" w:hAnsi="Verdana" w:cs="Verdana"/>
          <w:kern w:val="0"/>
          <w:sz w:val="26"/>
          <w:szCs w:val="26"/>
        </w:rPr>
        <w:t>，但是，此时主动关闭方还可</w:t>
      </w:r>
      <w:r>
        <w:rPr>
          <w:rFonts w:ascii="Verdana" w:eastAsia="PingFang SC" w:hAnsi="Verdana" w:cs="Verdana"/>
          <w:kern w:val="0"/>
          <w:sz w:val="26"/>
          <w:szCs w:val="26"/>
        </w:rPr>
        <w:t xml:space="preserve"> </w:t>
      </w:r>
      <w:r>
        <w:rPr>
          <w:rFonts w:ascii="Verdana" w:eastAsia="PingFang SC" w:hAnsi="Verdana" w:cs="Verdana"/>
          <w:kern w:val="0"/>
          <w:sz w:val="26"/>
          <w:szCs w:val="26"/>
        </w:rPr>
        <w:t>以接受数据。</w:t>
      </w:r>
    </w:p>
    <w:p w14:paraId="30C16EC1" w14:textId="77777777" w:rsidR="005E3779" w:rsidRDefault="005E3779" w:rsidP="005E3779">
      <w:pPr>
        <w:widowControl/>
        <w:numPr>
          <w:ilvl w:val="0"/>
          <w:numId w:val="3"/>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第二次挥手：被动关闭方收到</w:t>
      </w:r>
      <w:r>
        <w:rPr>
          <w:rFonts w:ascii="PingFang SC" w:eastAsia="PingFang SC" w:hAnsi="Verdana" w:cs="PingFang SC"/>
          <w:kern w:val="0"/>
          <w:sz w:val="26"/>
          <w:szCs w:val="26"/>
        </w:rPr>
        <w:t>FIN</w:t>
      </w:r>
      <w:r>
        <w:rPr>
          <w:rFonts w:ascii="Verdana" w:eastAsia="PingFang SC" w:hAnsi="Verdana" w:cs="Verdana"/>
          <w:kern w:val="0"/>
          <w:sz w:val="26"/>
          <w:szCs w:val="26"/>
        </w:rPr>
        <w:t>包后，发送一个</w:t>
      </w:r>
      <w:r>
        <w:rPr>
          <w:rFonts w:ascii="PingFang SC" w:eastAsia="PingFang SC" w:hAnsi="Verdana" w:cs="PingFang SC"/>
          <w:kern w:val="0"/>
          <w:sz w:val="26"/>
          <w:szCs w:val="26"/>
        </w:rPr>
        <w:t>ACK</w:t>
      </w:r>
      <w:r>
        <w:rPr>
          <w:rFonts w:ascii="Verdana" w:eastAsia="PingFang SC" w:hAnsi="Verdana" w:cs="Verdana"/>
          <w:kern w:val="0"/>
          <w:sz w:val="26"/>
          <w:szCs w:val="26"/>
        </w:rPr>
        <w:t>给对方，确认序号为收到序号</w:t>
      </w:r>
      <w:r>
        <w:rPr>
          <w:rFonts w:ascii="PingFang SC" w:eastAsia="PingFang SC" w:hAnsi="Verdana" w:cs="PingFang SC"/>
          <w:kern w:val="0"/>
          <w:sz w:val="26"/>
          <w:szCs w:val="26"/>
        </w:rPr>
        <w:t>+1</w:t>
      </w:r>
      <w:r>
        <w:rPr>
          <w:rFonts w:ascii="Verdana" w:eastAsia="PingFang SC" w:hAnsi="Verdana" w:cs="Verdana"/>
          <w:kern w:val="0"/>
          <w:sz w:val="26"/>
          <w:szCs w:val="26"/>
        </w:rPr>
        <w:t>（与</w:t>
      </w:r>
      <w:r>
        <w:rPr>
          <w:rFonts w:ascii="PingFang SC" w:eastAsia="PingFang SC" w:hAnsi="Verdana" w:cs="PingFang SC"/>
          <w:kern w:val="0"/>
          <w:sz w:val="26"/>
          <w:szCs w:val="26"/>
        </w:rPr>
        <w:t>SYN</w:t>
      </w:r>
      <w:r>
        <w:rPr>
          <w:rFonts w:ascii="Verdana" w:eastAsia="PingFang SC" w:hAnsi="Verdana" w:cs="Verdana"/>
          <w:kern w:val="0"/>
          <w:sz w:val="26"/>
          <w:szCs w:val="26"/>
        </w:rPr>
        <w:t>相同，一个</w:t>
      </w:r>
      <w:r>
        <w:rPr>
          <w:rFonts w:ascii="PingFang SC" w:eastAsia="PingFang SC" w:hAnsi="Verdana" w:cs="PingFang SC"/>
          <w:kern w:val="0"/>
          <w:sz w:val="26"/>
          <w:szCs w:val="26"/>
        </w:rPr>
        <w:t>FIN</w:t>
      </w:r>
      <w:r>
        <w:rPr>
          <w:rFonts w:ascii="Verdana" w:eastAsia="PingFang SC" w:hAnsi="Verdana" w:cs="Verdana"/>
          <w:kern w:val="0"/>
          <w:sz w:val="26"/>
          <w:szCs w:val="26"/>
        </w:rPr>
        <w:t>占用一个序号）。</w:t>
      </w:r>
    </w:p>
    <w:p w14:paraId="07C2A76D" w14:textId="77777777" w:rsidR="005E3779" w:rsidRDefault="005E3779" w:rsidP="005E3779">
      <w:pPr>
        <w:widowControl/>
        <w:numPr>
          <w:ilvl w:val="0"/>
          <w:numId w:val="3"/>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第三次挥手：被动关闭方发送一个</w:t>
      </w:r>
      <w:r>
        <w:rPr>
          <w:rFonts w:ascii="PingFang SC" w:eastAsia="PingFang SC" w:hAnsi="Verdana" w:cs="PingFang SC"/>
          <w:kern w:val="0"/>
          <w:sz w:val="26"/>
          <w:szCs w:val="26"/>
        </w:rPr>
        <w:t>FIN</w:t>
      </w:r>
      <w:r>
        <w:rPr>
          <w:rFonts w:ascii="Verdana" w:eastAsia="PingFang SC" w:hAnsi="Verdana" w:cs="Verdana"/>
          <w:kern w:val="0"/>
          <w:sz w:val="26"/>
          <w:szCs w:val="26"/>
        </w:rPr>
        <w:t>，用来关闭被动关闭方到主动关闭方的数据传送，也就是告诉主动关闭方，我的数据也发送完了，不会再给你发数据了。</w:t>
      </w:r>
    </w:p>
    <w:p w14:paraId="519DB4BF" w14:textId="77777777" w:rsidR="005E3779" w:rsidRDefault="005E3779" w:rsidP="005E3779">
      <w:pPr>
        <w:widowControl/>
        <w:numPr>
          <w:ilvl w:val="0"/>
          <w:numId w:val="3"/>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第四次挥手：主动关闭方收到</w:t>
      </w:r>
      <w:r>
        <w:rPr>
          <w:rFonts w:ascii="PingFang SC" w:eastAsia="PingFang SC" w:hAnsi="Verdana" w:cs="PingFang SC"/>
          <w:kern w:val="0"/>
          <w:sz w:val="26"/>
          <w:szCs w:val="26"/>
        </w:rPr>
        <w:t>FIN</w:t>
      </w:r>
      <w:r>
        <w:rPr>
          <w:rFonts w:ascii="Verdana" w:eastAsia="PingFang SC" w:hAnsi="Verdana" w:cs="Verdana"/>
          <w:kern w:val="0"/>
          <w:sz w:val="26"/>
          <w:szCs w:val="26"/>
        </w:rPr>
        <w:t>后，发送一个</w:t>
      </w:r>
      <w:r>
        <w:rPr>
          <w:rFonts w:ascii="PingFang SC" w:eastAsia="PingFang SC" w:hAnsi="Verdana" w:cs="PingFang SC"/>
          <w:kern w:val="0"/>
          <w:sz w:val="26"/>
          <w:szCs w:val="26"/>
        </w:rPr>
        <w:t>ACK</w:t>
      </w:r>
      <w:r>
        <w:rPr>
          <w:rFonts w:ascii="Verdana" w:eastAsia="PingFang SC" w:hAnsi="Verdana" w:cs="Verdana"/>
          <w:kern w:val="0"/>
          <w:sz w:val="26"/>
          <w:szCs w:val="26"/>
        </w:rPr>
        <w:t>给被动关闭方，确认序号为收到序号</w:t>
      </w:r>
      <w:r>
        <w:rPr>
          <w:rFonts w:ascii="Verdana" w:eastAsia="PingFang SC" w:hAnsi="Verdana" w:cs="Verdana"/>
          <w:kern w:val="0"/>
          <w:sz w:val="26"/>
          <w:szCs w:val="26"/>
        </w:rPr>
        <w:t>+1</w:t>
      </w:r>
      <w:r>
        <w:rPr>
          <w:rFonts w:ascii="Verdana" w:eastAsia="PingFang SC" w:hAnsi="Verdana" w:cs="Verdana"/>
          <w:kern w:val="0"/>
          <w:sz w:val="26"/>
          <w:szCs w:val="26"/>
        </w:rPr>
        <w:t>，至此，完成四次挥手。</w:t>
      </w:r>
    </w:p>
    <w:p w14:paraId="2A2BED69"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TCP</w:t>
      </w:r>
      <w:r>
        <w:rPr>
          <w:rFonts w:ascii="Verdana" w:eastAsia="PingFang SC" w:hAnsi="Verdana" w:cs="Verdana"/>
          <w:b/>
          <w:bCs/>
          <w:kern w:val="0"/>
          <w:sz w:val="42"/>
          <w:szCs w:val="42"/>
        </w:rPr>
        <w:t>和</w:t>
      </w:r>
      <w:r>
        <w:rPr>
          <w:rFonts w:ascii="Verdana" w:eastAsia="PingFang SC" w:hAnsi="Verdana" w:cs="Verdana"/>
          <w:b/>
          <w:bCs/>
          <w:kern w:val="0"/>
          <w:sz w:val="42"/>
          <w:szCs w:val="42"/>
        </w:rPr>
        <w:t>UDP</w:t>
      </w:r>
      <w:r>
        <w:rPr>
          <w:rFonts w:ascii="Verdana" w:eastAsia="PingFang SC" w:hAnsi="Verdana" w:cs="Verdana"/>
          <w:b/>
          <w:bCs/>
          <w:kern w:val="0"/>
          <w:sz w:val="42"/>
          <w:szCs w:val="42"/>
        </w:rPr>
        <w:t>的区别</w:t>
      </w:r>
    </w:p>
    <w:p w14:paraId="723FAFC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TCP</w:t>
      </w:r>
      <w:r>
        <w:rPr>
          <w:rFonts w:ascii="Verdana" w:eastAsia="PingFang SC" w:hAnsi="Verdana" w:cs="Verdana"/>
          <w:kern w:val="0"/>
          <w:sz w:val="26"/>
          <w:szCs w:val="26"/>
        </w:rPr>
        <w:t>（</w:t>
      </w:r>
      <w:r>
        <w:rPr>
          <w:rFonts w:ascii="Verdana" w:eastAsia="PingFang SC" w:hAnsi="Verdana" w:cs="Verdana"/>
          <w:kern w:val="0"/>
          <w:sz w:val="26"/>
          <w:szCs w:val="26"/>
        </w:rPr>
        <w:t>Transmission Control Protocol</w:t>
      </w:r>
      <w:r>
        <w:rPr>
          <w:rFonts w:ascii="Verdana" w:eastAsia="PingFang SC" w:hAnsi="Verdana" w:cs="Verdana"/>
          <w:kern w:val="0"/>
          <w:sz w:val="26"/>
          <w:szCs w:val="26"/>
        </w:rPr>
        <w:t>，传输控制协议）是基于连接的协议，也就是说，在正式收发数据前，必须和对方建立可靠的连接。一个</w:t>
      </w:r>
      <w:r>
        <w:rPr>
          <w:rFonts w:ascii="PingFang SC" w:eastAsia="PingFang SC" w:hAnsi="Verdana" w:cs="PingFang SC"/>
          <w:kern w:val="0"/>
          <w:sz w:val="26"/>
          <w:szCs w:val="26"/>
        </w:rPr>
        <w:t>TCP</w:t>
      </w:r>
      <w:r>
        <w:rPr>
          <w:rFonts w:ascii="Verdana" w:eastAsia="PingFang SC" w:hAnsi="Verdana" w:cs="Verdana"/>
          <w:kern w:val="0"/>
          <w:sz w:val="26"/>
          <w:szCs w:val="26"/>
        </w:rPr>
        <w:t>连接必须要经过三次</w:t>
      </w:r>
      <w:r>
        <w:rPr>
          <w:rFonts w:ascii="Verdana" w:eastAsia="PingFang SC" w:hAnsi="Verdana" w:cs="Verdana"/>
          <w:kern w:val="0"/>
          <w:sz w:val="26"/>
          <w:szCs w:val="26"/>
        </w:rPr>
        <w:t>“</w:t>
      </w:r>
      <w:r>
        <w:rPr>
          <w:rFonts w:ascii="Verdana" w:eastAsia="PingFang SC" w:hAnsi="Verdana" w:cs="Verdana"/>
          <w:kern w:val="0"/>
          <w:sz w:val="26"/>
          <w:szCs w:val="26"/>
        </w:rPr>
        <w:t>对话</w:t>
      </w:r>
      <w:r>
        <w:rPr>
          <w:rFonts w:ascii="Verdana" w:eastAsia="PingFang SC" w:hAnsi="Verdana" w:cs="Verdana"/>
          <w:kern w:val="0"/>
          <w:sz w:val="26"/>
          <w:szCs w:val="26"/>
        </w:rPr>
        <w:t>”</w:t>
      </w:r>
      <w:r>
        <w:rPr>
          <w:rFonts w:ascii="Verdana" w:eastAsia="PingFang SC" w:hAnsi="Verdana" w:cs="Verdana"/>
          <w:kern w:val="0"/>
          <w:sz w:val="26"/>
          <w:szCs w:val="26"/>
        </w:rPr>
        <w:t>才能建立起来</w:t>
      </w:r>
    </w:p>
    <w:p w14:paraId="104869C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UDP</w:t>
      </w:r>
      <w:r>
        <w:rPr>
          <w:rFonts w:ascii="Verdana" w:eastAsia="PingFang SC" w:hAnsi="Verdana" w:cs="Verdana"/>
          <w:kern w:val="0"/>
          <w:sz w:val="26"/>
          <w:szCs w:val="26"/>
        </w:rPr>
        <w:t>（</w:t>
      </w:r>
      <w:r>
        <w:rPr>
          <w:rFonts w:ascii="Verdana" w:eastAsia="PingFang SC" w:hAnsi="Verdana" w:cs="Verdana"/>
          <w:kern w:val="0"/>
          <w:sz w:val="26"/>
          <w:szCs w:val="26"/>
        </w:rPr>
        <w:t>User Data Protocol</w:t>
      </w:r>
      <w:r>
        <w:rPr>
          <w:rFonts w:ascii="Verdana" w:eastAsia="PingFang SC" w:hAnsi="Verdana" w:cs="Verdana"/>
          <w:kern w:val="0"/>
          <w:sz w:val="26"/>
          <w:szCs w:val="26"/>
        </w:rPr>
        <w:t>，用户数据报协议）是与</w:t>
      </w:r>
      <w:r>
        <w:rPr>
          <w:rFonts w:ascii="Verdana" w:eastAsia="PingFang SC" w:hAnsi="Verdana" w:cs="Verdana"/>
          <w:kern w:val="0"/>
          <w:sz w:val="26"/>
          <w:szCs w:val="26"/>
        </w:rPr>
        <w:t>TCP</w:t>
      </w:r>
      <w:r>
        <w:rPr>
          <w:rFonts w:ascii="Verdana" w:eastAsia="PingFang SC" w:hAnsi="Verdana" w:cs="Verdana"/>
          <w:kern w:val="0"/>
          <w:sz w:val="26"/>
          <w:szCs w:val="26"/>
        </w:rPr>
        <w:t>相对应的协议。它是面向非连接的协议，它不与对方建立连接，而是直接就把数据包发送过去！</w:t>
      </w:r>
      <w:r>
        <w:rPr>
          <w:rFonts w:ascii="Verdana" w:eastAsia="PingFang SC" w:hAnsi="Verdana" w:cs="Verdana"/>
          <w:kern w:val="0"/>
          <w:sz w:val="26"/>
          <w:szCs w:val="26"/>
        </w:rPr>
        <w:t xml:space="preserve"> UDP</w:t>
      </w:r>
      <w:r>
        <w:rPr>
          <w:rFonts w:ascii="Verdana" w:eastAsia="PingFang SC" w:hAnsi="Verdana" w:cs="Verdana"/>
          <w:kern w:val="0"/>
          <w:sz w:val="26"/>
          <w:szCs w:val="26"/>
        </w:rPr>
        <w:t>适用于一次只传送少量数据、对可靠性要求不高的应用环境。</w:t>
      </w:r>
    </w:p>
    <w:p w14:paraId="450F899B"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说说你对作用域链的理解</w:t>
      </w:r>
    </w:p>
    <w:p w14:paraId="001ED8A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作用域链的作用是保证执行环境里有权访问的变量和函数是有序的，作用域链的变量只能向上访问，变量访问到</w:t>
      </w:r>
      <w:r>
        <w:rPr>
          <w:rFonts w:ascii="PingFang SC" w:eastAsia="PingFang SC" w:hAnsi="Verdana" w:cs="PingFang SC"/>
          <w:kern w:val="0"/>
          <w:sz w:val="26"/>
          <w:szCs w:val="26"/>
        </w:rPr>
        <w:t>window</w:t>
      </w:r>
      <w:r>
        <w:rPr>
          <w:rFonts w:ascii="Verdana" w:eastAsia="PingFang SC" w:hAnsi="Verdana" w:cs="Verdana"/>
          <w:kern w:val="0"/>
          <w:sz w:val="26"/>
          <w:szCs w:val="26"/>
        </w:rPr>
        <w:t>对象即被终止，作用域链向下访问变量是不被允许的。</w:t>
      </w:r>
    </w:p>
    <w:p w14:paraId="3A693962"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onmousemove</w:t>
      </w:r>
      <w:r>
        <w:rPr>
          <w:rFonts w:ascii="Verdana" w:eastAsia="PingFang SC" w:hAnsi="Verdana" w:cs="Verdana"/>
          <w:b/>
          <w:bCs/>
          <w:kern w:val="0"/>
          <w:sz w:val="42"/>
          <w:szCs w:val="42"/>
        </w:rPr>
        <w:t>和</w:t>
      </w:r>
      <w:r>
        <w:rPr>
          <w:rFonts w:ascii="Verdana" w:eastAsia="PingFang SC" w:hAnsi="Verdana" w:cs="Verdana"/>
          <w:b/>
          <w:bCs/>
          <w:kern w:val="0"/>
          <w:sz w:val="42"/>
          <w:szCs w:val="42"/>
        </w:rPr>
        <w:t>onmouseover</w:t>
      </w:r>
      <w:r>
        <w:rPr>
          <w:rFonts w:ascii="Verdana" w:eastAsia="PingFang SC" w:hAnsi="Verdana" w:cs="Verdana"/>
          <w:b/>
          <w:bCs/>
          <w:kern w:val="0"/>
          <w:sz w:val="42"/>
          <w:szCs w:val="42"/>
        </w:rPr>
        <w:t>的区别：</w:t>
      </w:r>
    </w:p>
    <w:p w14:paraId="71CB347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时间上：</w:t>
      </w:r>
      <w:r>
        <w:rPr>
          <w:rFonts w:ascii="PingFang SC" w:eastAsia="PingFang SC" w:hAnsi="Verdana" w:cs="PingFang SC"/>
          <w:kern w:val="0"/>
          <w:sz w:val="26"/>
          <w:szCs w:val="26"/>
        </w:rPr>
        <w:t>onmousemove</w:t>
      </w:r>
      <w:r>
        <w:rPr>
          <w:rFonts w:ascii="PingFang SC" w:eastAsia="PingFang SC" w:hAnsi="Verdana" w:cs="PingFang SC" w:hint="eastAsia"/>
          <w:kern w:val="0"/>
          <w:sz w:val="26"/>
          <w:szCs w:val="26"/>
        </w:rPr>
        <w:t>事件触发后，再触发</w:t>
      </w:r>
      <w:r>
        <w:rPr>
          <w:rFonts w:ascii="PingFang SC" w:eastAsia="PingFang SC" w:hAnsi="Verdana" w:cs="PingFang SC"/>
          <w:kern w:val="0"/>
          <w:sz w:val="26"/>
          <w:szCs w:val="26"/>
        </w:rPr>
        <w:t>onmouseover</w:t>
      </w:r>
      <w:r>
        <w:rPr>
          <w:rFonts w:ascii="PingFang SC" w:eastAsia="PingFang SC" w:hAnsi="Verdana" w:cs="PingFang SC" w:hint="eastAsia"/>
          <w:kern w:val="0"/>
          <w:sz w:val="26"/>
          <w:szCs w:val="26"/>
        </w:rPr>
        <w:t>事件。</w:t>
      </w:r>
    </w:p>
    <w:p w14:paraId="1BA906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E63E46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按钮上：不区分鼠标按钮。</w:t>
      </w:r>
    </w:p>
    <w:p w14:paraId="193D5B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1F46C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动作上：</w:t>
      </w:r>
      <w:r>
        <w:rPr>
          <w:rFonts w:ascii="PingFang SC" w:eastAsia="PingFang SC" w:hAnsi="Verdana" w:cs="PingFang SC"/>
          <w:kern w:val="0"/>
          <w:sz w:val="26"/>
          <w:szCs w:val="26"/>
        </w:rPr>
        <w:t>onmouseover</w:t>
      </w:r>
      <w:r>
        <w:rPr>
          <w:rFonts w:ascii="PingFang SC" w:eastAsia="PingFang SC" w:hAnsi="Verdana" w:cs="PingFang SC" w:hint="eastAsia"/>
          <w:kern w:val="0"/>
          <w:sz w:val="26"/>
          <w:szCs w:val="26"/>
        </w:rPr>
        <w:t>只在刚进入区域时触发，</w:t>
      </w:r>
      <w:r>
        <w:rPr>
          <w:rFonts w:ascii="PingFang SC" w:eastAsia="PingFang SC" w:hAnsi="Verdana" w:cs="PingFang SC"/>
          <w:kern w:val="0"/>
          <w:sz w:val="26"/>
          <w:szCs w:val="26"/>
        </w:rPr>
        <w:t>onmousemove</w:t>
      </w:r>
      <w:r>
        <w:rPr>
          <w:rFonts w:ascii="PingFang SC" w:eastAsia="PingFang SC" w:hAnsi="Verdana" w:cs="PingFang SC" w:hint="eastAsia"/>
          <w:kern w:val="0"/>
          <w:sz w:val="26"/>
          <w:szCs w:val="26"/>
        </w:rPr>
        <w:t>除了刚进入区域触发外，在区域内移动鼠标，也会触发</w:t>
      </w:r>
    </w:p>
    <w:p w14:paraId="78FAD41C"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创建</w:t>
      </w:r>
      <w:r>
        <w:rPr>
          <w:rFonts w:ascii="Verdana" w:eastAsia="PingFang SC" w:hAnsi="Verdana" w:cs="Verdana"/>
          <w:b/>
          <w:bCs/>
          <w:kern w:val="0"/>
          <w:sz w:val="42"/>
          <w:szCs w:val="42"/>
        </w:rPr>
        <w:t>ajax</w:t>
      </w:r>
      <w:r>
        <w:rPr>
          <w:rFonts w:ascii="Verdana" w:eastAsia="PingFang SC" w:hAnsi="Verdana" w:cs="Verdana"/>
          <w:b/>
          <w:bCs/>
          <w:kern w:val="0"/>
          <w:sz w:val="42"/>
          <w:szCs w:val="42"/>
        </w:rPr>
        <w:t>过程</w:t>
      </w:r>
    </w:p>
    <w:p w14:paraId="49A8222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创建</w:t>
      </w:r>
      <w:r>
        <w:rPr>
          <w:rFonts w:ascii="PingFang SC" w:eastAsia="PingFang SC" w:hAnsi="Verdana" w:cs="PingFang SC"/>
          <w:kern w:val="0"/>
          <w:sz w:val="26"/>
          <w:szCs w:val="26"/>
        </w:rPr>
        <w:t>XMLHttpRequest</w:t>
      </w:r>
      <w:r>
        <w:rPr>
          <w:rFonts w:ascii="PingFang SC" w:eastAsia="PingFang SC" w:hAnsi="Verdana" w:cs="PingFang SC" w:hint="eastAsia"/>
          <w:kern w:val="0"/>
          <w:sz w:val="26"/>
          <w:szCs w:val="26"/>
        </w:rPr>
        <w:t>对象</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也就是创建一个异步调用对象</w:t>
      </w:r>
      <w:r>
        <w:rPr>
          <w:rFonts w:ascii="PingFang SC" w:eastAsia="PingFang SC" w:hAnsi="Verdana" w:cs="PingFang SC"/>
          <w:kern w:val="0"/>
          <w:sz w:val="26"/>
          <w:szCs w:val="26"/>
        </w:rPr>
        <w:t>.</w:t>
      </w:r>
    </w:p>
    <w:p w14:paraId="5232B58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6B4F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创建一个新的</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并指定该</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请求的方法、</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及验证信息</w:t>
      </w:r>
      <w:r>
        <w:rPr>
          <w:rFonts w:ascii="PingFang SC" w:eastAsia="PingFang SC" w:hAnsi="Verdana" w:cs="PingFang SC"/>
          <w:kern w:val="0"/>
          <w:sz w:val="26"/>
          <w:szCs w:val="26"/>
        </w:rPr>
        <w:t>.</w:t>
      </w:r>
    </w:p>
    <w:p w14:paraId="75DB1E9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327D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设置响应</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请求状态变化的函数</w:t>
      </w:r>
      <w:r>
        <w:rPr>
          <w:rFonts w:ascii="PingFang SC" w:eastAsia="PingFang SC" w:hAnsi="Verdana" w:cs="PingFang SC"/>
          <w:kern w:val="0"/>
          <w:sz w:val="26"/>
          <w:szCs w:val="26"/>
        </w:rPr>
        <w:t>.</w:t>
      </w:r>
    </w:p>
    <w:p w14:paraId="160DF27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1B3AA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发送</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w:t>
      </w:r>
      <w:r>
        <w:rPr>
          <w:rFonts w:ascii="PingFang SC" w:eastAsia="PingFang SC" w:hAnsi="Verdana" w:cs="PingFang SC"/>
          <w:kern w:val="0"/>
          <w:sz w:val="26"/>
          <w:szCs w:val="26"/>
        </w:rPr>
        <w:t>.</w:t>
      </w:r>
    </w:p>
    <w:p w14:paraId="1FA63C2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5ED7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获取异步调用返回的数据</w:t>
      </w:r>
      <w:r>
        <w:rPr>
          <w:rFonts w:ascii="PingFang SC" w:eastAsia="PingFang SC" w:hAnsi="Verdana" w:cs="PingFang SC"/>
          <w:kern w:val="0"/>
          <w:sz w:val="26"/>
          <w:szCs w:val="26"/>
        </w:rPr>
        <w:t>.</w:t>
      </w:r>
    </w:p>
    <w:p w14:paraId="1C8889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0E7F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(6)</w:t>
      </w:r>
      <w:r>
        <w:rPr>
          <w:rFonts w:ascii="PingFang SC" w:eastAsia="PingFang SC" w:hAnsi="Verdana" w:cs="PingFang SC" w:hint="eastAsia"/>
          <w:kern w:val="0"/>
          <w:sz w:val="26"/>
          <w:szCs w:val="26"/>
        </w:rPr>
        <w:t>使用</w:t>
      </w:r>
      <w:r>
        <w:rPr>
          <w:rFonts w:ascii="PingFang SC" w:eastAsia="PingFang SC" w:hAnsi="Verdana" w:cs="PingFang SC"/>
          <w:kern w:val="0"/>
          <w:sz w:val="26"/>
          <w:szCs w:val="26"/>
        </w:rPr>
        <w:t>JavaScript</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实现局部刷新</w:t>
      </w:r>
      <w:r>
        <w:rPr>
          <w:rFonts w:ascii="PingFang SC" w:eastAsia="PingFang SC" w:hAnsi="Verdana" w:cs="PingFang SC"/>
          <w:kern w:val="0"/>
          <w:sz w:val="26"/>
          <w:szCs w:val="26"/>
        </w:rPr>
        <w:t>.</w:t>
      </w:r>
    </w:p>
    <w:p w14:paraId="703C948D"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渐进增强和优雅降级</w:t>
      </w:r>
    </w:p>
    <w:p w14:paraId="5F1BD86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渐进增强</w:t>
      </w:r>
      <w:r>
        <w:rPr>
          <w:rFonts w:ascii="Verdana" w:eastAsia="PingFang SC" w:hAnsi="Verdana" w:cs="Verdana"/>
          <w:kern w:val="0"/>
          <w:sz w:val="26"/>
          <w:szCs w:val="26"/>
        </w:rPr>
        <w:t xml:space="preserve"> </w:t>
      </w:r>
      <w:r>
        <w:rPr>
          <w:rFonts w:ascii="Verdana" w:eastAsia="PingFang SC" w:hAnsi="Verdana" w:cs="Verdana"/>
          <w:kern w:val="0"/>
          <w:sz w:val="26"/>
          <w:szCs w:val="26"/>
        </w:rPr>
        <w:t>：针对低版本浏览器进行构建页面，保证最基本的功能，然后再针对高级浏览器进行效果、交互等改进和追加功能达到更好的用户体验。</w:t>
      </w:r>
    </w:p>
    <w:p w14:paraId="4A492ED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优雅降级</w:t>
      </w:r>
      <w:r>
        <w:rPr>
          <w:rFonts w:ascii="Verdana" w:eastAsia="PingFang SC" w:hAnsi="Verdana" w:cs="Verdana"/>
          <w:kern w:val="0"/>
          <w:sz w:val="26"/>
          <w:szCs w:val="26"/>
        </w:rPr>
        <w:t xml:space="preserve"> </w:t>
      </w:r>
      <w:r>
        <w:rPr>
          <w:rFonts w:ascii="Verdana" w:eastAsia="PingFang SC" w:hAnsi="Verdana" w:cs="Verdana"/>
          <w:kern w:val="0"/>
          <w:sz w:val="26"/>
          <w:szCs w:val="26"/>
        </w:rPr>
        <w:t>：一开始就构建完整的功能，然后再针对低版本浏览器进行兼容。</w:t>
      </w:r>
    </w:p>
    <w:p w14:paraId="74970F59"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常见</w:t>
      </w:r>
      <w:r>
        <w:rPr>
          <w:rFonts w:ascii="Verdana" w:eastAsia="PingFang SC" w:hAnsi="Verdana" w:cs="Verdana"/>
          <w:b/>
          <w:bCs/>
          <w:kern w:val="0"/>
          <w:sz w:val="42"/>
          <w:szCs w:val="42"/>
        </w:rPr>
        <w:t>web</w:t>
      </w:r>
      <w:r>
        <w:rPr>
          <w:rFonts w:ascii="Verdana" w:eastAsia="PingFang SC" w:hAnsi="Verdana" w:cs="Verdana"/>
          <w:b/>
          <w:bCs/>
          <w:kern w:val="0"/>
          <w:sz w:val="42"/>
          <w:szCs w:val="42"/>
        </w:rPr>
        <w:t>安全及防护原理</w:t>
      </w:r>
    </w:p>
    <w:p w14:paraId="6234C556"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sql</w:t>
      </w:r>
      <w:r>
        <w:rPr>
          <w:rFonts w:ascii="Verdana" w:eastAsia="PingFang SC" w:hAnsi="Verdana" w:cs="Verdana"/>
          <w:b/>
          <w:bCs/>
          <w:color w:val="262626"/>
          <w:kern w:val="0"/>
          <w:sz w:val="28"/>
          <w:szCs w:val="28"/>
        </w:rPr>
        <w:t>注入原理</w:t>
      </w:r>
    </w:p>
    <w:p w14:paraId="1D8365C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就是通过把</w:t>
      </w:r>
      <w:r>
        <w:rPr>
          <w:rFonts w:ascii="Verdana" w:eastAsia="PingFang SC" w:hAnsi="Verdana" w:cs="Verdana"/>
          <w:kern w:val="0"/>
          <w:sz w:val="26"/>
          <w:szCs w:val="26"/>
        </w:rPr>
        <w:t>SQL</w:t>
      </w:r>
      <w:r>
        <w:rPr>
          <w:rFonts w:ascii="Verdana" w:eastAsia="PingFang SC" w:hAnsi="Verdana" w:cs="Verdana"/>
          <w:kern w:val="0"/>
          <w:sz w:val="26"/>
          <w:szCs w:val="26"/>
        </w:rPr>
        <w:t>命令插入到</w:t>
      </w:r>
      <w:r>
        <w:rPr>
          <w:rFonts w:ascii="Verdana" w:eastAsia="PingFang SC" w:hAnsi="Verdana" w:cs="Verdana"/>
          <w:kern w:val="0"/>
          <w:sz w:val="26"/>
          <w:szCs w:val="26"/>
        </w:rPr>
        <w:t>Web</w:t>
      </w:r>
      <w:r>
        <w:rPr>
          <w:rFonts w:ascii="Verdana" w:eastAsia="PingFang SC" w:hAnsi="Verdana" w:cs="Verdana"/>
          <w:kern w:val="0"/>
          <w:sz w:val="26"/>
          <w:szCs w:val="26"/>
        </w:rPr>
        <w:t>表单递交或输入域名或页面请求的查询字符串，最终达到欺骗服务器执行恶意的</w:t>
      </w:r>
      <w:r>
        <w:rPr>
          <w:rFonts w:ascii="Verdana" w:eastAsia="PingFang SC" w:hAnsi="Verdana" w:cs="Verdana"/>
          <w:kern w:val="0"/>
          <w:sz w:val="26"/>
          <w:szCs w:val="26"/>
        </w:rPr>
        <w:t>SQL</w:t>
      </w:r>
      <w:r>
        <w:rPr>
          <w:rFonts w:ascii="Verdana" w:eastAsia="PingFang SC" w:hAnsi="Verdana" w:cs="Verdana"/>
          <w:kern w:val="0"/>
          <w:sz w:val="26"/>
          <w:szCs w:val="26"/>
        </w:rPr>
        <w:t>命令。</w:t>
      </w:r>
    </w:p>
    <w:p w14:paraId="54E3A46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总的来说有以下几点：</w:t>
      </w:r>
    </w:p>
    <w:p w14:paraId="3C2811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永远不要信任用户的输入，要对用户的输入进行校验，可以通过正则表达式，或限制长度，对单引号和双</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进行转换等。</w:t>
      </w:r>
    </w:p>
    <w:p w14:paraId="68402A1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09B597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永远不要使用动态拼装</w:t>
      </w:r>
      <w:r>
        <w:rPr>
          <w:rFonts w:ascii="PingFang SC" w:eastAsia="PingFang SC" w:hAnsi="Verdana" w:cs="PingFang SC"/>
          <w:kern w:val="0"/>
          <w:sz w:val="26"/>
          <w:szCs w:val="26"/>
        </w:rPr>
        <w:t>SQL</w:t>
      </w:r>
      <w:r>
        <w:rPr>
          <w:rFonts w:ascii="PingFang SC" w:eastAsia="PingFang SC" w:hAnsi="Verdana" w:cs="PingFang SC" w:hint="eastAsia"/>
          <w:kern w:val="0"/>
          <w:sz w:val="26"/>
          <w:szCs w:val="26"/>
        </w:rPr>
        <w:t>，可以使用参数化的</w:t>
      </w:r>
      <w:r>
        <w:rPr>
          <w:rFonts w:ascii="PingFang SC" w:eastAsia="PingFang SC" w:hAnsi="Verdana" w:cs="PingFang SC"/>
          <w:kern w:val="0"/>
          <w:sz w:val="26"/>
          <w:szCs w:val="26"/>
        </w:rPr>
        <w:t>SQL</w:t>
      </w:r>
      <w:r>
        <w:rPr>
          <w:rFonts w:ascii="PingFang SC" w:eastAsia="PingFang SC" w:hAnsi="Verdana" w:cs="PingFang SC" w:hint="eastAsia"/>
          <w:kern w:val="0"/>
          <w:sz w:val="26"/>
          <w:szCs w:val="26"/>
        </w:rPr>
        <w:t>或者直接使用存储过程进行数据查询存取。</w:t>
      </w:r>
    </w:p>
    <w:p w14:paraId="62C340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79CE9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永远不要使用管理员权限的数据库连接，为每个应用使用单独的权限有限的数据库连接。</w:t>
      </w:r>
    </w:p>
    <w:p w14:paraId="59A78F4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C310C0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不要把机密信息明文存放，请加密或者</w:t>
      </w:r>
      <w:r>
        <w:rPr>
          <w:rFonts w:ascii="PingFang SC" w:eastAsia="PingFang SC" w:hAnsi="Verdana" w:cs="PingFang SC"/>
          <w:kern w:val="0"/>
          <w:sz w:val="26"/>
          <w:szCs w:val="26"/>
        </w:rPr>
        <w:t>hash</w:t>
      </w:r>
      <w:r>
        <w:rPr>
          <w:rFonts w:ascii="PingFang SC" w:eastAsia="PingFang SC" w:hAnsi="Verdana" w:cs="PingFang SC" w:hint="eastAsia"/>
          <w:kern w:val="0"/>
          <w:sz w:val="26"/>
          <w:szCs w:val="26"/>
        </w:rPr>
        <w:t>掉密码和敏感的信息。</w:t>
      </w:r>
    </w:p>
    <w:p w14:paraId="50A77C4D"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XSS</w:t>
      </w:r>
      <w:r>
        <w:rPr>
          <w:rFonts w:ascii="Verdana" w:eastAsia="PingFang SC" w:hAnsi="Verdana" w:cs="Verdana"/>
          <w:b/>
          <w:bCs/>
          <w:color w:val="262626"/>
          <w:kern w:val="0"/>
          <w:sz w:val="28"/>
          <w:szCs w:val="28"/>
        </w:rPr>
        <w:t>原理及防范</w:t>
      </w:r>
    </w:p>
    <w:p w14:paraId="4458774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Xss(cross-site scripting)</w:t>
      </w:r>
      <w:r>
        <w:rPr>
          <w:rFonts w:ascii="Verdana" w:eastAsia="PingFang SC" w:hAnsi="Verdana" w:cs="Verdana"/>
          <w:kern w:val="0"/>
          <w:sz w:val="26"/>
          <w:szCs w:val="26"/>
        </w:rPr>
        <w:t>攻击指的是攻击者往</w:t>
      </w:r>
      <w:r>
        <w:rPr>
          <w:rFonts w:ascii="Verdana" w:eastAsia="PingFang SC" w:hAnsi="Verdana" w:cs="Verdana"/>
          <w:kern w:val="0"/>
          <w:sz w:val="26"/>
          <w:szCs w:val="26"/>
        </w:rPr>
        <w:t>Web</w:t>
      </w:r>
      <w:r>
        <w:rPr>
          <w:rFonts w:ascii="Verdana" w:eastAsia="PingFang SC" w:hAnsi="Verdana" w:cs="Verdana"/>
          <w:kern w:val="0"/>
          <w:sz w:val="26"/>
          <w:szCs w:val="26"/>
        </w:rPr>
        <w:t>页面里插入恶意</w:t>
      </w:r>
      <w:r>
        <w:rPr>
          <w:rFonts w:ascii="Verdana" w:eastAsia="PingFang SC" w:hAnsi="Verdana" w:cs="Verdana"/>
          <w:kern w:val="0"/>
          <w:sz w:val="26"/>
          <w:szCs w:val="26"/>
        </w:rPr>
        <w:t> </w:t>
      </w:r>
      <w:r>
        <w:rPr>
          <w:rFonts w:ascii="PingFang SC" w:eastAsia="PingFang SC" w:hAnsi="Verdana" w:cs="PingFang SC"/>
          <w:kern w:val="0"/>
          <w:sz w:val="26"/>
          <w:szCs w:val="26"/>
        </w:rPr>
        <w:t>html</w:t>
      </w:r>
      <w:r>
        <w:rPr>
          <w:rFonts w:ascii="Verdana" w:eastAsia="PingFang SC" w:hAnsi="Verdana" w:cs="Verdana"/>
          <w:kern w:val="0"/>
          <w:sz w:val="26"/>
          <w:szCs w:val="26"/>
        </w:rPr>
        <w:t>标签或者</w:t>
      </w:r>
      <w:r>
        <w:rPr>
          <w:rFonts w:ascii="PingFang SC" w:eastAsia="PingFang SC" w:hAnsi="Verdana" w:cs="PingFang SC"/>
          <w:kern w:val="0"/>
          <w:sz w:val="26"/>
          <w:szCs w:val="26"/>
        </w:rPr>
        <w:t>javascript</w:t>
      </w:r>
      <w:r>
        <w:rPr>
          <w:rFonts w:ascii="Verdana" w:eastAsia="PingFang SC" w:hAnsi="Verdana" w:cs="Verdana"/>
          <w:kern w:val="0"/>
          <w:sz w:val="26"/>
          <w:szCs w:val="26"/>
        </w:rPr>
        <w:t>代码。比如：攻击者在论坛中放一个</w:t>
      </w:r>
    </w:p>
    <w:p w14:paraId="10E5C34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看似安全的链接，骗取用户点击后，窃取</w:t>
      </w:r>
      <w:r>
        <w:rPr>
          <w:rFonts w:ascii="PingFang SC" w:eastAsia="PingFang SC" w:hAnsi="Verdana" w:cs="PingFang SC"/>
          <w:kern w:val="0"/>
          <w:sz w:val="26"/>
          <w:szCs w:val="26"/>
        </w:rPr>
        <w:t>cookie</w:t>
      </w:r>
      <w:r>
        <w:rPr>
          <w:rFonts w:ascii="Verdana" w:eastAsia="PingFang SC" w:hAnsi="Verdana" w:cs="Verdana"/>
          <w:kern w:val="0"/>
          <w:sz w:val="26"/>
          <w:szCs w:val="26"/>
        </w:rPr>
        <w:t>中的用户私密信息；或者攻击者在论坛中加一个恶意表单，</w:t>
      </w:r>
    </w:p>
    <w:p w14:paraId="5982444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当用户提交表单的时候，却把信息传送到攻击者的服务器中，而不是用户原本以为的信任站点。</w:t>
      </w:r>
    </w:p>
    <w:p w14:paraId="75813EF0"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XSS</w:t>
      </w:r>
      <w:r>
        <w:rPr>
          <w:rFonts w:ascii="Verdana" w:eastAsia="PingFang SC" w:hAnsi="Verdana" w:cs="Verdana"/>
          <w:b/>
          <w:bCs/>
          <w:color w:val="262626"/>
          <w:kern w:val="0"/>
          <w:sz w:val="28"/>
          <w:szCs w:val="28"/>
        </w:rPr>
        <w:t>防范方法</w:t>
      </w:r>
    </w:p>
    <w:p w14:paraId="7A58686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首先代码里对用户输入的地方和变量都需要仔细检查长度和对</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&lt;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&gt;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w:t>
      </w:r>
      <w:r>
        <w:rPr>
          <w:rFonts w:ascii="Verdana" w:eastAsia="PingFang SC" w:hAnsi="Verdana" w:cs="Verdana"/>
          <w:kern w:val="0"/>
          <w:sz w:val="26"/>
          <w:szCs w:val="26"/>
        </w:rPr>
        <w:t>等字符做过滤；其次任何内容写到页面之前都必须加以</w:t>
      </w:r>
      <w:r>
        <w:rPr>
          <w:rFonts w:ascii="PingFang SC" w:eastAsia="PingFang SC" w:hAnsi="Verdana" w:cs="PingFang SC"/>
          <w:kern w:val="0"/>
          <w:sz w:val="26"/>
          <w:szCs w:val="26"/>
        </w:rPr>
        <w:t>encode</w:t>
      </w:r>
      <w:r>
        <w:rPr>
          <w:rFonts w:ascii="Verdana" w:eastAsia="PingFang SC" w:hAnsi="Verdana" w:cs="Verdana"/>
          <w:kern w:val="0"/>
          <w:sz w:val="26"/>
          <w:szCs w:val="26"/>
        </w:rPr>
        <w:t>，避免不小心把</w:t>
      </w:r>
      <w:r>
        <w:rPr>
          <w:rFonts w:ascii="PingFang SC" w:eastAsia="PingFang SC" w:hAnsi="Verdana" w:cs="PingFang SC"/>
          <w:kern w:val="0"/>
          <w:sz w:val="26"/>
          <w:szCs w:val="26"/>
        </w:rPr>
        <w:t>html tag</w:t>
      </w:r>
      <w:r>
        <w:rPr>
          <w:rFonts w:ascii="Verdana" w:eastAsia="PingFang SC" w:hAnsi="Verdana" w:cs="Verdana"/>
          <w:kern w:val="0"/>
          <w:sz w:val="26"/>
          <w:szCs w:val="26"/>
        </w:rPr>
        <w:t> </w:t>
      </w:r>
      <w:r>
        <w:rPr>
          <w:rFonts w:ascii="Verdana" w:eastAsia="PingFang SC" w:hAnsi="Verdana" w:cs="Verdana"/>
          <w:kern w:val="0"/>
          <w:sz w:val="26"/>
          <w:szCs w:val="26"/>
        </w:rPr>
        <w:t>弄出来。这一个层面做好，至少可以堵住超过一半的</w:t>
      </w:r>
      <w:r>
        <w:rPr>
          <w:rFonts w:ascii="PingFang SC" w:eastAsia="PingFang SC" w:hAnsi="Verdana" w:cs="PingFang SC"/>
          <w:kern w:val="0"/>
          <w:sz w:val="26"/>
          <w:szCs w:val="26"/>
        </w:rPr>
        <w:t>XSS</w:t>
      </w:r>
      <w:r>
        <w:rPr>
          <w:rFonts w:ascii="Verdana" w:eastAsia="PingFang SC" w:hAnsi="Verdana" w:cs="Verdana"/>
          <w:kern w:val="0"/>
          <w:sz w:val="26"/>
          <w:szCs w:val="26"/>
        </w:rPr>
        <w:t> </w:t>
      </w:r>
      <w:r>
        <w:rPr>
          <w:rFonts w:ascii="Verdana" w:eastAsia="PingFang SC" w:hAnsi="Verdana" w:cs="Verdana"/>
          <w:kern w:val="0"/>
          <w:sz w:val="26"/>
          <w:szCs w:val="26"/>
        </w:rPr>
        <w:t>攻击。</w:t>
      </w:r>
    </w:p>
    <w:p w14:paraId="2CAA5B4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首先，避免直接在</w:t>
      </w:r>
      <w:r>
        <w:rPr>
          <w:rFonts w:ascii="PingFang SC" w:eastAsia="PingFang SC" w:hAnsi="Verdana" w:cs="PingFang SC"/>
          <w:kern w:val="0"/>
          <w:sz w:val="26"/>
          <w:szCs w:val="26"/>
        </w:rPr>
        <w:t>cookie</w:t>
      </w:r>
      <w:r>
        <w:rPr>
          <w:rFonts w:ascii="Verdana" w:eastAsia="PingFang SC" w:hAnsi="Verdana" w:cs="Verdana"/>
          <w:kern w:val="0"/>
          <w:sz w:val="26"/>
          <w:szCs w:val="26"/>
        </w:rPr>
        <w:t> </w:t>
      </w:r>
      <w:r>
        <w:rPr>
          <w:rFonts w:ascii="Verdana" w:eastAsia="PingFang SC" w:hAnsi="Verdana" w:cs="Verdana"/>
          <w:kern w:val="0"/>
          <w:sz w:val="26"/>
          <w:szCs w:val="26"/>
        </w:rPr>
        <w:t>中泄露用户隐私，例如</w:t>
      </w:r>
      <w:r>
        <w:rPr>
          <w:rFonts w:ascii="Verdana" w:eastAsia="PingFang SC" w:hAnsi="Verdana" w:cs="Verdana"/>
          <w:kern w:val="0"/>
          <w:sz w:val="26"/>
          <w:szCs w:val="26"/>
        </w:rPr>
        <w:t>email</w:t>
      </w:r>
      <w:r>
        <w:rPr>
          <w:rFonts w:ascii="Verdana" w:eastAsia="PingFang SC" w:hAnsi="Verdana" w:cs="Verdana"/>
          <w:kern w:val="0"/>
          <w:sz w:val="26"/>
          <w:szCs w:val="26"/>
        </w:rPr>
        <w:t>、密码等等。</w:t>
      </w:r>
    </w:p>
    <w:p w14:paraId="1E7CE2F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其次，通过使</w:t>
      </w:r>
      <w:r>
        <w:rPr>
          <w:rFonts w:ascii="PingFang SC" w:eastAsia="PingFang SC" w:hAnsi="Verdana" w:cs="PingFang SC"/>
          <w:kern w:val="0"/>
          <w:sz w:val="26"/>
          <w:szCs w:val="26"/>
        </w:rPr>
        <w:t>cookie</w:t>
      </w:r>
      <w:r>
        <w:rPr>
          <w:rFonts w:ascii="Verdana" w:eastAsia="PingFang SC" w:hAnsi="Verdana" w:cs="Verdana"/>
          <w:kern w:val="0"/>
          <w:sz w:val="26"/>
          <w:szCs w:val="26"/>
        </w:rPr>
        <w:t> </w:t>
      </w:r>
      <w:r>
        <w:rPr>
          <w:rFonts w:ascii="Verdana" w:eastAsia="PingFang SC" w:hAnsi="Verdana" w:cs="Verdana"/>
          <w:kern w:val="0"/>
          <w:sz w:val="26"/>
          <w:szCs w:val="26"/>
        </w:rPr>
        <w:t>和系统</w:t>
      </w:r>
      <w:r>
        <w:rPr>
          <w:rFonts w:ascii="PingFang SC" w:eastAsia="PingFang SC" w:hAnsi="Verdana" w:cs="PingFang SC"/>
          <w:kern w:val="0"/>
          <w:sz w:val="26"/>
          <w:szCs w:val="26"/>
        </w:rPr>
        <w:t>ip</w:t>
      </w:r>
      <w:r>
        <w:rPr>
          <w:rFonts w:ascii="Verdana" w:eastAsia="PingFang SC" w:hAnsi="Verdana" w:cs="Verdana"/>
          <w:kern w:val="0"/>
          <w:sz w:val="26"/>
          <w:szCs w:val="26"/>
        </w:rPr>
        <w:t> </w:t>
      </w:r>
      <w:r>
        <w:rPr>
          <w:rFonts w:ascii="Verdana" w:eastAsia="PingFang SC" w:hAnsi="Verdana" w:cs="Verdana"/>
          <w:kern w:val="0"/>
          <w:sz w:val="26"/>
          <w:szCs w:val="26"/>
        </w:rPr>
        <w:t>绑定来降低</w:t>
      </w:r>
      <w:r>
        <w:rPr>
          <w:rFonts w:ascii="PingFang SC" w:eastAsia="PingFang SC" w:hAnsi="Verdana" w:cs="PingFang SC"/>
          <w:kern w:val="0"/>
          <w:sz w:val="26"/>
          <w:szCs w:val="26"/>
        </w:rPr>
        <w:t>cookie</w:t>
      </w:r>
      <w:r>
        <w:rPr>
          <w:rFonts w:ascii="Verdana" w:eastAsia="PingFang SC" w:hAnsi="Verdana" w:cs="Verdana"/>
          <w:kern w:val="0"/>
          <w:sz w:val="26"/>
          <w:szCs w:val="26"/>
        </w:rPr>
        <w:t> </w:t>
      </w:r>
      <w:r>
        <w:rPr>
          <w:rFonts w:ascii="Verdana" w:eastAsia="PingFang SC" w:hAnsi="Verdana" w:cs="Verdana"/>
          <w:kern w:val="0"/>
          <w:sz w:val="26"/>
          <w:szCs w:val="26"/>
        </w:rPr>
        <w:t>泄露后的危险。这样攻击者得到的</w:t>
      </w:r>
      <w:r>
        <w:rPr>
          <w:rFonts w:ascii="PingFang SC" w:eastAsia="PingFang SC" w:hAnsi="Verdana" w:cs="PingFang SC"/>
          <w:kern w:val="0"/>
          <w:sz w:val="26"/>
          <w:szCs w:val="26"/>
        </w:rPr>
        <w:t>cookie</w:t>
      </w:r>
      <w:r>
        <w:rPr>
          <w:rFonts w:ascii="Verdana" w:eastAsia="PingFang SC" w:hAnsi="Verdana" w:cs="Verdana"/>
          <w:kern w:val="0"/>
          <w:sz w:val="26"/>
          <w:szCs w:val="26"/>
        </w:rPr>
        <w:t> </w:t>
      </w:r>
      <w:r>
        <w:rPr>
          <w:rFonts w:ascii="Verdana" w:eastAsia="PingFang SC" w:hAnsi="Verdana" w:cs="Verdana"/>
          <w:kern w:val="0"/>
          <w:sz w:val="26"/>
          <w:szCs w:val="26"/>
        </w:rPr>
        <w:t>没有实际价值，不可能拿来重放。</w:t>
      </w:r>
    </w:p>
    <w:p w14:paraId="381B5F8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尽量采用</w:t>
      </w:r>
      <w:r>
        <w:rPr>
          <w:rFonts w:ascii="PingFang SC" w:eastAsia="PingFang SC" w:hAnsi="Verdana" w:cs="PingFang SC"/>
          <w:kern w:val="0"/>
          <w:sz w:val="26"/>
          <w:szCs w:val="26"/>
        </w:rPr>
        <w:t>POST</w:t>
      </w:r>
      <w:r>
        <w:rPr>
          <w:rFonts w:ascii="Verdana" w:eastAsia="PingFang SC" w:hAnsi="Verdana" w:cs="Verdana"/>
          <w:kern w:val="0"/>
          <w:sz w:val="26"/>
          <w:szCs w:val="26"/>
        </w:rPr>
        <w:t> </w:t>
      </w:r>
      <w:r>
        <w:rPr>
          <w:rFonts w:ascii="Verdana" w:eastAsia="PingFang SC" w:hAnsi="Verdana" w:cs="Verdana"/>
          <w:kern w:val="0"/>
          <w:sz w:val="26"/>
          <w:szCs w:val="26"/>
        </w:rPr>
        <w:t>而非</w:t>
      </w:r>
      <w:r>
        <w:rPr>
          <w:rFonts w:ascii="PingFang SC" w:eastAsia="PingFang SC" w:hAnsi="Verdana" w:cs="PingFang SC"/>
          <w:kern w:val="0"/>
          <w:sz w:val="26"/>
          <w:szCs w:val="26"/>
        </w:rPr>
        <w:t>GET</w:t>
      </w:r>
      <w:r>
        <w:rPr>
          <w:rFonts w:ascii="Verdana" w:eastAsia="PingFang SC" w:hAnsi="Verdana" w:cs="Verdana"/>
          <w:kern w:val="0"/>
          <w:sz w:val="26"/>
          <w:szCs w:val="26"/>
        </w:rPr>
        <w:t> </w:t>
      </w:r>
      <w:r>
        <w:rPr>
          <w:rFonts w:ascii="Verdana" w:eastAsia="PingFang SC" w:hAnsi="Verdana" w:cs="Verdana"/>
          <w:kern w:val="0"/>
          <w:sz w:val="26"/>
          <w:szCs w:val="26"/>
        </w:rPr>
        <w:t>提交表单</w:t>
      </w:r>
    </w:p>
    <w:p w14:paraId="0D2D141E"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Verdana" w:eastAsia="PingFang SC" w:hAnsi="Verdana" w:cs="Verdana"/>
          <w:b/>
          <w:bCs/>
          <w:color w:val="262626"/>
          <w:kern w:val="0"/>
          <w:sz w:val="28"/>
          <w:szCs w:val="28"/>
        </w:rPr>
        <w:t>XSS</w:t>
      </w:r>
      <w:r>
        <w:rPr>
          <w:rFonts w:ascii="Verdana" w:eastAsia="PingFang SC" w:hAnsi="Verdana" w:cs="Verdana"/>
          <w:b/>
          <w:bCs/>
          <w:color w:val="262626"/>
          <w:kern w:val="0"/>
          <w:sz w:val="28"/>
          <w:szCs w:val="28"/>
        </w:rPr>
        <w:t>与</w:t>
      </w:r>
      <w:r>
        <w:rPr>
          <w:rFonts w:ascii="Verdana" w:eastAsia="PingFang SC" w:hAnsi="Verdana" w:cs="Verdana"/>
          <w:b/>
          <w:bCs/>
          <w:color w:val="262626"/>
          <w:kern w:val="0"/>
          <w:sz w:val="28"/>
          <w:szCs w:val="28"/>
        </w:rPr>
        <w:t>CSRF</w:t>
      </w:r>
      <w:r>
        <w:rPr>
          <w:rFonts w:ascii="Verdana" w:eastAsia="PingFang SC" w:hAnsi="Verdana" w:cs="Verdana"/>
          <w:b/>
          <w:bCs/>
          <w:color w:val="262626"/>
          <w:kern w:val="0"/>
          <w:sz w:val="28"/>
          <w:szCs w:val="28"/>
        </w:rPr>
        <w:t>有什么区别吗？</w:t>
      </w:r>
    </w:p>
    <w:p w14:paraId="1569745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XSS</w:t>
      </w:r>
      <w:r>
        <w:rPr>
          <w:rFonts w:ascii="Verdana" w:eastAsia="PingFang SC" w:hAnsi="Verdana" w:cs="Verdana"/>
          <w:kern w:val="0"/>
          <w:sz w:val="26"/>
          <w:szCs w:val="26"/>
        </w:rPr>
        <w:t>是获取信息，不需要提前知道其他用户页面的代码和数据包。</w:t>
      </w:r>
      <w:r>
        <w:rPr>
          <w:rFonts w:ascii="PingFang SC" w:eastAsia="PingFang SC" w:hAnsi="Verdana" w:cs="PingFang SC"/>
          <w:kern w:val="0"/>
          <w:sz w:val="26"/>
          <w:szCs w:val="26"/>
        </w:rPr>
        <w:t>CSRF</w:t>
      </w:r>
      <w:r>
        <w:rPr>
          <w:rFonts w:ascii="Verdana" w:eastAsia="PingFang SC" w:hAnsi="Verdana" w:cs="Verdana"/>
          <w:kern w:val="0"/>
          <w:sz w:val="26"/>
          <w:szCs w:val="26"/>
        </w:rPr>
        <w:t>是代替用户完成指定的动作，需要知道其他用户页面的代码和数据包。</w:t>
      </w:r>
    </w:p>
    <w:p w14:paraId="09A1760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要完成一次</w:t>
      </w:r>
      <w:r>
        <w:rPr>
          <w:rFonts w:ascii="PingFang SC" w:eastAsia="PingFang SC" w:hAnsi="Verdana" w:cs="PingFang SC"/>
          <w:kern w:val="0"/>
          <w:sz w:val="26"/>
          <w:szCs w:val="26"/>
        </w:rPr>
        <w:t>CSRF</w:t>
      </w:r>
      <w:r>
        <w:rPr>
          <w:rFonts w:ascii="Verdana" w:eastAsia="PingFang SC" w:hAnsi="Verdana" w:cs="Verdana"/>
          <w:kern w:val="0"/>
          <w:sz w:val="26"/>
          <w:szCs w:val="26"/>
        </w:rPr>
        <w:t>攻击，受害者必须依次完成两个步骤：</w:t>
      </w:r>
    </w:p>
    <w:p w14:paraId="123A33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登录受信任网站</w:t>
      </w:r>
      <w:r>
        <w:rPr>
          <w:rFonts w:ascii="PingFang SC" w:eastAsia="PingFang SC" w:hAnsi="Verdana" w:cs="PingFang SC"/>
          <w:kern w:val="0"/>
          <w:sz w:val="26"/>
          <w:szCs w:val="26"/>
        </w:rPr>
        <w:t>A</w:t>
      </w:r>
      <w:r>
        <w:rPr>
          <w:rFonts w:ascii="PingFang SC" w:eastAsia="PingFang SC" w:hAnsi="Verdana" w:cs="PingFang SC" w:hint="eastAsia"/>
          <w:kern w:val="0"/>
          <w:sz w:val="26"/>
          <w:szCs w:val="26"/>
        </w:rPr>
        <w:t>，并在本地生成</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w:t>
      </w:r>
    </w:p>
    <w:p w14:paraId="5DCB160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317DC1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在不登出</w:t>
      </w:r>
      <w:r>
        <w:rPr>
          <w:rFonts w:ascii="PingFang SC" w:eastAsia="PingFang SC" w:hAnsi="Verdana" w:cs="PingFang SC"/>
          <w:kern w:val="0"/>
          <w:sz w:val="26"/>
          <w:szCs w:val="26"/>
        </w:rPr>
        <w:t>A</w:t>
      </w:r>
      <w:r>
        <w:rPr>
          <w:rFonts w:ascii="PingFang SC" w:eastAsia="PingFang SC" w:hAnsi="Verdana" w:cs="PingFang SC" w:hint="eastAsia"/>
          <w:kern w:val="0"/>
          <w:sz w:val="26"/>
          <w:szCs w:val="26"/>
        </w:rPr>
        <w:t>的情况下，访问危险网站</w:t>
      </w:r>
      <w:r>
        <w:rPr>
          <w:rFonts w:ascii="PingFang SC" w:eastAsia="PingFang SC" w:hAnsi="Verdana" w:cs="PingFang SC"/>
          <w:kern w:val="0"/>
          <w:sz w:val="26"/>
          <w:szCs w:val="26"/>
        </w:rPr>
        <w:t>B</w:t>
      </w:r>
      <w:r>
        <w:rPr>
          <w:rFonts w:ascii="PingFang SC" w:eastAsia="PingFang SC" w:hAnsi="Verdana" w:cs="PingFang SC" w:hint="eastAsia"/>
          <w:kern w:val="0"/>
          <w:sz w:val="26"/>
          <w:szCs w:val="26"/>
        </w:rPr>
        <w:t>。</w:t>
      </w:r>
    </w:p>
    <w:p w14:paraId="5563FD6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CSRF</w:t>
      </w:r>
      <w:r>
        <w:rPr>
          <w:rFonts w:ascii="Verdana" w:eastAsia="PingFang SC" w:hAnsi="Verdana" w:cs="Verdana"/>
          <w:b/>
          <w:bCs/>
          <w:kern w:val="0"/>
          <w:sz w:val="32"/>
          <w:szCs w:val="32"/>
        </w:rPr>
        <w:t>的防御</w:t>
      </w:r>
    </w:p>
    <w:p w14:paraId="77FD5372" w14:textId="77777777" w:rsidR="005E3779" w:rsidRDefault="005E3779" w:rsidP="005E3779">
      <w:pPr>
        <w:widowControl/>
        <w:numPr>
          <w:ilvl w:val="0"/>
          <w:numId w:val="4"/>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服务端的</w:t>
      </w:r>
      <w:r>
        <w:rPr>
          <w:rFonts w:ascii="PingFang SC" w:eastAsia="PingFang SC" w:hAnsi="Verdana" w:cs="PingFang SC"/>
          <w:kern w:val="0"/>
          <w:sz w:val="26"/>
          <w:szCs w:val="26"/>
        </w:rPr>
        <w:t>CSRF</w:t>
      </w:r>
      <w:r>
        <w:rPr>
          <w:rFonts w:ascii="Verdana" w:eastAsia="PingFang SC" w:hAnsi="Verdana" w:cs="Verdana"/>
          <w:kern w:val="0"/>
          <w:sz w:val="26"/>
          <w:szCs w:val="26"/>
        </w:rPr>
        <w:t>方式方法很多样，但总的思想都是一致的，就是在客户端页面增加伪随机数。</w:t>
      </w:r>
    </w:p>
    <w:p w14:paraId="4C77465B" w14:textId="77777777" w:rsidR="005E3779" w:rsidRDefault="005E3779" w:rsidP="005E3779">
      <w:pPr>
        <w:widowControl/>
        <w:numPr>
          <w:ilvl w:val="0"/>
          <w:numId w:val="4"/>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通过验证码的方法</w:t>
      </w:r>
    </w:p>
    <w:p w14:paraId="16D2FA56"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 xml:space="preserve">Web Worker </w:t>
      </w:r>
      <w:r>
        <w:rPr>
          <w:rFonts w:ascii="Verdana" w:eastAsia="PingFang SC" w:hAnsi="Verdana" w:cs="Verdana"/>
          <w:b/>
          <w:bCs/>
          <w:kern w:val="0"/>
          <w:sz w:val="42"/>
          <w:szCs w:val="42"/>
        </w:rPr>
        <w:t>和</w:t>
      </w:r>
      <w:r>
        <w:rPr>
          <w:rFonts w:ascii="Verdana" w:eastAsia="PingFang SC" w:hAnsi="Verdana" w:cs="Verdana"/>
          <w:b/>
          <w:bCs/>
          <w:kern w:val="0"/>
          <w:sz w:val="42"/>
          <w:szCs w:val="42"/>
        </w:rPr>
        <w:t>webSocket</w:t>
      </w:r>
    </w:p>
    <w:p w14:paraId="36DA709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worker</w:t>
      </w:r>
      <w:r>
        <w:rPr>
          <w:rFonts w:ascii="Verdana" w:eastAsia="PingFang SC" w:hAnsi="Verdana" w:cs="Verdana"/>
          <w:b/>
          <w:bCs/>
          <w:kern w:val="0"/>
          <w:sz w:val="32"/>
          <w:szCs w:val="32"/>
        </w:rPr>
        <w:t>主线程</w:t>
      </w:r>
      <w:r>
        <w:rPr>
          <w:rFonts w:ascii="Verdana" w:eastAsia="PingFang SC" w:hAnsi="Verdana" w:cs="Verdana"/>
          <w:b/>
          <w:bCs/>
          <w:kern w:val="0"/>
          <w:sz w:val="32"/>
          <w:szCs w:val="32"/>
        </w:rPr>
        <w:t>:</w:t>
      </w:r>
    </w:p>
    <w:p w14:paraId="751DFEE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通过</w:t>
      </w:r>
      <w:r>
        <w:rPr>
          <w:rFonts w:ascii="PingFang SC" w:eastAsia="PingFang SC" w:hAnsi="Verdana" w:cs="PingFang SC"/>
          <w:kern w:val="0"/>
          <w:sz w:val="26"/>
          <w:szCs w:val="26"/>
        </w:rPr>
        <w:t xml:space="preserve"> worker =newWorker( url ) </w:t>
      </w:r>
      <w:r>
        <w:rPr>
          <w:rFonts w:ascii="PingFang SC" w:eastAsia="PingFang SC" w:hAnsi="Verdana" w:cs="PingFang SC" w:hint="eastAsia"/>
          <w:kern w:val="0"/>
          <w:sz w:val="26"/>
          <w:szCs w:val="26"/>
        </w:rPr>
        <w:t>加载一个</w:t>
      </w:r>
      <w:r>
        <w:rPr>
          <w:rFonts w:ascii="PingFang SC" w:eastAsia="PingFang SC" w:hAnsi="Verdana" w:cs="PingFang SC"/>
          <w:kern w:val="0"/>
          <w:sz w:val="26"/>
          <w:szCs w:val="26"/>
        </w:rPr>
        <w:t>JS</w:t>
      </w:r>
      <w:r>
        <w:rPr>
          <w:rFonts w:ascii="PingFang SC" w:eastAsia="PingFang SC" w:hAnsi="Verdana" w:cs="PingFang SC" w:hint="eastAsia"/>
          <w:kern w:val="0"/>
          <w:sz w:val="26"/>
          <w:szCs w:val="26"/>
        </w:rPr>
        <w:t>文件来创建一个</w:t>
      </w:r>
      <w:r>
        <w:rPr>
          <w:rFonts w:ascii="PingFang SC" w:eastAsia="PingFang SC" w:hAnsi="Verdana" w:cs="PingFang SC"/>
          <w:kern w:val="0"/>
          <w:sz w:val="26"/>
          <w:szCs w:val="26"/>
        </w:rPr>
        <w:t>worker</w:t>
      </w:r>
      <w:r>
        <w:rPr>
          <w:rFonts w:ascii="PingFang SC" w:eastAsia="PingFang SC" w:hAnsi="Verdana" w:cs="PingFang SC" w:hint="eastAsia"/>
          <w:kern w:val="0"/>
          <w:sz w:val="26"/>
          <w:szCs w:val="26"/>
        </w:rPr>
        <w:t>，同时返回一个</w:t>
      </w:r>
      <w:r>
        <w:rPr>
          <w:rFonts w:ascii="PingFang SC" w:eastAsia="PingFang SC" w:hAnsi="Verdana" w:cs="PingFang SC"/>
          <w:kern w:val="0"/>
          <w:sz w:val="26"/>
          <w:szCs w:val="26"/>
        </w:rPr>
        <w:t>worker</w:t>
      </w:r>
      <w:r>
        <w:rPr>
          <w:rFonts w:ascii="PingFang SC" w:eastAsia="PingFang SC" w:hAnsi="Verdana" w:cs="PingFang SC" w:hint="eastAsia"/>
          <w:kern w:val="0"/>
          <w:sz w:val="26"/>
          <w:szCs w:val="26"/>
        </w:rPr>
        <w:t>实例。</w:t>
      </w:r>
    </w:p>
    <w:p w14:paraId="1ACA0BD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35ECA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通过</w:t>
      </w:r>
      <w:r>
        <w:rPr>
          <w:rFonts w:ascii="PingFang SC" w:eastAsia="PingFang SC" w:hAnsi="Verdana" w:cs="PingFang SC"/>
          <w:kern w:val="0"/>
          <w:sz w:val="26"/>
          <w:szCs w:val="26"/>
        </w:rPr>
        <w:t xml:space="preserve">worker.postMessage( data ) </w:t>
      </w:r>
      <w:r>
        <w:rPr>
          <w:rFonts w:ascii="PingFang SC" w:eastAsia="PingFang SC" w:hAnsi="Verdana" w:cs="PingFang SC" w:hint="eastAsia"/>
          <w:kern w:val="0"/>
          <w:sz w:val="26"/>
          <w:szCs w:val="26"/>
        </w:rPr>
        <w:t>方法来向</w:t>
      </w:r>
      <w:r>
        <w:rPr>
          <w:rFonts w:ascii="PingFang SC" w:eastAsia="PingFang SC" w:hAnsi="Verdana" w:cs="PingFang SC"/>
          <w:kern w:val="0"/>
          <w:sz w:val="26"/>
          <w:szCs w:val="26"/>
        </w:rPr>
        <w:t>worker</w:t>
      </w:r>
      <w:r>
        <w:rPr>
          <w:rFonts w:ascii="PingFang SC" w:eastAsia="PingFang SC" w:hAnsi="Verdana" w:cs="PingFang SC" w:hint="eastAsia"/>
          <w:kern w:val="0"/>
          <w:sz w:val="26"/>
          <w:szCs w:val="26"/>
        </w:rPr>
        <w:t>发送数据。</w:t>
      </w:r>
    </w:p>
    <w:p w14:paraId="33C3EA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044C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绑定</w:t>
      </w:r>
      <w:r>
        <w:rPr>
          <w:rFonts w:ascii="PingFang SC" w:eastAsia="PingFang SC" w:hAnsi="Verdana" w:cs="PingFang SC"/>
          <w:kern w:val="0"/>
          <w:sz w:val="26"/>
          <w:szCs w:val="26"/>
        </w:rPr>
        <w:t>worker.onmessage</w:t>
      </w:r>
      <w:r>
        <w:rPr>
          <w:rFonts w:ascii="PingFang SC" w:eastAsia="PingFang SC" w:hAnsi="Verdana" w:cs="PingFang SC" w:hint="eastAsia"/>
          <w:kern w:val="0"/>
          <w:sz w:val="26"/>
          <w:szCs w:val="26"/>
        </w:rPr>
        <w:t>方法来接收</w:t>
      </w:r>
      <w:r>
        <w:rPr>
          <w:rFonts w:ascii="PingFang SC" w:eastAsia="PingFang SC" w:hAnsi="Verdana" w:cs="PingFang SC"/>
          <w:kern w:val="0"/>
          <w:sz w:val="26"/>
          <w:szCs w:val="26"/>
        </w:rPr>
        <w:t>worker</w:t>
      </w:r>
      <w:r>
        <w:rPr>
          <w:rFonts w:ascii="PingFang SC" w:eastAsia="PingFang SC" w:hAnsi="Verdana" w:cs="PingFang SC" w:hint="eastAsia"/>
          <w:kern w:val="0"/>
          <w:sz w:val="26"/>
          <w:szCs w:val="26"/>
        </w:rPr>
        <w:t>发送过来的数据。</w:t>
      </w:r>
    </w:p>
    <w:p w14:paraId="05F032D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DB28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可以使用</w:t>
      </w:r>
      <w:r>
        <w:rPr>
          <w:rFonts w:ascii="PingFang SC" w:eastAsia="PingFang SC" w:hAnsi="Verdana" w:cs="PingFang SC"/>
          <w:kern w:val="0"/>
          <w:sz w:val="26"/>
          <w:szCs w:val="26"/>
        </w:rPr>
        <w:t xml:space="preserve"> worker.terminate() </w:t>
      </w:r>
      <w:r>
        <w:rPr>
          <w:rFonts w:ascii="PingFang SC" w:eastAsia="PingFang SC" w:hAnsi="Verdana" w:cs="PingFang SC" w:hint="eastAsia"/>
          <w:kern w:val="0"/>
          <w:sz w:val="26"/>
          <w:szCs w:val="26"/>
        </w:rPr>
        <w:t>来终止一个</w:t>
      </w:r>
      <w:r>
        <w:rPr>
          <w:rFonts w:ascii="PingFang SC" w:eastAsia="PingFang SC" w:hAnsi="Verdana" w:cs="PingFang SC"/>
          <w:kern w:val="0"/>
          <w:sz w:val="26"/>
          <w:szCs w:val="26"/>
        </w:rPr>
        <w:t>worker</w:t>
      </w:r>
      <w:r>
        <w:rPr>
          <w:rFonts w:ascii="PingFang SC" w:eastAsia="PingFang SC" w:hAnsi="Verdana" w:cs="PingFang SC" w:hint="eastAsia"/>
          <w:kern w:val="0"/>
          <w:sz w:val="26"/>
          <w:szCs w:val="26"/>
        </w:rPr>
        <w:t>的执行。</w:t>
      </w:r>
    </w:p>
    <w:p w14:paraId="74A0A6B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WebSocket</w:t>
      </w:r>
      <w:r>
        <w:rPr>
          <w:rFonts w:ascii="Verdana" w:eastAsia="PingFang SC" w:hAnsi="Verdana" w:cs="Verdana"/>
          <w:kern w:val="0"/>
          <w:sz w:val="26"/>
          <w:szCs w:val="26"/>
        </w:rPr>
        <w:t>是</w:t>
      </w:r>
      <w:r>
        <w:rPr>
          <w:rFonts w:ascii="PingFang SC" w:eastAsia="PingFang SC" w:hAnsi="Verdana" w:cs="PingFang SC"/>
          <w:kern w:val="0"/>
          <w:sz w:val="26"/>
          <w:szCs w:val="26"/>
        </w:rPr>
        <w:t>Web</w:t>
      </w:r>
      <w:r>
        <w:rPr>
          <w:rFonts w:ascii="Verdana" w:eastAsia="PingFang SC" w:hAnsi="Verdana" w:cs="Verdana"/>
          <w:kern w:val="0"/>
          <w:sz w:val="26"/>
          <w:szCs w:val="26"/>
        </w:rPr>
        <w:t>应用程序的传输协议，它提供了双向的，按序到达的数据流。他是一个</w:t>
      </w:r>
      <w:r>
        <w:rPr>
          <w:rFonts w:ascii="PingFang SC" w:eastAsia="PingFang SC" w:hAnsi="Verdana" w:cs="PingFang SC"/>
          <w:kern w:val="0"/>
          <w:sz w:val="26"/>
          <w:szCs w:val="26"/>
        </w:rPr>
        <w:t>HTML5</w:t>
      </w:r>
      <w:r>
        <w:rPr>
          <w:rFonts w:ascii="Verdana" w:eastAsia="PingFang SC" w:hAnsi="Verdana" w:cs="Verdana"/>
          <w:kern w:val="0"/>
          <w:sz w:val="26"/>
          <w:szCs w:val="26"/>
        </w:rPr>
        <w:t>协议，</w:t>
      </w:r>
      <w:r>
        <w:rPr>
          <w:rFonts w:ascii="PingFang SC" w:eastAsia="PingFang SC" w:hAnsi="Verdana" w:cs="PingFang SC"/>
          <w:kern w:val="0"/>
          <w:sz w:val="26"/>
          <w:szCs w:val="26"/>
        </w:rPr>
        <w:t>WebSocket</w:t>
      </w:r>
      <w:r>
        <w:rPr>
          <w:rFonts w:ascii="Verdana" w:eastAsia="PingFang SC" w:hAnsi="Verdana" w:cs="Verdana"/>
          <w:kern w:val="0"/>
          <w:sz w:val="26"/>
          <w:szCs w:val="26"/>
        </w:rPr>
        <w:t>的连接是持久的，他通过在客户端和服务器之间保持双工连接，服务器的更新可以被及时推送给客户端，而不需要客户端以一定时间间隔去轮询。</w:t>
      </w:r>
    </w:p>
    <w:p w14:paraId="522914E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HTTP</w:t>
      </w:r>
      <w:r>
        <w:rPr>
          <w:rFonts w:ascii="Verdana" w:eastAsia="PingFang SC" w:hAnsi="Verdana" w:cs="Verdana"/>
          <w:b/>
          <w:bCs/>
          <w:kern w:val="0"/>
          <w:sz w:val="32"/>
          <w:szCs w:val="32"/>
        </w:rPr>
        <w:t>和</w:t>
      </w:r>
      <w:r>
        <w:rPr>
          <w:rFonts w:ascii="Verdana" w:eastAsia="PingFang SC" w:hAnsi="Verdana" w:cs="Verdana"/>
          <w:b/>
          <w:bCs/>
          <w:kern w:val="0"/>
          <w:sz w:val="32"/>
          <w:szCs w:val="32"/>
        </w:rPr>
        <w:t>HTTPS</w:t>
      </w:r>
    </w:p>
    <w:p w14:paraId="0D13819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HTTP</w:t>
      </w:r>
      <w:r>
        <w:rPr>
          <w:rFonts w:ascii="Verdana" w:eastAsia="PingFang SC" w:hAnsi="Verdana" w:cs="Verdana"/>
          <w:kern w:val="0"/>
          <w:sz w:val="26"/>
          <w:szCs w:val="26"/>
        </w:rPr>
        <w:t>协议通常承载于</w:t>
      </w:r>
      <w:r>
        <w:rPr>
          <w:rFonts w:ascii="Verdana" w:eastAsia="PingFang SC" w:hAnsi="Verdana" w:cs="Verdana"/>
          <w:kern w:val="0"/>
          <w:sz w:val="26"/>
          <w:szCs w:val="26"/>
        </w:rPr>
        <w:t>TCP</w:t>
      </w:r>
      <w:r>
        <w:rPr>
          <w:rFonts w:ascii="Verdana" w:eastAsia="PingFang SC" w:hAnsi="Verdana" w:cs="Verdana"/>
          <w:kern w:val="0"/>
          <w:sz w:val="26"/>
          <w:szCs w:val="26"/>
        </w:rPr>
        <w:t>协议之上，有时也承载于</w:t>
      </w:r>
      <w:r>
        <w:rPr>
          <w:rFonts w:ascii="PingFang SC" w:eastAsia="PingFang SC" w:hAnsi="Verdana" w:cs="PingFang SC"/>
          <w:kern w:val="0"/>
          <w:sz w:val="26"/>
          <w:szCs w:val="26"/>
        </w:rPr>
        <w:t>TLS</w:t>
      </w:r>
      <w:r>
        <w:rPr>
          <w:rFonts w:ascii="Verdana" w:eastAsia="PingFang SC" w:hAnsi="Verdana" w:cs="Verdana"/>
          <w:kern w:val="0"/>
          <w:sz w:val="26"/>
          <w:szCs w:val="26"/>
        </w:rPr>
        <w:t>或</w:t>
      </w:r>
      <w:r>
        <w:rPr>
          <w:rFonts w:ascii="PingFang SC" w:eastAsia="PingFang SC" w:hAnsi="Verdana" w:cs="PingFang SC"/>
          <w:kern w:val="0"/>
          <w:sz w:val="26"/>
          <w:szCs w:val="26"/>
        </w:rPr>
        <w:t>SSL</w:t>
      </w:r>
      <w:r>
        <w:rPr>
          <w:rFonts w:ascii="Verdana" w:eastAsia="PingFang SC" w:hAnsi="Verdana" w:cs="Verdana"/>
          <w:kern w:val="0"/>
          <w:sz w:val="26"/>
          <w:szCs w:val="26"/>
        </w:rPr>
        <w:t>协议层之上，这个时候，就成了我们常说的</w:t>
      </w:r>
      <w:r>
        <w:rPr>
          <w:rFonts w:ascii="Verdana" w:eastAsia="PingFang SC" w:hAnsi="Verdana" w:cs="Verdana"/>
          <w:kern w:val="0"/>
          <w:sz w:val="26"/>
          <w:szCs w:val="26"/>
        </w:rPr>
        <w:t>HTTPS</w:t>
      </w:r>
      <w:r>
        <w:rPr>
          <w:rFonts w:ascii="Verdana" w:eastAsia="PingFang SC" w:hAnsi="Verdana" w:cs="Verdana"/>
          <w:kern w:val="0"/>
          <w:sz w:val="26"/>
          <w:szCs w:val="26"/>
        </w:rPr>
        <w:t>。</w:t>
      </w:r>
    </w:p>
    <w:p w14:paraId="4060378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默认</w:t>
      </w:r>
      <w:r>
        <w:rPr>
          <w:rFonts w:ascii="Verdana" w:eastAsia="PingFang SC" w:hAnsi="Verdana" w:cs="Verdana"/>
          <w:kern w:val="0"/>
          <w:sz w:val="26"/>
          <w:szCs w:val="26"/>
        </w:rPr>
        <w:t>HTTP</w:t>
      </w:r>
      <w:r>
        <w:rPr>
          <w:rFonts w:ascii="Verdana" w:eastAsia="PingFang SC" w:hAnsi="Verdana" w:cs="Verdana"/>
          <w:kern w:val="0"/>
          <w:sz w:val="26"/>
          <w:szCs w:val="26"/>
        </w:rPr>
        <w:t>的端口号为</w:t>
      </w:r>
      <w:r>
        <w:rPr>
          <w:rFonts w:ascii="Verdana" w:eastAsia="PingFang SC" w:hAnsi="Verdana" w:cs="Verdana"/>
          <w:kern w:val="0"/>
          <w:sz w:val="26"/>
          <w:szCs w:val="26"/>
        </w:rPr>
        <w:t>80</w:t>
      </w:r>
      <w:r>
        <w:rPr>
          <w:rFonts w:ascii="Verdana" w:eastAsia="PingFang SC" w:hAnsi="Verdana" w:cs="Verdana"/>
          <w:kern w:val="0"/>
          <w:sz w:val="26"/>
          <w:szCs w:val="26"/>
        </w:rPr>
        <w:t>，</w:t>
      </w:r>
      <w:r>
        <w:rPr>
          <w:rFonts w:ascii="PingFang SC" w:eastAsia="PingFang SC" w:hAnsi="Verdana" w:cs="PingFang SC"/>
          <w:kern w:val="0"/>
          <w:sz w:val="26"/>
          <w:szCs w:val="26"/>
        </w:rPr>
        <w:t>HTTPS</w:t>
      </w:r>
      <w:r>
        <w:rPr>
          <w:rFonts w:ascii="Verdana" w:eastAsia="PingFang SC" w:hAnsi="Verdana" w:cs="Verdana"/>
          <w:kern w:val="0"/>
          <w:sz w:val="26"/>
          <w:szCs w:val="26"/>
        </w:rPr>
        <w:t>的端口号为</w:t>
      </w:r>
      <w:r>
        <w:rPr>
          <w:rFonts w:ascii="Verdana" w:eastAsia="PingFang SC" w:hAnsi="Verdana" w:cs="Verdana"/>
          <w:kern w:val="0"/>
          <w:sz w:val="26"/>
          <w:szCs w:val="26"/>
        </w:rPr>
        <w:t>443</w:t>
      </w:r>
      <w:r>
        <w:rPr>
          <w:rFonts w:ascii="Verdana" w:eastAsia="PingFang SC" w:hAnsi="Verdana" w:cs="Verdana"/>
          <w:kern w:val="0"/>
          <w:sz w:val="26"/>
          <w:szCs w:val="26"/>
        </w:rPr>
        <w:t>。</w:t>
      </w:r>
    </w:p>
    <w:p w14:paraId="463E370A"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为什么</w:t>
      </w:r>
      <w:r>
        <w:rPr>
          <w:rFonts w:ascii="PingFang SC" w:eastAsia="PingFang SC" w:hAnsi="Verdana" w:cs="PingFang SC"/>
          <w:b/>
          <w:bCs/>
          <w:kern w:val="0"/>
          <w:sz w:val="32"/>
          <w:szCs w:val="32"/>
        </w:rPr>
        <w:t>HTTPS</w:t>
      </w:r>
      <w:r>
        <w:rPr>
          <w:rFonts w:ascii="Verdana" w:eastAsia="PingFang SC" w:hAnsi="Verdana" w:cs="Verdana"/>
          <w:b/>
          <w:bCs/>
          <w:kern w:val="0"/>
          <w:sz w:val="32"/>
          <w:szCs w:val="32"/>
        </w:rPr>
        <w:t>安全</w:t>
      </w:r>
    </w:p>
    <w:p w14:paraId="5BD2590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因为网络请求需要中间有很多的服务器路由器的转发。中间的节点都可能篡改信息，而如果使用</w:t>
      </w:r>
      <w:r>
        <w:rPr>
          <w:rFonts w:ascii="PingFang SC" w:eastAsia="PingFang SC" w:hAnsi="Verdana" w:cs="PingFang SC"/>
          <w:kern w:val="0"/>
          <w:sz w:val="26"/>
          <w:szCs w:val="26"/>
        </w:rPr>
        <w:t>HTTPS</w:t>
      </w:r>
      <w:r>
        <w:rPr>
          <w:rFonts w:ascii="Verdana" w:eastAsia="PingFang SC" w:hAnsi="Verdana" w:cs="Verdana"/>
          <w:kern w:val="0"/>
          <w:sz w:val="26"/>
          <w:szCs w:val="26"/>
        </w:rPr>
        <w:t>，密钥在你和终点站才有。</w:t>
      </w:r>
      <w:r>
        <w:rPr>
          <w:rFonts w:ascii="PingFang SC" w:eastAsia="PingFang SC" w:hAnsi="Verdana" w:cs="PingFang SC"/>
          <w:kern w:val="0"/>
          <w:sz w:val="26"/>
          <w:szCs w:val="26"/>
        </w:rPr>
        <w:t>https</w:t>
      </w:r>
      <w:r>
        <w:rPr>
          <w:rFonts w:ascii="Verdana" w:eastAsia="PingFang SC" w:hAnsi="Verdana" w:cs="Verdana"/>
          <w:kern w:val="0"/>
          <w:sz w:val="26"/>
          <w:szCs w:val="26"/>
        </w:rPr>
        <w:t>之所以比</w:t>
      </w:r>
      <w:r>
        <w:rPr>
          <w:rFonts w:ascii="PingFang SC" w:eastAsia="PingFang SC" w:hAnsi="Verdana" w:cs="PingFang SC"/>
          <w:kern w:val="0"/>
          <w:sz w:val="26"/>
          <w:szCs w:val="26"/>
        </w:rPr>
        <w:t>http</w:t>
      </w:r>
      <w:r>
        <w:rPr>
          <w:rFonts w:ascii="Verdana" w:eastAsia="PingFang SC" w:hAnsi="Verdana" w:cs="Verdana"/>
          <w:kern w:val="0"/>
          <w:sz w:val="26"/>
          <w:szCs w:val="26"/>
        </w:rPr>
        <w:t>安全，是因为他利用</w:t>
      </w:r>
      <w:r>
        <w:rPr>
          <w:rFonts w:ascii="PingFang SC" w:eastAsia="PingFang SC" w:hAnsi="Verdana" w:cs="PingFang SC"/>
          <w:kern w:val="0"/>
          <w:sz w:val="26"/>
          <w:szCs w:val="26"/>
        </w:rPr>
        <w:t>ssl/tls</w:t>
      </w:r>
      <w:r>
        <w:rPr>
          <w:rFonts w:ascii="Verdana" w:eastAsia="PingFang SC" w:hAnsi="Verdana" w:cs="Verdana"/>
          <w:kern w:val="0"/>
          <w:sz w:val="26"/>
          <w:szCs w:val="26"/>
        </w:rPr>
        <w:t>协议传输。它包含证书，卸载，流量转发，负载均衡，页面适配，浏览器适配，</w:t>
      </w:r>
      <w:r>
        <w:rPr>
          <w:rFonts w:ascii="Verdana" w:eastAsia="PingFang SC" w:hAnsi="Verdana" w:cs="Verdana"/>
          <w:kern w:val="0"/>
          <w:sz w:val="26"/>
          <w:szCs w:val="26"/>
        </w:rPr>
        <w:t>refer</w:t>
      </w:r>
      <w:r>
        <w:rPr>
          <w:rFonts w:ascii="Verdana" w:eastAsia="PingFang SC" w:hAnsi="Verdana" w:cs="Verdana"/>
          <w:kern w:val="0"/>
          <w:sz w:val="26"/>
          <w:szCs w:val="26"/>
        </w:rPr>
        <w:t>传递等。保障了传输过程的安全性</w:t>
      </w:r>
    </w:p>
    <w:p w14:paraId="2FAECFBE"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对前端模块化的认识</w:t>
      </w:r>
    </w:p>
    <w:p w14:paraId="6064703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 xml:space="preserve">AMD </w:t>
      </w:r>
      <w:r>
        <w:rPr>
          <w:rFonts w:ascii="Verdana" w:eastAsia="PingFang SC" w:hAnsi="Verdana" w:cs="Verdana"/>
          <w:color w:val="262626"/>
          <w:kern w:val="0"/>
          <w:sz w:val="26"/>
          <w:szCs w:val="26"/>
        </w:rPr>
        <w:t>是</w:t>
      </w:r>
      <w:r>
        <w:rPr>
          <w:rFonts w:ascii="Verdana" w:eastAsia="PingFang SC" w:hAnsi="Verdana" w:cs="Verdana"/>
          <w:color w:val="262626"/>
          <w:kern w:val="0"/>
          <w:sz w:val="26"/>
          <w:szCs w:val="26"/>
        </w:rPr>
        <w:t> </w:t>
      </w:r>
      <w:r>
        <w:rPr>
          <w:rFonts w:ascii="PingFang SC" w:eastAsia="PingFang SC" w:hAnsi="Verdana" w:cs="PingFang SC"/>
          <w:color w:val="262626"/>
          <w:kern w:val="0"/>
          <w:sz w:val="26"/>
          <w:szCs w:val="26"/>
        </w:rPr>
        <w:t>RequireJS</w:t>
      </w:r>
      <w:r>
        <w:rPr>
          <w:rFonts w:ascii="Verdana" w:eastAsia="PingFang SC" w:hAnsi="Verdana" w:cs="Verdana"/>
          <w:color w:val="262626"/>
          <w:kern w:val="0"/>
          <w:sz w:val="26"/>
          <w:szCs w:val="26"/>
        </w:rPr>
        <w:t> </w:t>
      </w:r>
      <w:r>
        <w:rPr>
          <w:rFonts w:ascii="Verdana" w:eastAsia="PingFang SC" w:hAnsi="Verdana" w:cs="Verdana"/>
          <w:color w:val="262626"/>
          <w:kern w:val="0"/>
          <w:sz w:val="26"/>
          <w:szCs w:val="26"/>
        </w:rPr>
        <w:t>在推广过程中对模块定义的规范化产出。</w:t>
      </w:r>
    </w:p>
    <w:p w14:paraId="0831865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 xml:space="preserve">CMD </w:t>
      </w:r>
      <w:r>
        <w:rPr>
          <w:rFonts w:ascii="Verdana" w:eastAsia="PingFang SC" w:hAnsi="Verdana" w:cs="Verdana"/>
          <w:color w:val="262626"/>
          <w:kern w:val="0"/>
          <w:sz w:val="26"/>
          <w:szCs w:val="26"/>
        </w:rPr>
        <w:t>是</w:t>
      </w:r>
      <w:r>
        <w:rPr>
          <w:rFonts w:ascii="Verdana" w:eastAsia="PingFang SC" w:hAnsi="Verdana" w:cs="Verdana"/>
          <w:color w:val="262626"/>
          <w:kern w:val="0"/>
          <w:sz w:val="26"/>
          <w:szCs w:val="26"/>
        </w:rPr>
        <w:t> </w:t>
      </w:r>
      <w:r>
        <w:rPr>
          <w:rFonts w:ascii="PingFang SC" w:eastAsia="PingFang SC" w:hAnsi="Verdana" w:cs="PingFang SC"/>
          <w:color w:val="262626"/>
          <w:kern w:val="0"/>
          <w:sz w:val="26"/>
          <w:szCs w:val="26"/>
        </w:rPr>
        <w:t>SeaJS</w:t>
      </w:r>
      <w:r>
        <w:rPr>
          <w:rFonts w:ascii="Verdana" w:eastAsia="PingFang SC" w:hAnsi="Verdana" w:cs="Verdana"/>
          <w:color w:val="262626"/>
          <w:kern w:val="0"/>
          <w:sz w:val="26"/>
          <w:szCs w:val="26"/>
        </w:rPr>
        <w:t> </w:t>
      </w:r>
      <w:r>
        <w:rPr>
          <w:rFonts w:ascii="Verdana" w:eastAsia="PingFang SC" w:hAnsi="Verdana" w:cs="Verdana"/>
          <w:color w:val="262626"/>
          <w:kern w:val="0"/>
          <w:sz w:val="26"/>
          <w:szCs w:val="26"/>
        </w:rPr>
        <w:t>在推广过程中对模块定义的规范化产出。</w:t>
      </w:r>
    </w:p>
    <w:p w14:paraId="6EFB45F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AMD</w:t>
      </w:r>
      <w:r>
        <w:rPr>
          <w:rFonts w:ascii="Verdana" w:eastAsia="PingFang SC" w:hAnsi="Verdana" w:cs="Verdana"/>
          <w:kern w:val="0"/>
          <w:sz w:val="26"/>
          <w:szCs w:val="26"/>
        </w:rPr>
        <w:t> </w:t>
      </w:r>
      <w:r>
        <w:rPr>
          <w:rFonts w:ascii="Verdana" w:eastAsia="PingFang SC" w:hAnsi="Verdana" w:cs="Verdana"/>
          <w:kern w:val="0"/>
          <w:sz w:val="26"/>
          <w:szCs w:val="26"/>
        </w:rPr>
        <w:t>是提前执行，</w:t>
      </w:r>
      <w:r>
        <w:rPr>
          <w:rFonts w:ascii="PingFang SC" w:eastAsia="PingFang SC" w:hAnsi="Verdana" w:cs="PingFang SC"/>
          <w:kern w:val="0"/>
          <w:sz w:val="26"/>
          <w:szCs w:val="26"/>
        </w:rPr>
        <w:t>CMD</w:t>
      </w:r>
      <w:r>
        <w:rPr>
          <w:rFonts w:ascii="Verdana" w:eastAsia="PingFang SC" w:hAnsi="Verdana" w:cs="Verdana"/>
          <w:kern w:val="0"/>
          <w:sz w:val="26"/>
          <w:szCs w:val="26"/>
        </w:rPr>
        <w:t> </w:t>
      </w:r>
      <w:r>
        <w:rPr>
          <w:rFonts w:ascii="Verdana" w:eastAsia="PingFang SC" w:hAnsi="Verdana" w:cs="Verdana"/>
          <w:kern w:val="0"/>
          <w:sz w:val="26"/>
          <w:szCs w:val="26"/>
        </w:rPr>
        <w:t>是延迟执行。</w:t>
      </w:r>
    </w:p>
    <w:p w14:paraId="38B8F65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AMD</w:t>
      </w:r>
      <w:r>
        <w:rPr>
          <w:rFonts w:ascii="Verdana" w:eastAsia="PingFang SC" w:hAnsi="Verdana" w:cs="Verdana"/>
          <w:kern w:val="0"/>
          <w:sz w:val="26"/>
          <w:szCs w:val="26"/>
        </w:rPr>
        <w:t>推荐的风格通过返回一个对象做为模块对象，</w:t>
      </w:r>
      <w:r>
        <w:rPr>
          <w:rFonts w:ascii="PingFang SC" w:eastAsia="PingFang SC" w:hAnsi="Verdana" w:cs="PingFang SC"/>
          <w:kern w:val="0"/>
          <w:sz w:val="26"/>
          <w:szCs w:val="26"/>
        </w:rPr>
        <w:t>CommonJS</w:t>
      </w:r>
      <w:r>
        <w:rPr>
          <w:rFonts w:ascii="Verdana" w:eastAsia="PingFang SC" w:hAnsi="Verdana" w:cs="Verdana"/>
          <w:kern w:val="0"/>
          <w:sz w:val="26"/>
          <w:szCs w:val="26"/>
        </w:rPr>
        <w:t>的风格通过对</w:t>
      </w:r>
      <w:r>
        <w:rPr>
          <w:rFonts w:ascii="PingFang SC" w:eastAsia="PingFang SC" w:hAnsi="Verdana" w:cs="PingFang SC"/>
          <w:kern w:val="0"/>
          <w:sz w:val="26"/>
          <w:szCs w:val="26"/>
        </w:rPr>
        <w:t>module.exports</w:t>
      </w:r>
      <w:r>
        <w:rPr>
          <w:rFonts w:ascii="Verdana" w:eastAsia="PingFang SC" w:hAnsi="Verdana" w:cs="Verdana"/>
          <w:kern w:val="0"/>
          <w:sz w:val="26"/>
          <w:szCs w:val="26"/>
        </w:rPr>
        <w:t>或</w:t>
      </w:r>
      <w:r>
        <w:rPr>
          <w:rFonts w:ascii="PingFang SC" w:eastAsia="PingFang SC" w:hAnsi="Verdana" w:cs="PingFang SC"/>
          <w:kern w:val="0"/>
          <w:sz w:val="26"/>
          <w:szCs w:val="26"/>
        </w:rPr>
        <w:t>exports</w:t>
      </w:r>
      <w:r>
        <w:rPr>
          <w:rFonts w:ascii="Verdana" w:eastAsia="PingFang SC" w:hAnsi="Verdana" w:cs="Verdana"/>
          <w:kern w:val="0"/>
          <w:sz w:val="26"/>
          <w:szCs w:val="26"/>
        </w:rPr>
        <w:t>的属性赋值来达到暴露模块对象的目的。</w:t>
      </w:r>
    </w:p>
    <w:p w14:paraId="2ACE618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CMD</w:t>
      </w:r>
      <w:r>
        <w:rPr>
          <w:rFonts w:ascii="Verdana" w:eastAsia="PingFang SC" w:hAnsi="Verdana" w:cs="Verdana"/>
          <w:color w:val="262626"/>
          <w:kern w:val="0"/>
          <w:sz w:val="26"/>
          <w:szCs w:val="26"/>
        </w:rPr>
        <w:t>模块方式</w:t>
      </w:r>
    </w:p>
    <w:p w14:paraId="4A8186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define(function(require, exports, module) {</w:t>
      </w:r>
    </w:p>
    <w:p w14:paraId="6612281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19874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 </w:t>
      </w:r>
      <w:r>
        <w:rPr>
          <w:rFonts w:ascii="PingFang SC" w:eastAsia="PingFang SC" w:hAnsi="Verdana" w:cs="PingFang SC" w:hint="eastAsia"/>
          <w:kern w:val="0"/>
          <w:sz w:val="26"/>
          <w:szCs w:val="26"/>
        </w:rPr>
        <w:t>模块代码</w:t>
      </w:r>
    </w:p>
    <w:p w14:paraId="30CBD83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3257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1443EDD"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Javascript</w:t>
      </w:r>
      <w:r>
        <w:rPr>
          <w:rFonts w:ascii="Verdana" w:eastAsia="PingFang SC" w:hAnsi="Verdana" w:cs="Verdana"/>
          <w:b/>
          <w:bCs/>
          <w:kern w:val="0"/>
          <w:sz w:val="42"/>
          <w:szCs w:val="42"/>
        </w:rPr>
        <w:t>垃圾回收方法</w:t>
      </w:r>
    </w:p>
    <w:p w14:paraId="322C6387"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标记清除（</w:t>
      </w:r>
      <w:r>
        <w:rPr>
          <w:rFonts w:ascii="Verdana" w:eastAsia="PingFang SC" w:hAnsi="Verdana" w:cs="Verdana"/>
          <w:b/>
          <w:bCs/>
          <w:kern w:val="0"/>
          <w:sz w:val="32"/>
          <w:szCs w:val="32"/>
        </w:rPr>
        <w:t>mark and sweep</w:t>
      </w:r>
      <w:r>
        <w:rPr>
          <w:rFonts w:ascii="Verdana" w:eastAsia="PingFang SC" w:hAnsi="Verdana" w:cs="Verdana"/>
          <w:b/>
          <w:bCs/>
          <w:kern w:val="0"/>
          <w:sz w:val="32"/>
          <w:szCs w:val="32"/>
        </w:rPr>
        <w:t>）</w:t>
      </w:r>
    </w:p>
    <w:p w14:paraId="6BF2F13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这是</w:t>
      </w:r>
      <w:r>
        <w:rPr>
          <w:rFonts w:ascii="Verdana" w:eastAsia="PingFang SC" w:hAnsi="Verdana" w:cs="Verdana"/>
          <w:kern w:val="0"/>
          <w:sz w:val="26"/>
          <w:szCs w:val="26"/>
        </w:rPr>
        <w:t>JavaScript</w:t>
      </w:r>
      <w:r>
        <w:rPr>
          <w:rFonts w:ascii="Verdana" w:eastAsia="PingFang SC" w:hAnsi="Verdana" w:cs="Verdana"/>
          <w:kern w:val="0"/>
          <w:sz w:val="26"/>
          <w:szCs w:val="26"/>
        </w:rPr>
        <w:t>最常见的垃圾回收方式，当变量进入执行环境的时候，比如函数中声明一个变量，垃圾回收器将其标记为</w:t>
      </w:r>
      <w:r>
        <w:rPr>
          <w:rFonts w:ascii="Verdana" w:eastAsia="PingFang SC" w:hAnsi="Verdana" w:cs="Verdana"/>
          <w:kern w:val="0"/>
          <w:sz w:val="26"/>
          <w:szCs w:val="26"/>
        </w:rPr>
        <w:t>“</w:t>
      </w:r>
      <w:r>
        <w:rPr>
          <w:rFonts w:ascii="Verdana" w:eastAsia="PingFang SC" w:hAnsi="Verdana" w:cs="Verdana"/>
          <w:kern w:val="0"/>
          <w:sz w:val="26"/>
          <w:szCs w:val="26"/>
        </w:rPr>
        <w:t>进入环境</w:t>
      </w:r>
      <w:r>
        <w:rPr>
          <w:rFonts w:ascii="Verdana" w:eastAsia="PingFang SC" w:hAnsi="Verdana" w:cs="Verdana"/>
          <w:kern w:val="0"/>
          <w:sz w:val="26"/>
          <w:szCs w:val="26"/>
        </w:rPr>
        <w:t>”</w:t>
      </w:r>
      <w:r>
        <w:rPr>
          <w:rFonts w:ascii="Verdana" w:eastAsia="PingFang SC" w:hAnsi="Verdana" w:cs="Verdana"/>
          <w:kern w:val="0"/>
          <w:sz w:val="26"/>
          <w:szCs w:val="26"/>
        </w:rPr>
        <w:t>，当变量离开环境的时候（函数执行结束）将其标记为</w:t>
      </w:r>
      <w:r>
        <w:rPr>
          <w:rFonts w:ascii="Verdana" w:eastAsia="PingFang SC" w:hAnsi="Verdana" w:cs="Verdana"/>
          <w:kern w:val="0"/>
          <w:sz w:val="26"/>
          <w:szCs w:val="26"/>
        </w:rPr>
        <w:t>“</w:t>
      </w:r>
      <w:r>
        <w:rPr>
          <w:rFonts w:ascii="Verdana" w:eastAsia="PingFang SC" w:hAnsi="Verdana" w:cs="Verdana"/>
          <w:kern w:val="0"/>
          <w:sz w:val="26"/>
          <w:szCs w:val="26"/>
        </w:rPr>
        <w:t>离开环境</w:t>
      </w:r>
      <w:r>
        <w:rPr>
          <w:rFonts w:ascii="Verdana" w:eastAsia="PingFang SC" w:hAnsi="Verdana" w:cs="Verdana"/>
          <w:kern w:val="0"/>
          <w:sz w:val="26"/>
          <w:szCs w:val="26"/>
        </w:rPr>
        <w:t>”</w:t>
      </w:r>
      <w:r>
        <w:rPr>
          <w:rFonts w:ascii="Verdana" w:eastAsia="PingFang SC" w:hAnsi="Verdana" w:cs="Verdana"/>
          <w:kern w:val="0"/>
          <w:sz w:val="26"/>
          <w:szCs w:val="26"/>
        </w:rPr>
        <w:t>。</w:t>
      </w:r>
    </w:p>
    <w:p w14:paraId="621C685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垃圾回收器会在运行的时候给存储在内存中的所有变量加上标记，然后去掉环境中的变量以及被环境中变量所引用的变量（闭包），在这些完成之后仍存在标记的就是要删除的变量了</w:t>
      </w:r>
    </w:p>
    <w:p w14:paraId="76DAB66D"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引用计数</w:t>
      </w:r>
      <w:r>
        <w:rPr>
          <w:rFonts w:ascii="Verdana" w:eastAsia="PingFang SC" w:hAnsi="Verdana" w:cs="Verdana"/>
          <w:b/>
          <w:bCs/>
          <w:kern w:val="0"/>
          <w:sz w:val="32"/>
          <w:szCs w:val="32"/>
        </w:rPr>
        <w:t>(reference counting)</w:t>
      </w:r>
    </w:p>
    <w:p w14:paraId="3F956CF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在低版本</w:t>
      </w:r>
      <w:r>
        <w:rPr>
          <w:rFonts w:ascii="Verdana" w:eastAsia="PingFang SC" w:hAnsi="Verdana" w:cs="Verdana"/>
          <w:kern w:val="0"/>
          <w:sz w:val="26"/>
          <w:szCs w:val="26"/>
        </w:rPr>
        <w:t>IE</w:t>
      </w:r>
      <w:r>
        <w:rPr>
          <w:rFonts w:ascii="Verdana" w:eastAsia="PingFang SC" w:hAnsi="Verdana" w:cs="Verdana"/>
          <w:kern w:val="0"/>
          <w:sz w:val="26"/>
          <w:szCs w:val="26"/>
        </w:rPr>
        <w:t>中经常会出现内存泄露，很多时候就是因为其采用引用计数方式进行垃圾回收。引用计数的策略是跟踪记录每个值被使用的次数，当声明了一个</w:t>
      </w:r>
      <w:r>
        <w:rPr>
          <w:rFonts w:ascii="Verdana" w:eastAsia="PingFang SC" w:hAnsi="Verdana" w:cs="Verdana"/>
          <w:kern w:val="0"/>
          <w:sz w:val="26"/>
          <w:szCs w:val="26"/>
        </w:rPr>
        <w:t xml:space="preserve"> </w:t>
      </w:r>
      <w:r>
        <w:rPr>
          <w:rFonts w:ascii="Verdana" w:eastAsia="PingFang SC" w:hAnsi="Verdana" w:cs="Verdana"/>
          <w:kern w:val="0"/>
          <w:sz w:val="26"/>
          <w:szCs w:val="26"/>
        </w:rPr>
        <w:t>变量并将一个引用类型赋值给该变量的时候这个值的引用次数就加</w:t>
      </w:r>
      <w:r>
        <w:rPr>
          <w:rFonts w:ascii="Verdana" w:eastAsia="PingFang SC" w:hAnsi="Verdana" w:cs="Verdana"/>
          <w:kern w:val="0"/>
          <w:sz w:val="26"/>
          <w:szCs w:val="26"/>
        </w:rPr>
        <w:t>1</w:t>
      </w:r>
      <w:r>
        <w:rPr>
          <w:rFonts w:ascii="Verdana" w:eastAsia="PingFang SC" w:hAnsi="Verdana" w:cs="Verdana"/>
          <w:kern w:val="0"/>
          <w:sz w:val="26"/>
          <w:szCs w:val="26"/>
        </w:rPr>
        <w:t>，如果该变量的值变成了另外一个，则这个值得引用次数减</w:t>
      </w:r>
      <w:r>
        <w:rPr>
          <w:rFonts w:ascii="Verdana" w:eastAsia="PingFang SC" w:hAnsi="Verdana" w:cs="Verdana"/>
          <w:kern w:val="0"/>
          <w:sz w:val="26"/>
          <w:szCs w:val="26"/>
        </w:rPr>
        <w:t>1</w:t>
      </w:r>
      <w:r>
        <w:rPr>
          <w:rFonts w:ascii="Verdana" w:eastAsia="PingFang SC" w:hAnsi="Verdana" w:cs="Verdana"/>
          <w:kern w:val="0"/>
          <w:sz w:val="26"/>
          <w:szCs w:val="26"/>
        </w:rPr>
        <w:t>，当这个值的引用次数变为</w:t>
      </w:r>
      <w:r>
        <w:rPr>
          <w:rFonts w:ascii="Verdana" w:eastAsia="PingFang SC" w:hAnsi="Verdana" w:cs="Verdana"/>
          <w:kern w:val="0"/>
          <w:sz w:val="26"/>
          <w:szCs w:val="26"/>
        </w:rPr>
        <w:t>0</w:t>
      </w:r>
      <w:r>
        <w:rPr>
          <w:rFonts w:ascii="Verdana" w:eastAsia="PingFang SC" w:hAnsi="Verdana" w:cs="Verdana"/>
          <w:kern w:val="0"/>
          <w:sz w:val="26"/>
          <w:szCs w:val="26"/>
        </w:rPr>
        <w:t>的时</w:t>
      </w:r>
      <w:r>
        <w:rPr>
          <w:rFonts w:ascii="Verdana" w:eastAsia="PingFang SC" w:hAnsi="Verdana" w:cs="Verdana"/>
          <w:kern w:val="0"/>
          <w:sz w:val="26"/>
          <w:szCs w:val="26"/>
        </w:rPr>
        <w:t xml:space="preserve"> </w:t>
      </w:r>
      <w:r>
        <w:rPr>
          <w:rFonts w:ascii="Verdana" w:eastAsia="PingFang SC" w:hAnsi="Verdana" w:cs="Verdana"/>
          <w:kern w:val="0"/>
          <w:sz w:val="26"/>
          <w:szCs w:val="26"/>
        </w:rPr>
        <w:t>候，说明没有变量在使用，这个值没法被访问了，因此可以将其占用的空间回收，这样垃圾回收器会在运行的时候清理掉引用次数为</w:t>
      </w:r>
      <w:r>
        <w:rPr>
          <w:rFonts w:ascii="Verdana" w:eastAsia="PingFang SC" w:hAnsi="Verdana" w:cs="Verdana"/>
          <w:kern w:val="0"/>
          <w:sz w:val="26"/>
          <w:szCs w:val="26"/>
        </w:rPr>
        <w:t>0</w:t>
      </w:r>
      <w:r>
        <w:rPr>
          <w:rFonts w:ascii="Verdana" w:eastAsia="PingFang SC" w:hAnsi="Verdana" w:cs="Verdana"/>
          <w:kern w:val="0"/>
          <w:sz w:val="26"/>
          <w:szCs w:val="26"/>
        </w:rPr>
        <w:t>的值占用的空间。</w:t>
      </w:r>
    </w:p>
    <w:p w14:paraId="6282BCE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在</w:t>
      </w:r>
      <w:r>
        <w:rPr>
          <w:rFonts w:ascii="Verdana" w:eastAsia="PingFang SC" w:hAnsi="Verdana" w:cs="Verdana"/>
          <w:kern w:val="0"/>
          <w:sz w:val="26"/>
          <w:szCs w:val="26"/>
        </w:rPr>
        <w:t>IE</w:t>
      </w:r>
      <w:r>
        <w:rPr>
          <w:rFonts w:ascii="Verdana" w:eastAsia="PingFang SC" w:hAnsi="Verdana" w:cs="Verdana"/>
          <w:kern w:val="0"/>
          <w:sz w:val="26"/>
          <w:szCs w:val="26"/>
        </w:rPr>
        <w:t>中虽然</w:t>
      </w:r>
      <w:r>
        <w:rPr>
          <w:rFonts w:ascii="PingFang SC" w:eastAsia="PingFang SC" w:hAnsi="Verdana" w:cs="PingFang SC"/>
          <w:kern w:val="0"/>
          <w:sz w:val="26"/>
          <w:szCs w:val="26"/>
        </w:rPr>
        <w:t>JavaScript</w:t>
      </w:r>
      <w:r>
        <w:rPr>
          <w:rFonts w:ascii="Verdana" w:eastAsia="PingFang SC" w:hAnsi="Verdana" w:cs="Verdana"/>
          <w:kern w:val="0"/>
          <w:sz w:val="26"/>
          <w:szCs w:val="26"/>
        </w:rPr>
        <w:t>对象通过标记清除的方式进行垃圾回收，但</w:t>
      </w:r>
      <w:r>
        <w:rPr>
          <w:rFonts w:ascii="Verdana" w:eastAsia="PingFang SC" w:hAnsi="Verdana" w:cs="Verdana"/>
          <w:kern w:val="0"/>
          <w:sz w:val="26"/>
          <w:szCs w:val="26"/>
        </w:rPr>
        <w:t>BOM</w:t>
      </w:r>
      <w:r>
        <w:rPr>
          <w:rFonts w:ascii="Verdana" w:eastAsia="PingFang SC" w:hAnsi="Verdana" w:cs="Verdana"/>
          <w:kern w:val="0"/>
          <w:sz w:val="26"/>
          <w:szCs w:val="26"/>
        </w:rPr>
        <w:t>与</w:t>
      </w:r>
      <w:r>
        <w:rPr>
          <w:rFonts w:ascii="Verdana" w:eastAsia="PingFang SC" w:hAnsi="Verdana" w:cs="Verdana"/>
          <w:kern w:val="0"/>
          <w:sz w:val="26"/>
          <w:szCs w:val="26"/>
        </w:rPr>
        <w:t>DOM</w:t>
      </w:r>
      <w:r>
        <w:rPr>
          <w:rFonts w:ascii="Verdana" w:eastAsia="PingFang SC" w:hAnsi="Verdana" w:cs="Verdana"/>
          <w:kern w:val="0"/>
          <w:sz w:val="26"/>
          <w:szCs w:val="26"/>
        </w:rPr>
        <w:t>对象却是通过引用计数回收垃圾的，</w:t>
      </w:r>
      <w:r>
        <w:rPr>
          <w:rFonts w:ascii="Verdana" w:eastAsia="PingFang SC" w:hAnsi="Verdana" w:cs="Verdana"/>
          <w:kern w:val="0"/>
          <w:sz w:val="26"/>
          <w:szCs w:val="26"/>
        </w:rPr>
        <w:t xml:space="preserve"> </w:t>
      </w:r>
      <w:r>
        <w:rPr>
          <w:rFonts w:ascii="Verdana" w:eastAsia="PingFang SC" w:hAnsi="Verdana" w:cs="Verdana"/>
          <w:kern w:val="0"/>
          <w:sz w:val="26"/>
          <w:szCs w:val="26"/>
        </w:rPr>
        <w:t>也就是说只要涉及</w:t>
      </w:r>
      <w:r>
        <w:rPr>
          <w:rFonts w:ascii="PingFang SC" w:eastAsia="PingFang SC" w:hAnsi="Verdana" w:cs="PingFang SC"/>
          <w:kern w:val="0"/>
          <w:sz w:val="26"/>
          <w:szCs w:val="26"/>
        </w:rPr>
        <w:t>BOM</w:t>
      </w:r>
      <w:r>
        <w:rPr>
          <w:rFonts w:ascii="Verdana" w:eastAsia="PingFang SC" w:hAnsi="Verdana" w:cs="Verdana"/>
          <w:kern w:val="0"/>
          <w:sz w:val="26"/>
          <w:szCs w:val="26"/>
        </w:rPr>
        <w:t>及</w:t>
      </w:r>
      <w:r>
        <w:rPr>
          <w:rFonts w:ascii="Verdana" w:eastAsia="PingFang SC" w:hAnsi="Verdana" w:cs="Verdana"/>
          <w:kern w:val="0"/>
          <w:sz w:val="26"/>
          <w:szCs w:val="26"/>
        </w:rPr>
        <w:t>DOM</w:t>
      </w:r>
      <w:r>
        <w:rPr>
          <w:rFonts w:ascii="Verdana" w:eastAsia="PingFang SC" w:hAnsi="Verdana" w:cs="Verdana"/>
          <w:kern w:val="0"/>
          <w:sz w:val="26"/>
          <w:szCs w:val="26"/>
        </w:rPr>
        <w:t>就会出现循环引用问题。</w:t>
      </w:r>
    </w:p>
    <w:p w14:paraId="4C962DC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你觉得前端工程的价值体现在哪</w:t>
      </w:r>
    </w:p>
    <w:p w14:paraId="386724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为简化用户使用提供技术支持（交互部分）</w:t>
      </w:r>
    </w:p>
    <w:p w14:paraId="67E2C5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1BEED4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为多个浏览器兼容性提供支持</w:t>
      </w:r>
    </w:p>
    <w:p w14:paraId="14A2993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CDC78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为提高用户浏览速度（浏览器性能）提供支持</w:t>
      </w:r>
    </w:p>
    <w:p w14:paraId="70FCF7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B960C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为跨平台或者其他基于</w:t>
      </w:r>
      <w:r>
        <w:rPr>
          <w:rFonts w:ascii="PingFang SC" w:eastAsia="PingFang SC" w:hAnsi="Verdana" w:cs="PingFang SC"/>
          <w:kern w:val="0"/>
          <w:sz w:val="26"/>
          <w:szCs w:val="26"/>
        </w:rPr>
        <w:t>webkit</w:t>
      </w:r>
      <w:r>
        <w:rPr>
          <w:rFonts w:ascii="PingFang SC" w:eastAsia="PingFang SC" w:hAnsi="Verdana" w:cs="PingFang SC" w:hint="eastAsia"/>
          <w:kern w:val="0"/>
          <w:sz w:val="26"/>
          <w:szCs w:val="26"/>
        </w:rPr>
        <w:t>或其他渲染引擎的应用提供支持</w:t>
      </w:r>
    </w:p>
    <w:p w14:paraId="69C3B9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4C13D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为展示数据提供支持（数据接口）</w:t>
      </w:r>
    </w:p>
    <w:p w14:paraId="5451CD2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谈谈性能优化问题</w:t>
      </w:r>
    </w:p>
    <w:p w14:paraId="6138790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代码层面：避免使用</w:t>
      </w:r>
      <w:r>
        <w:rPr>
          <w:rFonts w:ascii="Verdana" w:eastAsia="PingFang SC" w:hAnsi="Verdana" w:cs="Verdana"/>
          <w:kern w:val="0"/>
          <w:sz w:val="26"/>
          <w:szCs w:val="26"/>
        </w:rPr>
        <w:t>css</w:t>
      </w:r>
      <w:r>
        <w:rPr>
          <w:rFonts w:ascii="Verdana" w:eastAsia="PingFang SC" w:hAnsi="Verdana" w:cs="Verdana"/>
          <w:kern w:val="0"/>
          <w:sz w:val="26"/>
          <w:szCs w:val="26"/>
        </w:rPr>
        <w:t>表达式，避免使用高级选择器，通配选择器。</w:t>
      </w:r>
    </w:p>
    <w:p w14:paraId="4E8716C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缓存利用：缓存</w:t>
      </w:r>
      <w:r>
        <w:rPr>
          <w:rFonts w:ascii="Verdana" w:eastAsia="PingFang SC" w:hAnsi="Verdana" w:cs="Verdana"/>
          <w:kern w:val="0"/>
          <w:sz w:val="26"/>
          <w:szCs w:val="26"/>
        </w:rPr>
        <w:t>Ajax</w:t>
      </w:r>
      <w:r>
        <w:rPr>
          <w:rFonts w:ascii="Verdana" w:eastAsia="PingFang SC" w:hAnsi="Verdana" w:cs="Verdana"/>
          <w:kern w:val="0"/>
          <w:sz w:val="26"/>
          <w:szCs w:val="26"/>
        </w:rPr>
        <w:t>，使用</w:t>
      </w:r>
      <w:r>
        <w:rPr>
          <w:rFonts w:ascii="Verdana" w:eastAsia="PingFang SC" w:hAnsi="Verdana" w:cs="Verdana"/>
          <w:kern w:val="0"/>
          <w:sz w:val="26"/>
          <w:szCs w:val="26"/>
        </w:rPr>
        <w:t>CDN</w:t>
      </w:r>
      <w:r>
        <w:rPr>
          <w:rFonts w:ascii="Verdana" w:eastAsia="PingFang SC" w:hAnsi="Verdana" w:cs="Verdana"/>
          <w:kern w:val="0"/>
          <w:sz w:val="26"/>
          <w:szCs w:val="26"/>
        </w:rPr>
        <w:t>，使用外部</w:t>
      </w:r>
      <w:r>
        <w:rPr>
          <w:rFonts w:ascii="Verdana" w:eastAsia="PingFang SC" w:hAnsi="Verdana" w:cs="Verdana"/>
          <w:kern w:val="0"/>
          <w:sz w:val="26"/>
          <w:szCs w:val="26"/>
        </w:rPr>
        <w:t>js</w:t>
      </w:r>
      <w:r>
        <w:rPr>
          <w:rFonts w:ascii="Verdana" w:eastAsia="PingFang SC" w:hAnsi="Verdana" w:cs="Verdana"/>
          <w:kern w:val="0"/>
          <w:sz w:val="26"/>
          <w:szCs w:val="26"/>
        </w:rPr>
        <w:t>和</w:t>
      </w:r>
      <w:r>
        <w:rPr>
          <w:rFonts w:ascii="Verdana" w:eastAsia="PingFang SC" w:hAnsi="Verdana" w:cs="Verdana"/>
          <w:kern w:val="0"/>
          <w:sz w:val="26"/>
          <w:szCs w:val="26"/>
        </w:rPr>
        <w:t>css</w:t>
      </w:r>
      <w:r>
        <w:rPr>
          <w:rFonts w:ascii="Verdana" w:eastAsia="PingFang SC" w:hAnsi="Verdana" w:cs="Verdana"/>
          <w:kern w:val="0"/>
          <w:sz w:val="26"/>
          <w:szCs w:val="26"/>
        </w:rPr>
        <w:t>文件以便缓存，添加</w:t>
      </w:r>
      <w:r>
        <w:rPr>
          <w:rFonts w:ascii="Verdana" w:eastAsia="PingFang SC" w:hAnsi="Verdana" w:cs="Verdana"/>
          <w:kern w:val="0"/>
          <w:sz w:val="26"/>
          <w:szCs w:val="26"/>
        </w:rPr>
        <w:t>Expires</w:t>
      </w:r>
      <w:r>
        <w:rPr>
          <w:rFonts w:ascii="Verdana" w:eastAsia="PingFang SC" w:hAnsi="Verdana" w:cs="Verdana"/>
          <w:kern w:val="0"/>
          <w:sz w:val="26"/>
          <w:szCs w:val="26"/>
        </w:rPr>
        <w:t>头，服务端配置</w:t>
      </w:r>
      <w:r>
        <w:rPr>
          <w:rFonts w:ascii="Verdana" w:eastAsia="PingFang SC" w:hAnsi="Verdana" w:cs="Verdana"/>
          <w:kern w:val="0"/>
          <w:sz w:val="26"/>
          <w:szCs w:val="26"/>
        </w:rPr>
        <w:t>Etag</w:t>
      </w:r>
      <w:r>
        <w:rPr>
          <w:rFonts w:ascii="Verdana" w:eastAsia="PingFang SC" w:hAnsi="Verdana" w:cs="Verdana"/>
          <w:kern w:val="0"/>
          <w:sz w:val="26"/>
          <w:szCs w:val="26"/>
        </w:rPr>
        <w:t>，减少</w:t>
      </w:r>
      <w:r>
        <w:rPr>
          <w:rFonts w:ascii="Verdana" w:eastAsia="PingFang SC" w:hAnsi="Verdana" w:cs="Verdana"/>
          <w:kern w:val="0"/>
          <w:sz w:val="26"/>
          <w:szCs w:val="26"/>
        </w:rPr>
        <w:t>DNS</w:t>
      </w:r>
      <w:r>
        <w:rPr>
          <w:rFonts w:ascii="Verdana" w:eastAsia="PingFang SC" w:hAnsi="Verdana" w:cs="Verdana"/>
          <w:kern w:val="0"/>
          <w:sz w:val="26"/>
          <w:szCs w:val="26"/>
        </w:rPr>
        <w:t>查找等</w:t>
      </w:r>
    </w:p>
    <w:p w14:paraId="2F8163A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请求数量：合并样式和脚本，使用</w:t>
      </w:r>
      <w:r>
        <w:rPr>
          <w:rFonts w:ascii="Verdana" w:eastAsia="PingFang SC" w:hAnsi="Verdana" w:cs="Verdana"/>
          <w:kern w:val="0"/>
          <w:sz w:val="26"/>
          <w:szCs w:val="26"/>
        </w:rPr>
        <w:t>css</w:t>
      </w:r>
      <w:r>
        <w:rPr>
          <w:rFonts w:ascii="Verdana" w:eastAsia="PingFang SC" w:hAnsi="Verdana" w:cs="Verdana"/>
          <w:kern w:val="0"/>
          <w:sz w:val="26"/>
          <w:szCs w:val="26"/>
        </w:rPr>
        <w:t>图片精灵，初始首屏之外的图片资源按需加载，静态资源延迟加载。</w:t>
      </w:r>
    </w:p>
    <w:p w14:paraId="11D7C5B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请求带宽：压缩文件，开启</w:t>
      </w:r>
      <w:r>
        <w:rPr>
          <w:rFonts w:ascii="Verdana" w:eastAsia="PingFang SC" w:hAnsi="Verdana" w:cs="Verdana"/>
          <w:kern w:val="0"/>
          <w:sz w:val="26"/>
          <w:szCs w:val="26"/>
        </w:rPr>
        <w:t>GZIP</w:t>
      </w:r>
      <w:r>
        <w:rPr>
          <w:rFonts w:ascii="Verdana" w:eastAsia="PingFang SC" w:hAnsi="Verdana" w:cs="Verdana"/>
          <w:kern w:val="0"/>
          <w:sz w:val="26"/>
          <w:szCs w:val="26"/>
        </w:rPr>
        <w:t>，</w:t>
      </w:r>
    </w:p>
    <w:p w14:paraId="1DC9007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代码层面的优化</w:t>
      </w:r>
    </w:p>
    <w:p w14:paraId="43234F76"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用</w:t>
      </w:r>
      <w:r>
        <w:rPr>
          <w:rFonts w:ascii="PingFang SC" w:eastAsia="PingFang SC" w:hAnsi="Verdana" w:cs="PingFang SC"/>
          <w:kern w:val="0"/>
          <w:sz w:val="26"/>
          <w:szCs w:val="26"/>
        </w:rPr>
        <w:t>hash-table</w:t>
      </w:r>
      <w:r>
        <w:rPr>
          <w:rFonts w:ascii="Verdana" w:eastAsia="PingFang SC" w:hAnsi="Verdana" w:cs="Verdana"/>
          <w:kern w:val="0"/>
          <w:sz w:val="26"/>
          <w:szCs w:val="26"/>
        </w:rPr>
        <w:t>来优化查找</w:t>
      </w:r>
    </w:p>
    <w:p w14:paraId="3CAC3C3B"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少用全局变量</w:t>
      </w:r>
    </w:p>
    <w:p w14:paraId="368F7F85"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用</w:t>
      </w:r>
      <w:r>
        <w:rPr>
          <w:rFonts w:ascii="PingFang SC" w:eastAsia="PingFang SC" w:hAnsi="Verdana" w:cs="PingFang SC"/>
          <w:kern w:val="0"/>
          <w:sz w:val="26"/>
          <w:szCs w:val="26"/>
        </w:rPr>
        <w:t>innerHTML</w:t>
      </w:r>
      <w:r>
        <w:rPr>
          <w:rFonts w:ascii="Verdana" w:eastAsia="PingFang SC" w:hAnsi="Verdana" w:cs="Verdana"/>
          <w:kern w:val="0"/>
          <w:sz w:val="26"/>
          <w:szCs w:val="26"/>
        </w:rPr>
        <w:t>代替</w:t>
      </w:r>
      <w:r>
        <w:rPr>
          <w:rFonts w:ascii="PingFang SC" w:eastAsia="PingFang SC" w:hAnsi="Verdana" w:cs="PingFang SC"/>
          <w:kern w:val="0"/>
          <w:sz w:val="26"/>
          <w:szCs w:val="26"/>
        </w:rPr>
        <w:t>DOM</w:t>
      </w:r>
      <w:r>
        <w:rPr>
          <w:rFonts w:ascii="Verdana" w:eastAsia="PingFang SC" w:hAnsi="Verdana" w:cs="Verdana"/>
          <w:kern w:val="0"/>
          <w:sz w:val="26"/>
          <w:szCs w:val="26"/>
        </w:rPr>
        <w:t>操作，减少</w:t>
      </w:r>
      <w:r>
        <w:rPr>
          <w:rFonts w:ascii="PingFang SC" w:eastAsia="PingFang SC" w:hAnsi="Verdana" w:cs="PingFang SC"/>
          <w:kern w:val="0"/>
          <w:sz w:val="26"/>
          <w:szCs w:val="26"/>
        </w:rPr>
        <w:t>DOM</w:t>
      </w:r>
      <w:r>
        <w:rPr>
          <w:rFonts w:ascii="Verdana" w:eastAsia="PingFang SC" w:hAnsi="Verdana" w:cs="Verdana"/>
          <w:kern w:val="0"/>
          <w:sz w:val="26"/>
          <w:szCs w:val="26"/>
        </w:rPr>
        <w:t>操作次数，优化</w:t>
      </w:r>
      <w:r>
        <w:rPr>
          <w:rFonts w:ascii="PingFang SC" w:eastAsia="PingFang SC" w:hAnsi="Verdana" w:cs="PingFang SC"/>
          <w:kern w:val="0"/>
          <w:sz w:val="26"/>
          <w:szCs w:val="26"/>
        </w:rPr>
        <w:t>javascript</w:t>
      </w:r>
      <w:r>
        <w:rPr>
          <w:rFonts w:ascii="Verdana" w:eastAsia="PingFang SC" w:hAnsi="Verdana" w:cs="Verdana"/>
          <w:kern w:val="0"/>
          <w:sz w:val="26"/>
          <w:szCs w:val="26"/>
        </w:rPr>
        <w:t>性能</w:t>
      </w:r>
    </w:p>
    <w:p w14:paraId="3A1BF439"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用</w:t>
      </w:r>
      <w:r>
        <w:rPr>
          <w:rFonts w:ascii="PingFang SC" w:eastAsia="PingFang SC" w:hAnsi="Verdana" w:cs="PingFang SC"/>
          <w:kern w:val="0"/>
          <w:sz w:val="26"/>
          <w:szCs w:val="26"/>
        </w:rPr>
        <w:t>setTimeout</w:t>
      </w:r>
      <w:r>
        <w:rPr>
          <w:rFonts w:ascii="Verdana" w:eastAsia="PingFang SC" w:hAnsi="Verdana" w:cs="Verdana"/>
          <w:kern w:val="0"/>
          <w:sz w:val="26"/>
          <w:szCs w:val="26"/>
        </w:rPr>
        <w:t>来避免页面失去响应</w:t>
      </w:r>
    </w:p>
    <w:p w14:paraId="5D74FF8E"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缓存</w:t>
      </w:r>
      <w:r>
        <w:rPr>
          <w:rFonts w:ascii="Verdana" w:eastAsia="PingFang SC" w:hAnsi="Verdana" w:cs="Verdana"/>
          <w:kern w:val="0"/>
          <w:sz w:val="26"/>
          <w:szCs w:val="26"/>
        </w:rPr>
        <w:t>DOM</w:t>
      </w:r>
      <w:r>
        <w:rPr>
          <w:rFonts w:ascii="Verdana" w:eastAsia="PingFang SC" w:hAnsi="Verdana" w:cs="Verdana"/>
          <w:kern w:val="0"/>
          <w:sz w:val="26"/>
          <w:szCs w:val="26"/>
        </w:rPr>
        <w:t>节点查找的结果</w:t>
      </w:r>
    </w:p>
    <w:p w14:paraId="6C7CC40C"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避免使用</w:t>
      </w:r>
      <w:r>
        <w:rPr>
          <w:rFonts w:ascii="Verdana" w:eastAsia="PingFang SC" w:hAnsi="Verdana" w:cs="Verdana"/>
          <w:kern w:val="0"/>
          <w:sz w:val="26"/>
          <w:szCs w:val="26"/>
        </w:rPr>
        <w:t>CSS Expression</w:t>
      </w:r>
    </w:p>
    <w:p w14:paraId="0979FBEB"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避免全局查询</w:t>
      </w:r>
    </w:p>
    <w:p w14:paraId="27C22E14"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避免使用</w:t>
      </w:r>
      <w:r>
        <w:rPr>
          <w:rFonts w:ascii="Verdana" w:eastAsia="PingFang SC" w:hAnsi="Verdana" w:cs="Verdana"/>
          <w:kern w:val="0"/>
          <w:sz w:val="26"/>
          <w:szCs w:val="26"/>
        </w:rPr>
        <w:t>width(width</w:t>
      </w:r>
      <w:r>
        <w:rPr>
          <w:rFonts w:ascii="Verdana" w:eastAsia="PingFang SC" w:hAnsi="Verdana" w:cs="Verdana"/>
          <w:kern w:val="0"/>
          <w:sz w:val="26"/>
          <w:szCs w:val="26"/>
        </w:rPr>
        <w:t>会创建自己的作用域，会增加作用域链长度</w:t>
      </w:r>
      <w:r>
        <w:rPr>
          <w:rFonts w:ascii="Verdana" w:eastAsia="PingFang SC" w:hAnsi="Verdana" w:cs="Verdana"/>
          <w:kern w:val="0"/>
          <w:sz w:val="26"/>
          <w:szCs w:val="26"/>
        </w:rPr>
        <w:t>)</w:t>
      </w:r>
    </w:p>
    <w:p w14:paraId="5F6E8896" w14:textId="77777777" w:rsidR="005E3779" w:rsidRDefault="005E3779" w:rsidP="005E3779">
      <w:pPr>
        <w:widowControl/>
        <w:numPr>
          <w:ilvl w:val="0"/>
          <w:numId w:val="5"/>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多个变量声明合并</w:t>
      </w:r>
    </w:p>
    <w:p w14:paraId="2E7ABBBC"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移动端性能优化</w:t>
      </w:r>
    </w:p>
    <w:p w14:paraId="3580DB9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1.</w:t>
      </w:r>
      <w:r>
        <w:rPr>
          <w:rFonts w:ascii="Verdana" w:eastAsia="PingFang SC" w:hAnsi="Verdana" w:cs="Verdana"/>
          <w:kern w:val="0"/>
          <w:sz w:val="26"/>
          <w:szCs w:val="26"/>
        </w:rPr>
        <w:t>尽量使用</w:t>
      </w:r>
      <w:r>
        <w:rPr>
          <w:rFonts w:ascii="Verdana" w:eastAsia="PingFang SC" w:hAnsi="Verdana" w:cs="Verdana"/>
          <w:kern w:val="0"/>
          <w:sz w:val="26"/>
          <w:szCs w:val="26"/>
        </w:rPr>
        <w:t>css3</w:t>
      </w:r>
      <w:r>
        <w:rPr>
          <w:rFonts w:ascii="Verdana" w:eastAsia="PingFang SC" w:hAnsi="Verdana" w:cs="Verdana"/>
          <w:kern w:val="0"/>
          <w:sz w:val="26"/>
          <w:szCs w:val="26"/>
        </w:rPr>
        <w:t>动画，开启硬件加速。适当使用</w:t>
      </w:r>
      <w:r>
        <w:rPr>
          <w:rFonts w:ascii="PingFang SC" w:eastAsia="PingFang SC" w:hAnsi="Verdana" w:cs="PingFang SC"/>
          <w:kern w:val="0"/>
          <w:sz w:val="26"/>
          <w:szCs w:val="26"/>
        </w:rPr>
        <w:t>touch</w:t>
      </w:r>
      <w:r>
        <w:rPr>
          <w:rFonts w:ascii="Verdana" w:eastAsia="PingFang SC" w:hAnsi="Verdana" w:cs="Verdana"/>
          <w:kern w:val="0"/>
          <w:sz w:val="26"/>
          <w:szCs w:val="26"/>
        </w:rPr>
        <w:t>事件代替</w:t>
      </w:r>
      <w:r>
        <w:rPr>
          <w:rFonts w:ascii="PingFang SC" w:eastAsia="PingFang SC" w:hAnsi="Verdana" w:cs="PingFang SC"/>
          <w:kern w:val="0"/>
          <w:sz w:val="26"/>
          <w:szCs w:val="26"/>
        </w:rPr>
        <w:t>click</w:t>
      </w:r>
      <w:r>
        <w:rPr>
          <w:rFonts w:ascii="Verdana" w:eastAsia="PingFang SC" w:hAnsi="Verdana" w:cs="Verdana"/>
          <w:kern w:val="0"/>
          <w:sz w:val="26"/>
          <w:szCs w:val="26"/>
        </w:rPr>
        <w:t>事件。避免使用</w:t>
      </w:r>
      <w:r>
        <w:rPr>
          <w:rFonts w:ascii="PingFang SC" w:eastAsia="PingFang SC" w:hAnsi="Verdana" w:cs="PingFang SC"/>
          <w:kern w:val="0"/>
          <w:sz w:val="26"/>
          <w:szCs w:val="26"/>
        </w:rPr>
        <w:t>css3</w:t>
      </w:r>
      <w:r>
        <w:rPr>
          <w:rFonts w:ascii="Verdana" w:eastAsia="PingFang SC" w:hAnsi="Verdana" w:cs="Verdana"/>
          <w:kern w:val="0"/>
          <w:sz w:val="26"/>
          <w:szCs w:val="26"/>
        </w:rPr>
        <w:t>渐变阴影效果。</w:t>
      </w:r>
    </w:p>
    <w:p w14:paraId="2B74DD7D"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什么是</w:t>
      </w:r>
      <w:r>
        <w:rPr>
          <w:rFonts w:ascii="Verdana" w:eastAsia="PingFang SC" w:hAnsi="Verdana" w:cs="Verdana"/>
          <w:b/>
          <w:bCs/>
          <w:kern w:val="0"/>
          <w:sz w:val="32"/>
          <w:szCs w:val="32"/>
        </w:rPr>
        <w:t>Etag</w:t>
      </w:r>
      <w:r>
        <w:rPr>
          <w:rFonts w:ascii="Verdana" w:eastAsia="PingFang SC" w:hAnsi="Verdana" w:cs="Verdana"/>
          <w:b/>
          <w:bCs/>
          <w:kern w:val="0"/>
          <w:sz w:val="32"/>
          <w:szCs w:val="32"/>
        </w:rPr>
        <w:t>？</w:t>
      </w:r>
    </w:p>
    <w:p w14:paraId="3D61CFA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当发送一个服务器请求时，浏览器首先会进行缓存过期判断。浏览器根据缓存过期时间判断缓存文件是否过期。</w:t>
      </w:r>
    </w:p>
    <w:p w14:paraId="6C67882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情景一：若没有过期，则不向服务器发送请求，直接使用缓存中的结果，此时我们在浏览器控制台中可以看到</w:t>
      </w:r>
      <w:r>
        <w:rPr>
          <w:rFonts w:ascii="Verdana" w:eastAsia="PingFang SC" w:hAnsi="Verdana" w:cs="Verdana"/>
          <w:kern w:val="0"/>
          <w:sz w:val="26"/>
          <w:szCs w:val="26"/>
        </w:rPr>
        <w:t> </w:t>
      </w:r>
      <w:r>
        <w:rPr>
          <w:rFonts w:ascii="PingFang SC" w:eastAsia="PingFang SC" w:hAnsi="Verdana" w:cs="PingFang SC"/>
          <w:kern w:val="0"/>
          <w:sz w:val="26"/>
          <w:szCs w:val="26"/>
        </w:rPr>
        <w:t>200 OK</w:t>
      </w:r>
      <w:r>
        <w:rPr>
          <w:rFonts w:ascii="Verdana" w:eastAsia="PingFang SC" w:hAnsi="Verdana" w:cs="Verdana"/>
          <w:kern w:val="0"/>
          <w:sz w:val="26"/>
          <w:szCs w:val="26"/>
        </w:rPr>
        <w:t xml:space="preserve">(from cache) </w:t>
      </w:r>
      <w:r>
        <w:rPr>
          <w:rFonts w:ascii="Verdana" w:eastAsia="PingFang SC" w:hAnsi="Verdana" w:cs="Verdana"/>
          <w:kern w:val="0"/>
          <w:sz w:val="26"/>
          <w:szCs w:val="26"/>
        </w:rPr>
        <w:t>，此时的情况就是完全使用缓存，浏览器和服务器没有任何交互的。</w:t>
      </w:r>
    </w:p>
    <w:p w14:paraId="5ADEA47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情景二：若已过期，则向服务器发送请求，此时请求中会带上</w:t>
      </w:r>
      <w:r>
        <w:rPr>
          <w:rFonts w:ascii="Calibri" w:eastAsia="Calibri" w:hAnsi="Calibri" w:cs="Calibri"/>
          <w:kern w:val="0"/>
          <w:sz w:val="26"/>
          <w:szCs w:val="26"/>
        </w:rPr>
        <w:t>①</w:t>
      </w:r>
      <w:r>
        <w:rPr>
          <w:rFonts w:ascii="Verdana" w:eastAsia="PingFang SC" w:hAnsi="Verdana" w:cs="Verdana"/>
          <w:kern w:val="0"/>
          <w:sz w:val="26"/>
          <w:szCs w:val="26"/>
        </w:rPr>
        <w:t>中设置的文件修改时间，和</w:t>
      </w:r>
      <w:r>
        <w:rPr>
          <w:rFonts w:ascii="PingFang SC" w:eastAsia="PingFang SC" w:hAnsi="Verdana" w:cs="PingFang SC"/>
          <w:kern w:val="0"/>
          <w:sz w:val="26"/>
          <w:szCs w:val="26"/>
        </w:rPr>
        <w:t>Etag</w:t>
      </w:r>
    </w:p>
    <w:p w14:paraId="2A577B7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然后，进行资源更新判断。服务器根据浏览器传过来的文件修改时间，判断自浏览器上一次请求之后，文件是不是没有被修改过；根据</w:t>
      </w:r>
      <w:r>
        <w:rPr>
          <w:rFonts w:ascii="PingFang SC" w:eastAsia="PingFang SC" w:hAnsi="Verdana" w:cs="PingFang SC"/>
          <w:kern w:val="0"/>
          <w:sz w:val="26"/>
          <w:szCs w:val="26"/>
        </w:rPr>
        <w:t>Etag</w:t>
      </w:r>
      <w:r>
        <w:rPr>
          <w:rFonts w:ascii="Verdana" w:eastAsia="PingFang SC" w:hAnsi="Verdana" w:cs="Verdana"/>
          <w:kern w:val="0"/>
          <w:sz w:val="26"/>
          <w:szCs w:val="26"/>
        </w:rPr>
        <w:t>，判断文件内容自上一次请求之后，有没有发生变化</w:t>
      </w:r>
    </w:p>
    <w:p w14:paraId="792833B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情形一：若两种判断的结论都是文件没有被修改过，则服务器就不给浏览器发</w:t>
      </w:r>
      <w:r>
        <w:rPr>
          <w:rFonts w:ascii="PingFang SC" w:eastAsia="PingFang SC" w:hAnsi="Verdana" w:cs="PingFang SC"/>
          <w:kern w:val="0"/>
          <w:sz w:val="26"/>
          <w:szCs w:val="26"/>
        </w:rPr>
        <w:t>index.html</w:t>
      </w:r>
      <w:r>
        <w:rPr>
          <w:rFonts w:ascii="Verdana" w:eastAsia="PingFang SC" w:hAnsi="Verdana" w:cs="Verdana"/>
          <w:kern w:val="0"/>
          <w:sz w:val="26"/>
          <w:szCs w:val="26"/>
        </w:rPr>
        <w:t>的内容了，直接告诉它，文件没有被修改过，你用你那边的缓存吧</w:t>
      </w:r>
      <w:r>
        <w:rPr>
          <w:rFonts w:ascii="Verdana" w:eastAsia="PingFang SC" w:hAnsi="Verdana" w:cs="Verdana"/>
          <w:kern w:val="0"/>
          <w:sz w:val="26"/>
          <w:szCs w:val="26"/>
        </w:rPr>
        <w:t>—— </w:t>
      </w:r>
      <w:r>
        <w:rPr>
          <w:rFonts w:ascii="PingFang SC" w:eastAsia="PingFang SC" w:hAnsi="Verdana" w:cs="PingFang SC"/>
          <w:kern w:val="0"/>
          <w:sz w:val="26"/>
          <w:szCs w:val="26"/>
        </w:rPr>
        <w:t>304 Not Modified</w:t>
      </w:r>
      <w:r>
        <w:rPr>
          <w:rFonts w:ascii="Verdana" w:eastAsia="PingFang SC" w:hAnsi="Verdana" w:cs="Verdana"/>
          <w:kern w:val="0"/>
          <w:sz w:val="26"/>
          <w:szCs w:val="26"/>
        </w:rPr>
        <w:t>，此时浏览器就会从本地缓存中获取</w:t>
      </w:r>
      <w:r>
        <w:rPr>
          <w:rFonts w:ascii="PingFang SC" w:eastAsia="PingFang SC" w:hAnsi="Verdana" w:cs="PingFang SC"/>
          <w:kern w:val="0"/>
          <w:sz w:val="26"/>
          <w:szCs w:val="26"/>
        </w:rPr>
        <w:t>index.html</w:t>
      </w:r>
      <w:r>
        <w:rPr>
          <w:rFonts w:ascii="Verdana" w:eastAsia="PingFang SC" w:hAnsi="Verdana" w:cs="Verdana"/>
          <w:kern w:val="0"/>
          <w:sz w:val="26"/>
          <w:szCs w:val="26"/>
        </w:rPr>
        <w:t>的内容。此时的情况叫协议缓存，浏览器和服务器之间有一次请求交互。</w:t>
      </w:r>
    </w:p>
    <w:p w14:paraId="1655934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情形二：若修改时间和文件内容判断有任意一个没有通过，则服务器会受理此次请求，之后的操作同</w:t>
      </w:r>
      <w:r>
        <w:rPr>
          <w:rFonts w:ascii="Calibri" w:eastAsia="Calibri" w:hAnsi="Calibri" w:cs="Calibri"/>
          <w:kern w:val="0"/>
          <w:sz w:val="26"/>
          <w:szCs w:val="26"/>
        </w:rPr>
        <w:t>①</w:t>
      </w:r>
    </w:p>
    <w:p w14:paraId="6BFFFED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56E0FF4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Calibri" w:eastAsia="Calibri" w:hAnsi="Calibri" w:cs="Calibri"/>
          <w:kern w:val="0"/>
          <w:sz w:val="26"/>
          <w:szCs w:val="26"/>
        </w:rPr>
        <w:t>①</w:t>
      </w:r>
      <w:r>
        <w:rPr>
          <w:rFonts w:ascii="Verdana" w:eastAsia="PingFang SC" w:hAnsi="Verdana" w:cs="Verdana"/>
          <w:kern w:val="0"/>
          <w:sz w:val="26"/>
          <w:szCs w:val="26"/>
        </w:rPr>
        <w:t xml:space="preserve"> </w:t>
      </w:r>
      <w:r>
        <w:rPr>
          <w:rFonts w:ascii="Verdana" w:eastAsia="PingFang SC" w:hAnsi="Verdana" w:cs="Verdana"/>
          <w:kern w:val="0"/>
          <w:sz w:val="26"/>
          <w:szCs w:val="26"/>
        </w:rPr>
        <w:t>只有</w:t>
      </w:r>
      <w:r>
        <w:rPr>
          <w:rFonts w:ascii="Verdana" w:eastAsia="PingFang SC" w:hAnsi="Verdana" w:cs="Verdana"/>
          <w:kern w:val="0"/>
          <w:sz w:val="26"/>
          <w:szCs w:val="26"/>
        </w:rPr>
        <w:t>get</w:t>
      </w:r>
      <w:r>
        <w:rPr>
          <w:rFonts w:ascii="Verdana" w:eastAsia="PingFang SC" w:hAnsi="Verdana" w:cs="Verdana"/>
          <w:kern w:val="0"/>
          <w:sz w:val="26"/>
          <w:szCs w:val="26"/>
        </w:rPr>
        <w:t>请求会被缓存，</w:t>
      </w:r>
      <w:r>
        <w:rPr>
          <w:rFonts w:ascii="Verdana" w:eastAsia="PingFang SC" w:hAnsi="Verdana" w:cs="Verdana"/>
          <w:kern w:val="0"/>
          <w:sz w:val="26"/>
          <w:szCs w:val="26"/>
        </w:rPr>
        <w:t>post</w:t>
      </w:r>
      <w:r>
        <w:rPr>
          <w:rFonts w:ascii="Verdana" w:eastAsia="PingFang SC" w:hAnsi="Verdana" w:cs="Verdana"/>
          <w:kern w:val="0"/>
          <w:sz w:val="26"/>
          <w:szCs w:val="26"/>
        </w:rPr>
        <w:t>请求不会</w:t>
      </w:r>
    </w:p>
    <w:p w14:paraId="10AD6FCE"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Expires</w:t>
      </w:r>
      <w:r>
        <w:rPr>
          <w:rFonts w:ascii="Verdana" w:eastAsia="PingFang SC" w:hAnsi="Verdana" w:cs="Verdana"/>
          <w:b/>
          <w:bCs/>
          <w:kern w:val="0"/>
          <w:sz w:val="32"/>
          <w:szCs w:val="32"/>
        </w:rPr>
        <w:t>和</w:t>
      </w:r>
      <w:r>
        <w:rPr>
          <w:rFonts w:ascii="Verdana" w:eastAsia="PingFang SC" w:hAnsi="Verdana" w:cs="Verdana"/>
          <w:b/>
          <w:bCs/>
          <w:kern w:val="0"/>
          <w:sz w:val="32"/>
          <w:szCs w:val="32"/>
        </w:rPr>
        <w:t>Cache-Control</w:t>
      </w:r>
    </w:p>
    <w:p w14:paraId="68A6E9B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Expires</w:t>
      </w:r>
      <w:r>
        <w:rPr>
          <w:rFonts w:ascii="Verdana" w:eastAsia="PingFang SC" w:hAnsi="Verdana" w:cs="Verdana"/>
          <w:kern w:val="0"/>
          <w:sz w:val="26"/>
          <w:szCs w:val="26"/>
        </w:rPr>
        <w:t>要求客户端和服务端的时钟严格同步。</w:t>
      </w:r>
      <w:r>
        <w:rPr>
          <w:rFonts w:ascii="PingFang SC" w:eastAsia="PingFang SC" w:hAnsi="Verdana" w:cs="PingFang SC"/>
          <w:kern w:val="0"/>
          <w:sz w:val="26"/>
          <w:szCs w:val="26"/>
        </w:rPr>
        <w:t>HTTP1.1</w:t>
      </w:r>
      <w:r>
        <w:rPr>
          <w:rFonts w:ascii="Verdana" w:eastAsia="PingFang SC" w:hAnsi="Verdana" w:cs="Verdana"/>
          <w:kern w:val="0"/>
          <w:sz w:val="26"/>
          <w:szCs w:val="26"/>
        </w:rPr>
        <w:t>引入</w:t>
      </w:r>
      <w:r>
        <w:rPr>
          <w:rFonts w:ascii="PingFang SC" w:eastAsia="PingFang SC" w:hAnsi="Verdana" w:cs="PingFang SC"/>
          <w:kern w:val="0"/>
          <w:sz w:val="26"/>
          <w:szCs w:val="26"/>
        </w:rPr>
        <w:t>Cache-Control</w:t>
      </w:r>
      <w:r>
        <w:rPr>
          <w:rFonts w:ascii="Verdana" w:eastAsia="PingFang SC" w:hAnsi="Verdana" w:cs="Verdana"/>
          <w:kern w:val="0"/>
          <w:sz w:val="26"/>
          <w:szCs w:val="26"/>
        </w:rPr>
        <w:t>来克服</w:t>
      </w:r>
      <w:r>
        <w:rPr>
          <w:rFonts w:ascii="Verdana" w:eastAsia="PingFang SC" w:hAnsi="Verdana" w:cs="Verdana"/>
          <w:kern w:val="0"/>
          <w:sz w:val="26"/>
          <w:szCs w:val="26"/>
        </w:rPr>
        <w:t>Expires</w:t>
      </w:r>
      <w:r>
        <w:rPr>
          <w:rFonts w:ascii="Verdana" w:eastAsia="PingFang SC" w:hAnsi="Verdana" w:cs="Verdana"/>
          <w:kern w:val="0"/>
          <w:sz w:val="26"/>
          <w:szCs w:val="26"/>
        </w:rPr>
        <w:t>头的限制。如果</w:t>
      </w:r>
      <w:r>
        <w:rPr>
          <w:rFonts w:ascii="Verdana" w:eastAsia="PingFang SC" w:hAnsi="Verdana" w:cs="Verdana"/>
          <w:kern w:val="0"/>
          <w:sz w:val="26"/>
          <w:szCs w:val="26"/>
        </w:rPr>
        <w:t>max-age</w:t>
      </w:r>
      <w:r>
        <w:rPr>
          <w:rFonts w:ascii="Verdana" w:eastAsia="PingFang SC" w:hAnsi="Verdana" w:cs="Verdana"/>
          <w:kern w:val="0"/>
          <w:sz w:val="26"/>
          <w:szCs w:val="26"/>
        </w:rPr>
        <w:t>和</w:t>
      </w:r>
      <w:r>
        <w:rPr>
          <w:rFonts w:ascii="Verdana" w:eastAsia="PingFang SC" w:hAnsi="Verdana" w:cs="Verdana"/>
          <w:kern w:val="0"/>
          <w:sz w:val="26"/>
          <w:szCs w:val="26"/>
        </w:rPr>
        <w:t>Expires</w:t>
      </w:r>
      <w:r>
        <w:rPr>
          <w:rFonts w:ascii="Verdana" w:eastAsia="PingFang SC" w:hAnsi="Verdana" w:cs="Verdana"/>
          <w:kern w:val="0"/>
          <w:sz w:val="26"/>
          <w:szCs w:val="26"/>
        </w:rPr>
        <w:t>同时出现，则</w:t>
      </w:r>
      <w:r>
        <w:rPr>
          <w:rFonts w:ascii="Verdana" w:eastAsia="PingFang SC" w:hAnsi="Verdana" w:cs="Verdana"/>
          <w:kern w:val="0"/>
          <w:sz w:val="26"/>
          <w:szCs w:val="26"/>
        </w:rPr>
        <w:t>max-age</w:t>
      </w:r>
      <w:r>
        <w:rPr>
          <w:rFonts w:ascii="Verdana" w:eastAsia="PingFang SC" w:hAnsi="Verdana" w:cs="Verdana"/>
          <w:kern w:val="0"/>
          <w:sz w:val="26"/>
          <w:szCs w:val="26"/>
        </w:rPr>
        <w:t>有更高的优先级。</w:t>
      </w:r>
    </w:p>
    <w:p w14:paraId="666198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Cache-Control: no-cache, private, max-age=0</w:t>
      </w:r>
    </w:p>
    <w:p w14:paraId="491510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81CB2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ETag: abcde</w:t>
      </w:r>
    </w:p>
    <w:p w14:paraId="0FEA57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366B8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Expires: Thu, 15 Apr 201420:00:00GMT</w:t>
      </w:r>
    </w:p>
    <w:p w14:paraId="3EC8B62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01876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Pragma:private</w:t>
      </w:r>
    </w:p>
    <w:p w14:paraId="16B571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9DBECC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Last-Modified: $now // RFC1123 format</w:t>
      </w:r>
    </w:p>
    <w:p w14:paraId="1517CC0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ETag</w:t>
      </w:r>
      <w:r>
        <w:rPr>
          <w:rFonts w:ascii="Verdana" w:eastAsia="PingFang SC" w:hAnsi="Verdana" w:cs="Verdana"/>
          <w:b/>
          <w:bCs/>
          <w:kern w:val="0"/>
          <w:sz w:val="32"/>
          <w:szCs w:val="32"/>
        </w:rPr>
        <w:t>应用</w:t>
      </w:r>
      <w:r>
        <w:rPr>
          <w:rFonts w:ascii="Verdana" w:eastAsia="PingFang SC" w:hAnsi="Verdana" w:cs="Verdana"/>
          <w:b/>
          <w:bCs/>
          <w:kern w:val="0"/>
          <w:sz w:val="32"/>
          <w:szCs w:val="32"/>
        </w:rPr>
        <w:t>:</w:t>
      </w:r>
    </w:p>
    <w:p w14:paraId="4CFA65A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Etag</w:t>
      </w:r>
      <w:r>
        <w:rPr>
          <w:rFonts w:ascii="Verdana" w:eastAsia="PingFang SC" w:hAnsi="Verdana" w:cs="Verdana"/>
          <w:kern w:val="0"/>
          <w:sz w:val="26"/>
          <w:szCs w:val="26"/>
        </w:rPr>
        <w:t>由服务器端生成，客户端通过</w:t>
      </w:r>
      <w:r>
        <w:rPr>
          <w:rFonts w:ascii="PingFang SC" w:eastAsia="PingFang SC" w:hAnsi="Verdana" w:cs="PingFang SC"/>
          <w:kern w:val="0"/>
          <w:sz w:val="26"/>
          <w:szCs w:val="26"/>
        </w:rPr>
        <w:t>If-Match</w:t>
      </w:r>
      <w:r>
        <w:rPr>
          <w:rFonts w:ascii="Verdana" w:eastAsia="PingFang SC" w:hAnsi="Verdana" w:cs="Verdana"/>
          <w:kern w:val="0"/>
          <w:sz w:val="26"/>
          <w:szCs w:val="26"/>
        </w:rPr>
        <w:t>或者说</w:t>
      </w:r>
      <w:r>
        <w:rPr>
          <w:rFonts w:ascii="PingFang SC" w:eastAsia="PingFang SC" w:hAnsi="Verdana" w:cs="PingFang SC"/>
          <w:kern w:val="0"/>
          <w:sz w:val="26"/>
          <w:szCs w:val="26"/>
        </w:rPr>
        <w:t>If-None-Match</w:t>
      </w:r>
      <w:r>
        <w:rPr>
          <w:rFonts w:ascii="Verdana" w:eastAsia="PingFang SC" w:hAnsi="Verdana" w:cs="Verdana"/>
          <w:kern w:val="0"/>
          <w:sz w:val="26"/>
          <w:szCs w:val="26"/>
        </w:rPr>
        <w:t>这个条件判断请求来验证资源是否修改。常见的是使用</w:t>
      </w:r>
      <w:r>
        <w:rPr>
          <w:rFonts w:ascii="PingFang SC" w:eastAsia="PingFang SC" w:hAnsi="Verdana" w:cs="PingFang SC"/>
          <w:kern w:val="0"/>
          <w:sz w:val="26"/>
          <w:szCs w:val="26"/>
        </w:rPr>
        <w:t>If-None-Match</w:t>
      </w:r>
      <w:r>
        <w:rPr>
          <w:rFonts w:ascii="Verdana" w:eastAsia="PingFang SC" w:hAnsi="Verdana" w:cs="Verdana"/>
          <w:kern w:val="0"/>
          <w:sz w:val="26"/>
          <w:szCs w:val="26"/>
        </w:rPr>
        <w:t>。请求一个文件的流程可能如下：</w:t>
      </w:r>
    </w:p>
    <w:p w14:paraId="3D19C9D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w:t>
      </w:r>
      <w:r>
        <w:rPr>
          <w:rFonts w:ascii="Verdana" w:eastAsia="PingFang SC" w:hAnsi="Verdana" w:cs="Verdana"/>
          <w:kern w:val="0"/>
          <w:sz w:val="26"/>
          <w:szCs w:val="26"/>
        </w:rPr>
        <w:t>第一次请求</w:t>
      </w:r>
      <w:r>
        <w:rPr>
          <w:rFonts w:ascii="Verdana" w:eastAsia="PingFang SC" w:hAnsi="Verdana" w:cs="Verdana"/>
          <w:kern w:val="0"/>
          <w:sz w:val="26"/>
          <w:szCs w:val="26"/>
        </w:rPr>
        <w:t>===</w:t>
      </w:r>
    </w:p>
    <w:p w14:paraId="216072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客户端发起</w:t>
      </w:r>
      <w:r>
        <w:rPr>
          <w:rFonts w:ascii="PingFang SC" w:eastAsia="PingFang SC" w:hAnsi="Verdana" w:cs="PingFang SC"/>
          <w:kern w:val="0"/>
          <w:sz w:val="26"/>
          <w:szCs w:val="26"/>
        </w:rPr>
        <w:t xml:space="preserve"> HTTP GET </w:t>
      </w:r>
      <w:r>
        <w:rPr>
          <w:rFonts w:ascii="PingFang SC" w:eastAsia="PingFang SC" w:hAnsi="Verdana" w:cs="PingFang SC" w:hint="eastAsia"/>
          <w:kern w:val="0"/>
          <w:sz w:val="26"/>
          <w:szCs w:val="26"/>
        </w:rPr>
        <w:t>请求一个文件；</w:t>
      </w:r>
    </w:p>
    <w:p w14:paraId="0C176F5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A16B6C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服务器处理请求，返回文件内容和一堆</w:t>
      </w:r>
      <w:r>
        <w:rPr>
          <w:rFonts w:ascii="PingFang SC" w:eastAsia="PingFang SC" w:hAnsi="Verdana" w:cs="PingFang SC"/>
          <w:kern w:val="0"/>
          <w:sz w:val="26"/>
          <w:szCs w:val="26"/>
        </w:rPr>
        <w:t>Header</w:t>
      </w:r>
      <w:r>
        <w:rPr>
          <w:rFonts w:ascii="PingFang SC" w:eastAsia="PingFang SC" w:hAnsi="Verdana" w:cs="PingFang SC" w:hint="eastAsia"/>
          <w:kern w:val="0"/>
          <w:sz w:val="26"/>
          <w:szCs w:val="26"/>
        </w:rPr>
        <w:t>，当然包括</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例如</w:t>
      </w:r>
      <w:r>
        <w:rPr>
          <w:rFonts w:ascii="PingFang SC" w:eastAsia="PingFang SC" w:hAnsi="Verdana" w:cs="PingFang SC"/>
          <w:kern w:val="0"/>
          <w:sz w:val="26"/>
          <w:szCs w:val="26"/>
        </w:rPr>
        <w:t>"2e681a-6-5d044840")(</w:t>
      </w:r>
      <w:r>
        <w:rPr>
          <w:rFonts w:ascii="PingFang SC" w:eastAsia="PingFang SC" w:hAnsi="Verdana" w:cs="PingFang SC" w:hint="eastAsia"/>
          <w:kern w:val="0"/>
          <w:sz w:val="26"/>
          <w:szCs w:val="26"/>
        </w:rPr>
        <w:t>假设服务器支持</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生成和已经开启了</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状态码</w:t>
      </w:r>
      <w:r>
        <w:rPr>
          <w:rFonts w:ascii="PingFang SC" w:eastAsia="PingFang SC" w:hAnsi="Verdana" w:cs="PingFang SC"/>
          <w:kern w:val="0"/>
          <w:sz w:val="26"/>
          <w:szCs w:val="26"/>
        </w:rPr>
        <w:t>200</w:t>
      </w:r>
    </w:p>
    <w:p w14:paraId="546E617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w:t>
      </w:r>
      <w:r>
        <w:rPr>
          <w:rFonts w:ascii="Verdana" w:eastAsia="PingFang SC" w:hAnsi="Verdana" w:cs="Verdana"/>
          <w:kern w:val="0"/>
          <w:sz w:val="26"/>
          <w:szCs w:val="26"/>
        </w:rPr>
        <w:t>第二次请求</w:t>
      </w:r>
      <w:r>
        <w:rPr>
          <w:rFonts w:ascii="Verdana" w:eastAsia="PingFang SC" w:hAnsi="Verdana" w:cs="Verdana"/>
          <w:kern w:val="0"/>
          <w:sz w:val="26"/>
          <w:szCs w:val="26"/>
        </w:rPr>
        <w:t>===</w:t>
      </w:r>
    </w:p>
    <w:p w14:paraId="299DA0D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客户端发起</w:t>
      </w:r>
      <w:r>
        <w:rPr>
          <w:rFonts w:ascii="PingFang SC" w:eastAsia="PingFang SC" w:hAnsi="Verdana" w:cs="PingFang SC"/>
          <w:kern w:val="0"/>
          <w:sz w:val="26"/>
          <w:szCs w:val="26"/>
        </w:rPr>
        <w:t xml:space="preserve"> HTTP GET </w:t>
      </w:r>
      <w:r>
        <w:rPr>
          <w:rFonts w:ascii="PingFang SC" w:eastAsia="PingFang SC" w:hAnsi="Verdana" w:cs="PingFang SC" w:hint="eastAsia"/>
          <w:kern w:val="0"/>
          <w:sz w:val="26"/>
          <w:szCs w:val="26"/>
        </w:rPr>
        <w:t>请求一个文件，注意这个时候客户端同时发送一个</w:t>
      </w:r>
      <w:r>
        <w:rPr>
          <w:rFonts w:ascii="PingFang SC" w:eastAsia="PingFang SC" w:hAnsi="Verdana" w:cs="PingFang SC"/>
          <w:kern w:val="0"/>
          <w:sz w:val="26"/>
          <w:szCs w:val="26"/>
        </w:rPr>
        <w:t>If-None-Match</w:t>
      </w:r>
      <w:r>
        <w:rPr>
          <w:rFonts w:ascii="PingFang SC" w:eastAsia="PingFang SC" w:hAnsi="Verdana" w:cs="PingFang SC" w:hint="eastAsia"/>
          <w:kern w:val="0"/>
          <w:sz w:val="26"/>
          <w:szCs w:val="26"/>
        </w:rPr>
        <w:t>头，这个头的内容就是第一次请求时服务器返回的</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2e681a-6-5d0448402.</w:t>
      </w:r>
      <w:r>
        <w:rPr>
          <w:rFonts w:ascii="PingFang SC" w:eastAsia="PingFang SC" w:hAnsi="Verdana" w:cs="PingFang SC" w:hint="eastAsia"/>
          <w:kern w:val="0"/>
          <w:sz w:val="26"/>
          <w:szCs w:val="26"/>
        </w:rPr>
        <w:t>服务器判断发送过来的</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和计算出来的</w:t>
      </w:r>
      <w:r>
        <w:rPr>
          <w:rFonts w:ascii="PingFang SC" w:eastAsia="PingFang SC" w:hAnsi="Verdana" w:cs="PingFang SC"/>
          <w:kern w:val="0"/>
          <w:sz w:val="26"/>
          <w:szCs w:val="26"/>
        </w:rPr>
        <w:t>Etag</w:t>
      </w:r>
      <w:r>
        <w:rPr>
          <w:rFonts w:ascii="PingFang SC" w:eastAsia="PingFang SC" w:hAnsi="Verdana" w:cs="PingFang SC" w:hint="eastAsia"/>
          <w:kern w:val="0"/>
          <w:sz w:val="26"/>
          <w:szCs w:val="26"/>
        </w:rPr>
        <w:t>匹配，因此</w:t>
      </w:r>
      <w:r>
        <w:rPr>
          <w:rFonts w:ascii="PingFang SC" w:eastAsia="PingFang SC" w:hAnsi="Verdana" w:cs="PingFang SC"/>
          <w:kern w:val="0"/>
          <w:sz w:val="26"/>
          <w:szCs w:val="26"/>
        </w:rPr>
        <w:t>If-None-Match</w:t>
      </w:r>
      <w:r>
        <w:rPr>
          <w:rFonts w:ascii="PingFang SC" w:eastAsia="PingFang SC" w:hAnsi="Verdana" w:cs="PingFang SC" w:hint="eastAsia"/>
          <w:kern w:val="0"/>
          <w:sz w:val="26"/>
          <w:szCs w:val="26"/>
        </w:rPr>
        <w:t>为</w:t>
      </w:r>
      <w:r>
        <w:rPr>
          <w:rFonts w:ascii="PingFang SC" w:eastAsia="PingFang SC" w:hAnsi="Verdana" w:cs="PingFang SC"/>
          <w:kern w:val="0"/>
          <w:sz w:val="26"/>
          <w:szCs w:val="26"/>
        </w:rPr>
        <w:t>False</w:t>
      </w:r>
      <w:r>
        <w:rPr>
          <w:rFonts w:ascii="PingFang SC" w:eastAsia="PingFang SC" w:hAnsi="Verdana" w:cs="PingFang SC" w:hint="eastAsia"/>
          <w:kern w:val="0"/>
          <w:sz w:val="26"/>
          <w:szCs w:val="26"/>
        </w:rPr>
        <w:t>，不返回</w:t>
      </w:r>
      <w:r>
        <w:rPr>
          <w:rFonts w:ascii="PingFang SC" w:eastAsia="PingFang SC" w:hAnsi="Verdana" w:cs="PingFang SC"/>
          <w:kern w:val="0"/>
          <w:sz w:val="26"/>
          <w:szCs w:val="26"/>
        </w:rPr>
        <w:t>200</w:t>
      </w:r>
      <w:r>
        <w:rPr>
          <w:rFonts w:ascii="PingFang SC" w:eastAsia="PingFang SC" w:hAnsi="Verdana" w:cs="PingFang SC" w:hint="eastAsia"/>
          <w:kern w:val="0"/>
          <w:sz w:val="26"/>
          <w:szCs w:val="26"/>
        </w:rPr>
        <w:t>，返回</w:t>
      </w:r>
      <w:r>
        <w:rPr>
          <w:rFonts w:ascii="PingFang SC" w:eastAsia="PingFang SC" w:hAnsi="Verdana" w:cs="PingFang SC"/>
          <w:kern w:val="0"/>
          <w:sz w:val="26"/>
          <w:szCs w:val="26"/>
        </w:rPr>
        <w:t>304</w:t>
      </w:r>
      <w:r>
        <w:rPr>
          <w:rFonts w:ascii="PingFang SC" w:eastAsia="PingFang SC" w:hAnsi="Verdana" w:cs="PingFang SC" w:hint="eastAsia"/>
          <w:kern w:val="0"/>
          <w:sz w:val="26"/>
          <w:szCs w:val="26"/>
        </w:rPr>
        <w:t>，客户端继续使用本地缓存；流程很简单，问题是，如果服务器又设置了</w:t>
      </w:r>
      <w:r>
        <w:rPr>
          <w:rFonts w:ascii="PingFang SC" w:eastAsia="PingFang SC" w:hAnsi="Verdana" w:cs="PingFang SC"/>
          <w:kern w:val="0"/>
          <w:sz w:val="26"/>
          <w:szCs w:val="26"/>
        </w:rPr>
        <w:t>Cache-Control:max-age</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Expires</w:t>
      </w:r>
      <w:r>
        <w:rPr>
          <w:rFonts w:ascii="PingFang SC" w:eastAsia="PingFang SC" w:hAnsi="Verdana" w:cs="PingFang SC" w:hint="eastAsia"/>
          <w:kern w:val="0"/>
          <w:sz w:val="26"/>
          <w:szCs w:val="26"/>
        </w:rPr>
        <w:t>呢，怎么办</w:t>
      </w:r>
    </w:p>
    <w:p w14:paraId="1F30420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答案是同时使用，也就是说在完全匹配</w:t>
      </w:r>
      <w:r>
        <w:rPr>
          <w:rFonts w:ascii="PingFang SC" w:eastAsia="PingFang SC" w:hAnsi="Verdana" w:cs="PingFang SC"/>
          <w:kern w:val="0"/>
          <w:sz w:val="26"/>
          <w:szCs w:val="26"/>
        </w:rPr>
        <w:t>If-Modified-Since</w:t>
      </w:r>
      <w:r>
        <w:rPr>
          <w:rFonts w:ascii="Verdana" w:eastAsia="PingFang SC" w:hAnsi="Verdana" w:cs="Verdana"/>
          <w:kern w:val="0"/>
          <w:sz w:val="26"/>
          <w:szCs w:val="26"/>
        </w:rPr>
        <w:t>和</w:t>
      </w:r>
      <w:r>
        <w:rPr>
          <w:rFonts w:ascii="PingFang SC" w:eastAsia="PingFang SC" w:hAnsi="Verdana" w:cs="PingFang SC"/>
          <w:kern w:val="0"/>
          <w:sz w:val="26"/>
          <w:szCs w:val="26"/>
        </w:rPr>
        <w:t>If-None-Match</w:t>
      </w:r>
      <w:r>
        <w:rPr>
          <w:rFonts w:ascii="Verdana" w:eastAsia="PingFang SC" w:hAnsi="Verdana" w:cs="Verdana"/>
          <w:kern w:val="0"/>
          <w:sz w:val="26"/>
          <w:szCs w:val="26"/>
        </w:rPr>
        <w:t>即检查完修改时间和</w:t>
      </w:r>
      <w:r>
        <w:rPr>
          <w:rFonts w:ascii="PingFang SC" w:eastAsia="PingFang SC" w:hAnsi="Verdana" w:cs="PingFang SC"/>
          <w:kern w:val="0"/>
          <w:sz w:val="26"/>
          <w:szCs w:val="26"/>
        </w:rPr>
        <w:t>Etag</w:t>
      </w:r>
      <w:r>
        <w:rPr>
          <w:rFonts w:ascii="Verdana" w:eastAsia="PingFang SC" w:hAnsi="Verdana" w:cs="Verdana"/>
          <w:kern w:val="0"/>
          <w:sz w:val="26"/>
          <w:szCs w:val="26"/>
        </w:rPr>
        <w:t>之后，</w:t>
      </w:r>
    </w:p>
    <w:p w14:paraId="1962E6C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服务器才能返回</w:t>
      </w:r>
      <w:r>
        <w:rPr>
          <w:rFonts w:ascii="Verdana" w:eastAsia="PingFang SC" w:hAnsi="Verdana" w:cs="Verdana"/>
          <w:kern w:val="0"/>
          <w:sz w:val="26"/>
          <w:szCs w:val="26"/>
        </w:rPr>
        <w:t>304.(</w:t>
      </w:r>
      <w:r>
        <w:rPr>
          <w:rFonts w:ascii="Verdana" w:eastAsia="PingFang SC" w:hAnsi="Verdana" w:cs="Verdana"/>
          <w:kern w:val="0"/>
          <w:sz w:val="26"/>
          <w:szCs w:val="26"/>
        </w:rPr>
        <w:t>不要陷入到底使用谁的问题怪圈</w:t>
      </w:r>
      <w:r>
        <w:rPr>
          <w:rFonts w:ascii="Verdana" w:eastAsia="PingFang SC" w:hAnsi="Verdana" w:cs="Verdana"/>
          <w:kern w:val="0"/>
          <w:sz w:val="26"/>
          <w:szCs w:val="26"/>
        </w:rPr>
        <w:t>)</w:t>
      </w:r>
    </w:p>
    <w:p w14:paraId="023C5C6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为什么使用</w:t>
      </w:r>
      <w:r>
        <w:rPr>
          <w:rFonts w:ascii="Verdana" w:eastAsia="PingFang SC" w:hAnsi="Verdana" w:cs="Verdana"/>
          <w:kern w:val="0"/>
          <w:sz w:val="26"/>
          <w:szCs w:val="26"/>
        </w:rPr>
        <w:t>Etag</w:t>
      </w:r>
      <w:r>
        <w:rPr>
          <w:rFonts w:ascii="Verdana" w:eastAsia="PingFang SC" w:hAnsi="Verdana" w:cs="Verdana"/>
          <w:kern w:val="0"/>
          <w:sz w:val="26"/>
          <w:szCs w:val="26"/>
        </w:rPr>
        <w:t>请求头</w:t>
      </w:r>
      <w:r>
        <w:rPr>
          <w:rFonts w:ascii="Verdana" w:eastAsia="PingFang SC" w:hAnsi="Verdana" w:cs="Verdana"/>
          <w:kern w:val="0"/>
          <w:sz w:val="26"/>
          <w:szCs w:val="26"/>
        </w:rPr>
        <w:t>?</w:t>
      </w:r>
    </w:p>
    <w:p w14:paraId="60B0A0E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xml:space="preserve">Etag </w:t>
      </w:r>
      <w:r>
        <w:rPr>
          <w:rFonts w:ascii="Verdana" w:eastAsia="PingFang SC" w:hAnsi="Verdana" w:cs="Verdana"/>
          <w:kern w:val="0"/>
          <w:sz w:val="26"/>
          <w:szCs w:val="26"/>
        </w:rPr>
        <w:t>主要为了解决</w:t>
      </w:r>
      <w:r>
        <w:rPr>
          <w:rFonts w:ascii="Verdana" w:eastAsia="PingFang SC" w:hAnsi="Verdana" w:cs="Verdana"/>
          <w:kern w:val="0"/>
          <w:sz w:val="26"/>
          <w:szCs w:val="26"/>
        </w:rPr>
        <w:t> </w:t>
      </w:r>
      <w:r>
        <w:rPr>
          <w:rFonts w:ascii="PingFang SC" w:eastAsia="PingFang SC" w:hAnsi="Verdana" w:cs="PingFang SC"/>
          <w:kern w:val="0"/>
          <w:sz w:val="26"/>
          <w:szCs w:val="26"/>
        </w:rPr>
        <w:t>Last-Modified</w:t>
      </w:r>
      <w:r>
        <w:rPr>
          <w:rFonts w:ascii="Verdana" w:eastAsia="PingFang SC" w:hAnsi="Verdana" w:cs="Verdana"/>
          <w:kern w:val="0"/>
          <w:sz w:val="26"/>
          <w:szCs w:val="26"/>
        </w:rPr>
        <w:t> </w:t>
      </w:r>
      <w:r>
        <w:rPr>
          <w:rFonts w:ascii="Verdana" w:eastAsia="PingFang SC" w:hAnsi="Verdana" w:cs="Verdana"/>
          <w:kern w:val="0"/>
          <w:sz w:val="26"/>
          <w:szCs w:val="26"/>
        </w:rPr>
        <w:t>无法解决的一些问题。</w:t>
      </w:r>
    </w:p>
    <w:p w14:paraId="731A539A"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栈和队列的区别</w:t>
      </w:r>
      <w:r>
        <w:rPr>
          <w:rFonts w:ascii="Verdana" w:eastAsia="PingFang SC" w:hAnsi="Verdana" w:cs="Verdana"/>
          <w:b/>
          <w:bCs/>
          <w:kern w:val="0"/>
          <w:sz w:val="32"/>
          <w:szCs w:val="32"/>
        </w:rPr>
        <w:t>?</w:t>
      </w:r>
    </w:p>
    <w:p w14:paraId="540631E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栈的插入和删除操作都是在一端进行的，而队列的操作却是在两端进行的。</w:t>
      </w:r>
    </w:p>
    <w:p w14:paraId="0CB662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BE92B2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队列先进先出，栈先进后出。</w:t>
      </w:r>
    </w:p>
    <w:p w14:paraId="4B298A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3AF685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栈只允许在表尾一端进行插入和删除，而队列只允许在表尾一端进行插入，在表头一端进行删除</w:t>
      </w:r>
    </w:p>
    <w:p w14:paraId="4B4279B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栈和堆的区别？</w:t>
      </w:r>
    </w:p>
    <w:p w14:paraId="50435B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栈区（</w:t>
      </w:r>
      <w:r>
        <w:rPr>
          <w:rFonts w:ascii="PingFang SC" w:eastAsia="PingFang SC" w:hAnsi="Verdana" w:cs="PingFang SC"/>
          <w:kern w:val="0"/>
          <w:sz w:val="26"/>
          <w:szCs w:val="26"/>
        </w:rPr>
        <w:t>stack</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由编译器自动分配释放</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，存放函数的参数值，局部变量的值等。</w:t>
      </w:r>
    </w:p>
    <w:p w14:paraId="432BAB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D719E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堆区（</w:t>
      </w:r>
      <w:r>
        <w:rPr>
          <w:rFonts w:ascii="PingFang SC" w:eastAsia="PingFang SC" w:hAnsi="Verdana" w:cs="PingFang SC"/>
          <w:kern w:val="0"/>
          <w:sz w:val="26"/>
          <w:szCs w:val="26"/>
        </w:rPr>
        <w:t>heap</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一般由程序员分配释放，</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若程序员不释放，程序结束时可能由</w:t>
      </w:r>
      <w:r>
        <w:rPr>
          <w:rFonts w:ascii="PingFang SC" w:eastAsia="PingFang SC" w:hAnsi="Verdana" w:cs="PingFang SC"/>
          <w:kern w:val="0"/>
          <w:sz w:val="26"/>
          <w:szCs w:val="26"/>
        </w:rPr>
        <w:t>OS</w:t>
      </w:r>
      <w:r>
        <w:rPr>
          <w:rFonts w:ascii="PingFang SC" w:eastAsia="PingFang SC" w:hAnsi="Verdana" w:cs="PingFang SC" w:hint="eastAsia"/>
          <w:kern w:val="0"/>
          <w:sz w:val="26"/>
          <w:szCs w:val="26"/>
        </w:rPr>
        <w:t>回收。</w:t>
      </w:r>
    </w:p>
    <w:p w14:paraId="0ACE87C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3ADB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堆（数据结构）：堆可以被看成是一棵树，如：堆排序；</w:t>
      </w:r>
    </w:p>
    <w:p w14:paraId="5D0CDFB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EE50B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栈（数据结构）：一种先进后出的数据结构。</w:t>
      </w:r>
    </w:p>
    <w:p w14:paraId="3E9B0D9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快速</w:t>
      </w:r>
      <w:r>
        <w:rPr>
          <w:rFonts w:ascii="Verdana" w:eastAsia="PingFang SC" w:hAnsi="Verdana" w:cs="Verdana"/>
          <w:b/>
          <w:bCs/>
          <w:kern w:val="0"/>
          <w:sz w:val="32"/>
          <w:szCs w:val="32"/>
        </w:rPr>
        <w:t xml:space="preserve"> </w:t>
      </w:r>
      <w:r>
        <w:rPr>
          <w:rFonts w:ascii="Verdana" w:eastAsia="PingFang SC" w:hAnsi="Verdana" w:cs="Verdana"/>
          <w:b/>
          <w:bCs/>
          <w:kern w:val="0"/>
          <w:sz w:val="32"/>
          <w:szCs w:val="32"/>
        </w:rPr>
        <w:t>排序的思想并实现一个快排？</w:t>
      </w:r>
    </w:p>
    <w:p w14:paraId="5D64370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w:t>
      </w:r>
      <w:r>
        <w:rPr>
          <w:rFonts w:ascii="Verdana" w:eastAsia="PingFang SC" w:hAnsi="Verdana" w:cs="Verdana"/>
          <w:kern w:val="0"/>
          <w:sz w:val="26"/>
          <w:szCs w:val="26"/>
        </w:rPr>
        <w:t>快速排序</w:t>
      </w:r>
      <w:r>
        <w:rPr>
          <w:rFonts w:ascii="Verdana" w:eastAsia="PingFang SC" w:hAnsi="Verdana" w:cs="Verdana"/>
          <w:kern w:val="0"/>
          <w:sz w:val="26"/>
          <w:szCs w:val="26"/>
        </w:rPr>
        <w:t>"</w:t>
      </w:r>
      <w:r>
        <w:rPr>
          <w:rFonts w:ascii="Verdana" w:eastAsia="PingFang SC" w:hAnsi="Verdana" w:cs="Verdana"/>
          <w:kern w:val="0"/>
          <w:sz w:val="26"/>
          <w:szCs w:val="26"/>
        </w:rPr>
        <w:t>的思想很简单，整个排序过程只需要三步：</w:t>
      </w:r>
    </w:p>
    <w:p w14:paraId="68A0396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xml:space="preserve">　　（</w:t>
      </w:r>
      <w:r>
        <w:rPr>
          <w:rFonts w:ascii="Verdana" w:eastAsia="PingFang SC" w:hAnsi="Verdana" w:cs="Verdana"/>
          <w:kern w:val="0"/>
          <w:sz w:val="26"/>
          <w:szCs w:val="26"/>
        </w:rPr>
        <w:t>1</w:t>
      </w:r>
      <w:r>
        <w:rPr>
          <w:rFonts w:ascii="Verdana" w:eastAsia="PingFang SC" w:hAnsi="Verdana" w:cs="Verdana"/>
          <w:kern w:val="0"/>
          <w:sz w:val="26"/>
          <w:szCs w:val="26"/>
        </w:rPr>
        <w:t>）在数据集之中，找一个基准点</w:t>
      </w:r>
    </w:p>
    <w:p w14:paraId="65C7C65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xml:space="preserve">　　（</w:t>
      </w:r>
      <w:r>
        <w:rPr>
          <w:rFonts w:ascii="Verdana" w:eastAsia="PingFang SC" w:hAnsi="Verdana" w:cs="Verdana"/>
          <w:kern w:val="0"/>
          <w:sz w:val="26"/>
          <w:szCs w:val="26"/>
        </w:rPr>
        <w:t>2</w:t>
      </w:r>
      <w:r>
        <w:rPr>
          <w:rFonts w:ascii="Verdana" w:eastAsia="PingFang SC" w:hAnsi="Verdana" w:cs="Verdana"/>
          <w:kern w:val="0"/>
          <w:sz w:val="26"/>
          <w:szCs w:val="26"/>
        </w:rPr>
        <w:t>）建立两个数组，分别存储左边和右边的数组</w:t>
      </w:r>
    </w:p>
    <w:p w14:paraId="3C0FE25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xml:space="preserve">　　（</w:t>
      </w:r>
      <w:r>
        <w:rPr>
          <w:rFonts w:ascii="Verdana" w:eastAsia="PingFang SC" w:hAnsi="Verdana" w:cs="Verdana"/>
          <w:kern w:val="0"/>
          <w:sz w:val="26"/>
          <w:szCs w:val="26"/>
        </w:rPr>
        <w:t>3</w:t>
      </w:r>
      <w:r>
        <w:rPr>
          <w:rFonts w:ascii="Verdana" w:eastAsia="PingFang SC" w:hAnsi="Verdana" w:cs="Verdana"/>
          <w:kern w:val="0"/>
          <w:sz w:val="26"/>
          <w:szCs w:val="26"/>
        </w:rPr>
        <w:t>）利用递归进行下次比较</w:t>
      </w:r>
    </w:p>
    <w:p w14:paraId="486B50C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&lt;script type="text/javascript"&gt;functionquickSort(arr){</w:t>
      </w:r>
    </w:p>
    <w:p w14:paraId="580640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if(arr.length&lt;=1){</w:t>
      </w:r>
    </w:p>
    <w:p w14:paraId="02DCABC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arr;//</w:t>
      </w:r>
      <w:r>
        <w:rPr>
          <w:rFonts w:ascii="PingFang SC" w:eastAsia="PingFang SC" w:hAnsi="Verdana" w:cs="PingFang SC" w:hint="eastAsia"/>
          <w:kern w:val="0"/>
          <w:sz w:val="26"/>
          <w:szCs w:val="26"/>
        </w:rPr>
        <w:t>如果数组只有一个数，就直接返回；</w:t>
      </w:r>
    </w:p>
    <w:p w14:paraId="66B7A0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D8D991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3706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num =Math.floor(arr.length/2);//</w:t>
      </w:r>
      <w:r>
        <w:rPr>
          <w:rFonts w:ascii="PingFang SC" w:eastAsia="PingFang SC" w:hAnsi="Verdana" w:cs="PingFang SC" w:hint="eastAsia"/>
          <w:kern w:val="0"/>
          <w:sz w:val="26"/>
          <w:szCs w:val="26"/>
        </w:rPr>
        <w:t>找到中间数的索引值，如果是浮点数，则向下取整</w:t>
      </w:r>
      <w:r>
        <w:rPr>
          <w:rFonts w:ascii="PingFang SC" w:eastAsia="PingFang SC" w:hAnsi="Verdana" w:cs="PingFang SC"/>
          <w:kern w:val="0"/>
          <w:sz w:val="26"/>
          <w:szCs w:val="26"/>
        </w:rPr>
        <w:t>var numValue = arr.splice(num,1);//</w:t>
      </w:r>
      <w:r>
        <w:rPr>
          <w:rFonts w:ascii="PingFang SC" w:eastAsia="PingFang SC" w:hAnsi="Verdana" w:cs="PingFang SC" w:hint="eastAsia"/>
          <w:kern w:val="0"/>
          <w:sz w:val="26"/>
          <w:szCs w:val="26"/>
        </w:rPr>
        <w:t>找到中间数的值</w:t>
      </w:r>
      <w:r>
        <w:rPr>
          <w:rFonts w:ascii="PingFang SC" w:eastAsia="PingFang SC" w:hAnsi="Verdana" w:cs="PingFang SC"/>
          <w:kern w:val="0"/>
          <w:sz w:val="26"/>
          <w:szCs w:val="26"/>
        </w:rPr>
        <w:t>var left = [];</w:t>
      </w:r>
    </w:p>
    <w:p w14:paraId="56018C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right = [];</w:t>
      </w:r>
    </w:p>
    <w:p w14:paraId="147544A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1D8B6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for(var i=0;i&lt;arr.length;i++){</w:t>
      </w:r>
    </w:p>
    <w:p w14:paraId="21E03C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if(arr[i]&lt;numValue){</w:t>
      </w:r>
    </w:p>
    <w:p w14:paraId="32754F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left.push(arr[i]);//</w:t>
      </w:r>
      <w:r>
        <w:rPr>
          <w:rFonts w:ascii="PingFang SC" w:eastAsia="PingFang SC" w:hAnsi="Verdana" w:cs="PingFang SC" w:hint="eastAsia"/>
          <w:kern w:val="0"/>
          <w:sz w:val="26"/>
          <w:szCs w:val="26"/>
        </w:rPr>
        <w:t>基准点的左边的数传到左边数组</w:t>
      </w:r>
    </w:p>
    <w:p w14:paraId="598252E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7B3E2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else{</w:t>
      </w:r>
    </w:p>
    <w:p w14:paraId="4AF5EC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right.push(arr[i]);//</w:t>
      </w:r>
      <w:r>
        <w:rPr>
          <w:rFonts w:ascii="PingFang SC" w:eastAsia="PingFang SC" w:hAnsi="Verdana" w:cs="PingFang SC" w:hint="eastAsia"/>
          <w:kern w:val="0"/>
          <w:sz w:val="26"/>
          <w:szCs w:val="26"/>
        </w:rPr>
        <w:t>基准点的右边的数传到右边数组</w:t>
      </w:r>
    </w:p>
    <w:p w14:paraId="577A96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4E7460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777398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E639C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returnquickSort(left).concat([numValue],quickSort(right));//</w:t>
      </w:r>
      <w:r>
        <w:rPr>
          <w:rFonts w:ascii="PingFang SC" w:eastAsia="PingFang SC" w:hAnsi="Verdana" w:cs="PingFang SC" w:hint="eastAsia"/>
          <w:kern w:val="0"/>
          <w:sz w:val="26"/>
          <w:szCs w:val="26"/>
        </w:rPr>
        <w:t>递归不断重复比较</w:t>
      </w:r>
    </w:p>
    <w:p w14:paraId="32440D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7C57D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6F471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alert(quickSort([32,45,37,16,2,87]));//</w:t>
      </w:r>
      <w:r>
        <w:rPr>
          <w:rFonts w:ascii="PingFang SC" w:eastAsia="PingFang SC" w:hAnsi="Verdana" w:cs="PingFang SC" w:hint="eastAsia"/>
          <w:kern w:val="0"/>
          <w:sz w:val="26"/>
          <w:szCs w:val="26"/>
        </w:rPr>
        <w:t>弹出“</w:t>
      </w:r>
      <w:r>
        <w:rPr>
          <w:rFonts w:ascii="PingFang SC" w:eastAsia="PingFang SC" w:hAnsi="Verdana" w:cs="PingFang SC"/>
          <w:kern w:val="0"/>
          <w:sz w:val="26"/>
          <w:szCs w:val="26"/>
        </w:rPr>
        <w:t>2,16,32,37,45,87</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&lt;/script&gt;</w:t>
      </w:r>
    </w:p>
    <w:p w14:paraId="3E0743B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你觉得</w:t>
      </w:r>
      <w:r>
        <w:rPr>
          <w:rFonts w:ascii="Verdana" w:eastAsia="PingFang SC" w:hAnsi="Verdana" w:cs="Verdana"/>
          <w:b/>
          <w:bCs/>
          <w:kern w:val="0"/>
          <w:sz w:val="32"/>
          <w:szCs w:val="32"/>
        </w:rPr>
        <w:t>jQuery</w:t>
      </w:r>
      <w:r>
        <w:rPr>
          <w:rFonts w:ascii="Verdana" w:eastAsia="PingFang SC" w:hAnsi="Verdana" w:cs="Verdana"/>
          <w:b/>
          <w:bCs/>
          <w:kern w:val="0"/>
          <w:sz w:val="32"/>
          <w:szCs w:val="32"/>
        </w:rPr>
        <w:t>或</w:t>
      </w:r>
      <w:r>
        <w:rPr>
          <w:rFonts w:ascii="Verdana" w:eastAsia="PingFang SC" w:hAnsi="Verdana" w:cs="Verdana"/>
          <w:b/>
          <w:bCs/>
          <w:kern w:val="0"/>
          <w:sz w:val="32"/>
          <w:szCs w:val="32"/>
        </w:rPr>
        <w:t>zepto</w:t>
      </w:r>
      <w:r>
        <w:rPr>
          <w:rFonts w:ascii="Verdana" w:eastAsia="PingFang SC" w:hAnsi="Verdana" w:cs="Verdana"/>
          <w:b/>
          <w:bCs/>
          <w:kern w:val="0"/>
          <w:sz w:val="32"/>
          <w:szCs w:val="32"/>
        </w:rPr>
        <w:t>源码有哪些写的好的地方</w:t>
      </w:r>
    </w:p>
    <w:p w14:paraId="37BD1E1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jquery</w:t>
      </w:r>
      <w:r>
        <w:rPr>
          <w:rFonts w:ascii="Verdana" w:eastAsia="PingFang SC" w:hAnsi="Verdana" w:cs="Verdana"/>
          <w:kern w:val="0"/>
          <w:sz w:val="26"/>
          <w:szCs w:val="26"/>
        </w:rPr>
        <w:t>源码封装在一个匿名函数的自执行环境中，有助于防止变量的全局污染，然后通过传入</w:t>
      </w:r>
      <w:r>
        <w:rPr>
          <w:rFonts w:ascii="Verdana" w:eastAsia="PingFang SC" w:hAnsi="Verdana" w:cs="Verdana"/>
          <w:kern w:val="0"/>
          <w:sz w:val="26"/>
          <w:szCs w:val="26"/>
        </w:rPr>
        <w:t>window</w:t>
      </w:r>
      <w:r>
        <w:rPr>
          <w:rFonts w:ascii="Verdana" w:eastAsia="PingFang SC" w:hAnsi="Verdana" w:cs="Verdana"/>
          <w:kern w:val="0"/>
          <w:sz w:val="26"/>
          <w:szCs w:val="26"/>
        </w:rPr>
        <w:t>对象参数，可以使</w:t>
      </w:r>
      <w:r>
        <w:rPr>
          <w:rFonts w:ascii="Verdana" w:eastAsia="PingFang SC" w:hAnsi="Verdana" w:cs="Verdana"/>
          <w:kern w:val="0"/>
          <w:sz w:val="26"/>
          <w:szCs w:val="26"/>
        </w:rPr>
        <w:t>window</w:t>
      </w:r>
      <w:r>
        <w:rPr>
          <w:rFonts w:ascii="Verdana" w:eastAsia="PingFang SC" w:hAnsi="Verdana" w:cs="Verdana"/>
          <w:kern w:val="0"/>
          <w:sz w:val="26"/>
          <w:szCs w:val="26"/>
        </w:rPr>
        <w:t>对象作为局部变量使用，好处是当</w:t>
      </w:r>
      <w:r>
        <w:rPr>
          <w:rFonts w:ascii="PingFang SC" w:eastAsia="PingFang SC" w:hAnsi="Verdana" w:cs="PingFang SC"/>
          <w:kern w:val="0"/>
          <w:sz w:val="26"/>
          <w:szCs w:val="26"/>
        </w:rPr>
        <w:t>jquery</w:t>
      </w:r>
      <w:r>
        <w:rPr>
          <w:rFonts w:ascii="Verdana" w:eastAsia="PingFang SC" w:hAnsi="Verdana" w:cs="Verdana"/>
          <w:kern w:val="0"/>
          <w:sz w:val="26"/>
          <w:szCs w:val="26"/>
        </w:rPr>
        <w:t>中访问</w:t>
      </w:r>
      <w:r>
        <w:rPr>
          <w:rFonts w:ascii="Verdana" w:eastAsia="PingFang SC" w:hAnsi="Verdana" w:cs="Verdana"/>
          <w:kern w:val="0"/>
          <w:sz w:val="26"/>
          <w:szCs w:val="26"/>
        </w:rPr>
        <w:t>window</w:t>
      </w:r>
      <w:r>
        <w:rPr>
          <w:rFonts w:ascii="Verdana" w:eastAsia="PingFang SC" w:hAnsi="Verdana" w:cs="Verdana"/>
          <w:kern w:val="0"/>
          <w:sz w:val="26"/>
          <w:szCs w:val="26"/>
        </w:rPr>
        <w:t>对象的时候，就不用将作用域链退回到顶层作用域了，从而可以更快的访问</w:t>
      </w:r>
      <w:r>
        <w:rPr>
          <w:rFonts w:ascii="PingFang SC" w:eastAsia="PingFang SC" w:hAnsi="Verdana" w:cs="PingFang SC"/>
          <w:kern w:val="0"/>
          <w:sz w:val="26"/>
          <w:szCs w:val="26"/>
        </w:rPr>
        <w:t>window</w:t>
      </w:r>
      <w:r>
        <w:rPr>
          <w:rFonts w:ascii="Verdana" w:eastAsia="PingFang SC" w:hAnsi="Verdana" w:cs="Verdana"/>
          <w:kern w:val="0"/>
          <w:sz w:val="26"/>
          <w:szCs w:val="26"/>
        </w:rPr>
        <w:t>对象。同样，传入</w:t>
      </w:r>
      <w:r>
        <w:rPr>
          <w:rFonts w:ascii="PingFang SC" w:eastAsia="PingFang SC" w:hAnsi="Verdana" w:cs="PingFang SC"/>
          <w:kern w:val="0"/>
          <w:sz w:val="26"/>
          <w:szCs w:val="26"/>
        </w:rPr>
        <w:t>undefined</w:t>
      </w:r>
      <w:r>
        <w:rPr>
          <w:rFonts w:ascii="Verdana" w:eastAsia="PingFang SC" w:hAnsi="Verdana" w:cs="Verdana"/>
          <w:kern w:val="0"/>
          <w:sz w:val="26"/>
          <w:szCs w:val="26"/>
        </w:rPr>
        <w:t>参数，可以缩短查找</w:t>
      </w:r>
      <w:r>
        <w:rPr>
          <w:rFonts w:ascii="Verdana" w:eastAsia="PingFang SC" w:hAnsi="Verdana" w:cs="Verdana"/>
          <w:kern w:val="0"/>
          <w:sz w:val="26"/>
          <w:szCs w:val="26"/>
        </w:rPr>
        <w:t>undefined</w:t>
      </w:r>
      <w:r>
        <w:rPr>
          <w:rFonts w:ascii="Verdana" w:eastAsia="PingFang SC" w:hAnsi="Verdana" w:cs="Verdana"/>
          <w:kern w:val="0"/>
          <w:sz w:val="26"/>
          <w:szCs w:val="26"/>
        </w:rPr>
        <w:t>时的作用域链。</w:t>
      </w:r>
    </w:p>
    <w:p w14:paraId="6D38400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 window, undefined ) {</w:t>
      </w:r>
    </w:p>
    <w:p w14:paraId="21FE41E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23365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用一个函数域包起来，就是所谓的沙箱</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在这里边</w:t>
      </w:r>
      <w:r>
        <w:rPr>
          <w:rFonts w:ascii="PingFang SC" w:eastAsia="PingFang SC" w:hAnsi="Verdana" w:cs="PingFang SC"/>
          <w:kern w:val="0"/>
          <w:sz w:val="26"/>
          <w:szCs w:val="26"/>
        </w:rPr>
        <w:t>var</w:t>
      </w:r>
      <w:r>
        <w:rPr>
          <w:rFonts w:ascii="PingFang SC" w:eastAsia="PingFang SC" w:hAnsi="Verdana" w:cs="PingFang SC" w:hint="eastAsia"/>
          <w:kern w:val="0"/>
          <w:sz w:val="26"/>
          <w:szCs w:val="26"/>
        </w:rPr>
        <w:t>定义的变量，属于这个函数域内的局部变量，避免污染全局</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把当前沙箱需要的外部变量通过函数参数引入进来</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只要保证参数对内提供的接口的一致性，你还可以随意替换传进来的这个参数</w:t>
      </w:r>
      <w:r>
        <w:rPr>
          <w:rFonts w:ascii="PingFang SC" w:eastAsia="PingFang SC" w:hAnsi="Verdana" w:cs="PingFang SC"/>
          <w:kern w:val="0"/>
          <w:sz w:val="26"/>
          <w:szCs w:val="26"/>
        </w:rPr>
        <w:t>window.jQuery =window.$ = jQuery;</w:t>
      </w:r>
    </w:p>
    <w:p w14:paraId="78DC1B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F2974A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 window );</w:t>
      </w:r>
    </w:p>
    <w:p w14:paraId="646DCF4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jquery</w:t>
      </w:r>
      <w:r>
        <w:rPr>
          <w:rFonts w:ascii="Verdana" w:eastAsia="PingFang SC" w:hAnsi="Verdana" w:cs="Verdana"/>
          <w:kern w:val="0"/>
          <w:sz w:val="26"/>
          <w:szCs w:val="26"/>
        </w:rPr>
        <w:t>将一些原型属性和方法封装在了</w:t>
      </w:r>
      <w:r>
        <w:rPr>
          <w:rFonts w:ascii="PingFang SC" w:eastAsia="PingFang SC" w:hAnsi="Verdana" w:cs="PingFang SC"/>
          <w:kern w:val="0"/>
          <w:sz w:val="26"/>
          <w:szCs w:val="26"/>
        </w:rPr>
        <w:t>jquery.prototype</w:t>
      </w:r>
      <w:r>
        <w:rPr>
          <w:rFonts w:ascii="Verdana" w:eastAsia="PingFang SC" w:hAnsi="Verdana" w:cs="Verdana"/>
          <w:kern w:val="0"/>
          <w:sz w:val="26"/>
          <w:szCs w:val="26"/>
        </w:rPr>
        <w:t>中，为了缩短名称，又赋值给了</w:t>
      </w:r>
      <w:r>
        <w:rPr>
          <w:rFonts w:ascii="PingFang SC" w:eastAsia="PingFang SC" w:hAnsi="Verdana" w:cs="PingFang SC"/>
          <w:kern w:val="0"/>
          <w:sz w:val="26"/>
          <w:szCs w:val="26"/>
        </w:rPr>
        <w:t>jquery.fn</w:t>
      </w:r>
      <w:r>
        <w:rPr>
          <w:rFonts w:ascii="Verdana" w:eastAsia="PingFang SC" w:hAnsi="Verdana" w:cs="Verdana"/>
          <w:kern w:val="0"/>
          <w:sz w:val="26"/>
          <w:szCs w:val="26"/>
        </w:rPr>
        <w:t>，这是很形象的写法。</w:t>
      </w:r>
    </w:p>
    <w:p w14:paraId="63B522F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有一些数组或对象的方法经常能使用到，应将它们保存为局部变量以提高访问速度。</w:t>
      </w:r>
    </w:p>
    <w:p w14:paraId="370A5D1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将全局对象</w:t>
      </w:r>
      <w:r>
        <w:rPr>
          <w:rFonts w:ascii="Verdana" w:eastAsia="PingFang SC" w:hAnsi="Verdana" w:cs="Verdana"/>
          <w:kern w:val="0"/>
          <w:sz w:val="26"/>
          <w:szCs w:val="26"/>
        </w:rPr>
        <w:t>window</w:t>
      </w:r>
      <w:r>
        <w:rPr>
          <w:rFonts w:ascii="Verdana" w:eastAsia="PingFang SC" w:hAnsi="Verdana" w:cs="Verdana"/>
          <w:kern w:val="0"/>
          <w:sz w:val="26"/>
          <w:szCs w:val="26"/>
        </w:rPr>
        <w:t>作为参数传入，则可以使之在匿名函数内部作为局部变量访问，提供访问速度。</w:t>
      </w:r>
    </w:p>
    <w:p w14:paraId="23A1A6D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jquery</w:t>
      </w:r>
      <w:r>
        <w:rPr>
          <w:rFonts w:ascii="Verdana" w:eastAsia="PingFang SC" w:hAnsi="Verdana" w:cs="Verdana"/>
          <w:kern w:val="0"/>
          <w:sz w:val="26"/>
          <w:szCs w:val="26"/>
        </w:rPr>
        <w:t>实现的链式调用可以节约代码，所返回的都是同一个对象，可以提高代码效率。</w:t>
      </w:r>
    </w:p>
    <w:p w14:paraId="0B89CF5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ES6</w:t>
      </w:r>
      <w:r>
        <w:rPr>
          <w:rFonts w:ascii="Verdana" w:eastAsia="PingFang SC" w:hAnsi="Verdana" w:cs="Verdana"/>
          <w:b/>
          <w:bCs/>
          <w:kern w:val="0"/>
          <w:sz w:val="32"/>
          <w:szCs w:val="32"/>
        </w:rPr>
        <w:t>的了解</w:t>
      </w:r>
    </w:p>
    <w:p w14:paraId="40E3D22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新增模板字符串（为</w:t>
      </w:r>
      <w:r>
        <w:rPr>
          <w:rFonts w:ascii="Verdana" w:eastAsia="PingFang SC" w:hAnsi="Verdana" w:cs="Verdana"/>
          <w:kern w:val="0"/>
          <w:sz w:val="26"/>
          <w:szCs w:val="26"/>
        </w:rPr>
        <w:t>JavaScript</w:t>
      </w:r>
      <w:r>
        <w:rPr>
          <w:rFonts w:ascii="Verdana" w:eastAsia="PingFang SC" w:hAnsi="Verdana" w:cs="Verdana"/>
          <w:kern w:val="0"/>
          <w:sz w:val="26"/>
          <w:szCs w:val="26"/>
        </w:rPr>
        <w:t>提供了简单的字符串插值功能）、箭头函数（操作符左边为输入的参数，而右边则是进行的操作以及返回的值</w:t>
      </w:r>
      <w:r>
        <w:rPr>
          <w:rFonts w:ascii="PingFang SC" w:eastAsia="PingFang SC" w:hAnsi="Verdana" w:cs="PingFang SC"/>
          <w:kern w:val="0"/>
          <w:sz w:val="26"/>
          <w:szCs w:val="26"/>
        </w:rPr>
        <w:t>Inputs=&gt;outputs</w:t>
      </w:r>
      <w:r>
        <w:rPr>
          <w:rFonts w:ascii="Verdana" w:eastAsia="PingFang SC" w:hAnsi="Verdana" w:cs="Verdana"/>
          <w:kern w:val="0"/>
          <w:sz w:val="26"/>
          <w:szCs w:val="26"/>
        </w:rPr>
        <w:t>。）、</w:t>
      </w:r>
      <w:r>
        <w:rPr>
          <w:rFonts w:ascii="PingFang SC" w:eastAsia="PingFang SC" w:hAnsi="Verdana" w:cs="PingFang SC"/>
          <w:kern w:val="0"/>
          <w:sz w:val="26"/>
          <w:szCs w:val="26"/>
        </w:rPr>
        <w:t>for-of</w:t>
      </w:r>
      <w:r>
        <w:rPr>
          <w:rFonts w:ascii="Verdana" w:eastAsia="PingFang SC" w:hAnsi="Verdana" w:cs="Verdana"/>
          <w:kern w:val="0"/>
          <w:sz w:val="26"/>
          <w:szCs w:val="26"/>
        </w:rPr>
        <w:t>（用来遍历数据</w:t>
      </w:r>
      <w:r>
        <w:rPr>
          <w:rFonts w:ascii="Verdana" w:eastAsia="PingFang SC" w:hAnsi="Verdana" w:cs="Verdana"/>
          <w:kern w:val="0"/>
          <w:sz w:val="26"/>
          <w:szCs w:val="26"/>
        </w:rPr>
        <w:t>—</w:t>
      </w:r>
      <w:r>
        <w:rPr>
          <w:rFonts w:ascii="Verdana" w:eastAsia="PingFang SC" w:hAnsi="Verdana" w:cs="Verdana"/>
          <w:kern w:val="0"/>
          <w:sz w:val="26"/>
          <w:szCs w:val="26"/>
        </w:rPr>
        <w:t>例如数组中的值。）</w:t>
      </w:r>
      <w:r>
        <w:rPr>
          <w:rFonts w:ascii="PingFang SC" w:eastAsia="PingFang SC" w:hAnsi="Verdana" w:cs="PingFang SC"/>
          <w:kern w:val="0"/>
          <w:sz w:val="26"/>
          <w:szCs w:val="26"/>
        </w:rPr>
        <w:t>arguments</w:t>
      </w:r>
      <w:r>
        <w:rPr>
          <w:rFonts w:ascii="Verdana" w:eastAsia="PingFang SC" w:hAnsi="Verdana" w:cs="Verdana"/>
          <w:kern w:val="0"/>
          <w:sz w:val="26"/>
          <w:szCs w:val="26"/>
        </w:rPr>
        <w:t>对象可被不定参数和默认参数完美代替。</w:t>
      </w:r>
      <w:r>
        <w:rPr>
          <w:rFonts w:ascii="PingFang SC" w:eastAsia="PingFang SC" w:hAnsi="Verdana" w:cs="PingFang SC"/>
          <w:kern w:val="0"/>
          <w:sz w:val="26"/>
          <w:szCs w:val="26"/>
        </w:rPr>
        <w:t>ES6</w:t>
      </w:r>
      <w:r>
        <w:rPr>
          <w:rFonts w:ascii="Verdana" w:eastAsia="PingFang SC" w:hAnsi="Verdana" w:cs="Verdana"/>
          <w:kern w:val="0"/>
          <w:sz w:val="26"/>
          <w:szCs w:val="26"/>
        </w:rPr>
        <w:t>将</w:t>
      </w:r>
      <w:r>
        <w:rPr>
          <w:rFonts w:ascii="PingFang SC" w:eastAsia="PingFang SC" w:hAnsi="Verdana" w:cs="PingFang SC"/>
          <w:kern w:val="0"/>
          <w:sz w:val="26"/>
          <w:szCs w:val="26"/>
        </w:rPr>
        <w:t>promise</w:t>
      </w:r>
      <w:r>
        <w:rPr>
          <w:rFonts w:ascii="Verdana" w:eastAsia="PingFang SC" w:hAnsi="Verdana" w:cs="Verdana"/>
          <w:kern w:val="0"/>
          <w:sz w:val="26"/>
          <w:szCs w:val="26"/>
        </w:rPr>
        <w:t>对象纳入规范，提供了原生的</w:t>
      </w:r>
      <w:r>
        <w:rPr>
          <w:rFonts w:ascii="PingFang SC" w:eastAsia="PingFang SC" w:hAnsi="Verdana" w:cs="PingFang SC"/>
          <w:kern w:val="0"/>
          <w:sz w:val="26"/>
          <w:szCs w:val="26"/>
        </w:rPr>
        <w:t>Promise</w:t>
      </w:r>
      <w:r>
        <w:rPr>
          <w:rFonts w:ascii="Verdana" w:eastAsia="PingFang SC" w:hAnsi="Verdana" w:cs="Verdana"/>
          <w:kern w:val="0"/>
          <w:sz w:val="26"/>
          <w:szCs w:val="26"/>
        </w:rPr>
        <w:t>对象。增加了</w:t>
      </w:r>
      <w:r>
        <w:rPr>
          <w:rFonts w:ascii="PingFang SC" w:eastAsia="PingFang SC" w:hAnsi="Verdana" w:cs="PingFang SC"/>
          <w:kern w:val="0"/>
          <w:sz w:val="26"/>
          <w:szCs w:val="26"/>
        </w:rPr>
        <w:t>let</w:t>
      </w:r>
      <w:r>
        <w:rPr>
          <w:rFonts w:ascii="Verdana" w:eastAsia="PingFang SC" w:hAnsi="Verdana" w:cs="Verdana"/>
          <w:kern w:val="0"/>
          <w:sz w:val="26"/>
          <w:szCs w:val="26"/>
        </w:rPr>
        <w:t>和</w:t>
      </w:r>
      <w:r>
        <w:rPr>
          <w:rFonts w:ascii="PingFang SC" w:eastAsia="PingFang SC" w:hAnsi="Verdana" w:cs="PingFang SC"/>
          <w:kern w:val="0"/>
          <w:sz w:val="26"/>
          <w:szCs w:val="26"/>
        </w:rPr>
        <w:t>const</w:t>
      </w:r>
      <w:r>
        <w:rPr>
          <w:rFonts w:ascii="Verdana" w:eastAsia="PingFang SC" w:hAnsi="Verdana" w:cs="Verdana"/>
          <w:kern w:val="0"/>
          <w:sz w:val="26"/>
          <w:szCs w:val="26"/>
        </w:rPr>
        <w:t>命令，用来声明变量。增加了块级作用域。</w:t>
      </w:r>
      <w:r>
        <w:rPr>
          <w:rFonts w:ascii="Verdana" w:eastAsia="PingFang SC" w:hAnsi="Verdana" w:cs="Verdana"/>
          <w:kern w:val="0"/>
          <w:sz w:val="26"/>
          <w:szCs w:val="26"/>
        </w:rPr>
        <w:t>let</w:t>
      </w:r>
      <w:r>
        <w:rPr>
          <w:rFonts w:ascii="Verdana" w:eastAsia="PingFang SC" w:hAnsi="Verdana" w:cs="Verdana"/>
          <w:kern w:val="0"/>
          <w:sz w:val="26"/>
          <w:szCs w:val="26"/>
        </w:rPr>
        <w:t>命令实际上就增加了块级作用域。</w:t>
      </w:r>
      <w:r>
        <w:rPr>
          <w:rFonts w:ascii="Verdana" w:eastAsia="PingFang SC" w:hAnsi="Verdana" w:cs="Verdana"/>
          <w:kern w:val="0"/>
          <w:sz w:val="26"/>
          <w:szCs w:val="26"/>
        </w:rPr>
        <w:t>ES6</w:t>
      </w:r>
      <w:r>
        <w:rPr>
          <w:rFonts w:ascii="Verdana" w:eastAsia="PingFang SC" w:hAnsi="Verdana" w:cs="Verdana"/>
          <w:kern w:val="0"/>
          <w:sz w:val="26"/>
          <w:szCs w:val="26"/>
        </w:rPr>
        <w:t>规定，</w:t>
      </w:r>
      <w:r>
        <w:rPr>
          <w:rFonts w:ascii="PingFang SC" w:eastAsia="PingFang SC" w:hAnsi="Verdana" w:cs="PingFang SC"/>
          <w:kern w:val="0"/>
          <w:sz w:val="26"/>
          <w:szCs w:val="26"/>
        </w:rPr>
        <w:t>var</w:t>
      </w:r>
      <w:r>
        <w:rPr>
          <w:rFonts w:ascii="Verdana" w:eastAsia="PingFang SC" w:hAnsi="Verdana" w:cs="Verdana"/>
          <w:kern w:val="0"/>
          <w:sz w:val="26"/>
          <w:szCs w:val="26"/>
        </w:rPr>
        <w:t>命令和</w:t>
      </w:r>
      <w:r>
        <w:rPr>
          <w:rFonts w:ascii="PingFang SC" w:eastAsia="PingFang SC" w:hAnsi="Verdana" w:cs="PingFang SC"/>
          <w:kern w:val="0"/>
          <w:sz w:val="26"/>
          <w:szCs w:val="26"/>
        </w:rPr>
        <w:t>function</w:t>
      </w:r>
      <w:r>
        <w:rPr>
          <w:rFonts w:ascii="Verdana" w:eastAsia="PingFang SC" w:hAnsi="Verdana" w:cs="Verdana"/>
          <w:kern w:val="0"/>
          <w:sz w:val="26"/>
          <w:szCs w:val="26"/>
        </w:rPr>
        <w:t>命令声明的全局变量，属于全局对象的属性；</w:t>
      </w:r>
      <w:r>
        <w:rPr>
          <w:rFonts w:ascii="PingFang SC" w:eastAsia="PingFang SC" w:hAnsi="Verdana" w:cs="PingFang SC"/>
          <w:kern w:val="0"/>
          <w:sz w:val="26"/>
          <w:szCs w:val="26"/>
        </w:rPr>
        <w:t>let</w:t>
      </w:r>
      <w:r>
        <w:rPr>
          <w:rFonts w:ascii="Verdana" w:eastAsia="PingFang SC" w:hAnsi="Verdana" w:cs="Verdana"/>
          <w:kern w:val="0"/>
          <w:sz w:val="26"/>
          <w:szCs w:val="26"/>
        </w:rPr>
        <w:t>命令、</w:t>
      </w:r>
      <w:r>
        <w:rPr>
          <w:rFonts w:ascii="PingFang SC" w:eastAsia="PingFang SC" w:hAnsi="Verdana" w:cs="PingFang SC"/>
          <w:kern w:val="0"/>
          <w:sz w:val="26"/>
          <w:szCs w:val="26"/>
        </w:rPr>
        <w:t>const</w:t>
      </w:r>
      <w:r>
        <w:rPr>
          <w:rFonts w:ascii="Verdana" w:eastAsia="PingFang SC" w:hAnsi="Verdana" w:cs="Verdana"/>
          <w:kern w:val="0"/>
          <w:sz w:val="26"/>
          <w:szCs w:val="26"/>
        </w:rPr>
        <w:t>命令、</w:t>
      </w:r>
      <w:r>
        <w:rPr>
          <w:rFonts w:ascii="PingFang SC" w:eastAsia="PingFang SC" w:hAnsi="Verdana" w:cs="PingFang SC"/>
          <w:kern w:val="0"/>
          <w:sz w:val="26"/>
          <w:szCs w:val="26"/>
        </w:rPr>
        <w:t>class</w:t>
      </w:r>
      <w:r>
        <w:rPr>
          <w:rFonts w:ascii="Verdana" w:eastAsia="PingFang SC" w:hAnsi="Verdana" w:cs="Verdana"/>
          <w:kern w:val="0"/>
          <w:sz w:val="26"/>
          <w:szCs w:val="26"/>
        </w:rPr>
        <w:t>命令声明的全局变量，不属于全局对象的属性。。还有就是引入</w:t>
      </w:r>
      <w:r>
        <w:rPr>
          <w:rFonts w:ascii="PingFang SC" w:eastAsia="PingFang SC" w:hAnsi="Verdana" w:cs="PingFang SC"/>
          <w:kern w:val="0"/>
          <w:sz w:val="26"/>
          <w:szCs w:val="26"/>
        </w:rPr>
        <w:t>module</w:t>
      </w:r>
      <w:r>
        <w:rPr>
          <w:rFonts w:ascii="Verdana" w:eastAsia="PingFang SC" w:hAnsi="Verdana" w:cs="Verdana"/>
          <w:kern w:val="0"/>
          <w:sz w:val="26"/>
          <w:szCs w:val="26"/>
        </w:rPr>
        <w:t>模块的概念</w:t>
      </w:r>
    </w:p>
    <w:p w14:paraId="7F033AE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js</w:t>
      </w:r>
      <w:r>
        <w:rPr>
          <w:rFonts w:ascii="Verdana" w:eastAsia="PingFang SC" w:hAnsi="Verdana" w:cs="Verdana"/>
          <w:b/>
          <w:bCs/>
          <w:kern w:val="0"/>
          <w:sz w:val="32"/>
          <w:szCs w:val="32"/>
        </w:rPr>
        <w:t>继承方式及其优缺点</w:t>
      </w:r>
    </w:p>
    <w:p w14:paraId="39F783F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原型链继承的缺点</w:t>
      </w:r>
    </w:p>
    <w:p w14:paraId="678F534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一是字面量重写原型会中断关系，使用引用类型的原型，并且子类型还无法给超类型传递参数。</w:t>
      </w:r>
    </w:p>
    <w:p w14:paraId="0079D65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借用构造函数（类式继承）</w:t>
      </w:r>
    </w:p>
    <w:p w14:paraId="5D2130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借用构造函数虽然解决了刚才两种问题，但没有原型，则复用无从谈起。所以我们需要原型链</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借用构造函数的模式，这种模式称为组合继承</w:t>
      </w:r>
    </w:p>
    <w:p w14:paraId="5D50AD1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组合式继承</w:t>
      </w:r>
    </w:p>
    <w:p w14:paraId="7B0C900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组合式继承是比较常用的一种继承方法，其背后的思路是</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使用原型链实现对原型属性和方法的继承，而通过借用构造函数来实现对实例属性的继承。这样，既通过在原型上定义方法实现了函数复用，又保证每个实例都有它自己的属性。</w:t>
      </w:r>
    </w:p>
    <w:p w14:paraId="2BFDA25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具体请看：</w:t>
      </w:r>
      <w:hyperlink r:id="rId5" w:history="1">
        <w:r>
          <w:rPr>
            <w:rFonts w:ascii="Verdana" w:eastAsia="PingFang SC" w:hAnsi="Verdana" w:cs="Verdana"/>
            <w:color w:val="0C47A4"/>
            <w:kern w:val="0"/>
            <w:sz w:val="26"/>
            <w:szCs w:val="26"/>
            <w:u w:val="single" w:color="0C47A4"/>
          </w:rPr>
          <w:t>JavaScript</w:t>
        </w:r>
        <w:r>
          <w:rPr>
            <w:rFonts w:ascii="Verdana" w:eastAsia="PingFang SC" w:hAnsi="Verdana" w:cs="Verdana"/>
            <w:color w:val="0C47A4"/>
            <w:kern w:val="0"/>
            <w:sz w:val="26"/>
            <w:szCs w:val="26"/>
            <w:u w:val="single" w:color="0C47A4"/>
          </w:rPr>
          <w:t>继承方式详解</w:t>
        </w:r>
      </w:hyperlink>
    </w:p>
    <w:p w14:paraId="3C491EE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关于</w:t>
      </w:r>
      <w:r>
        <w:rPr>
          <w:rFonts w:ascii="Verdana" w:eastAsia="PingFang SC" w:hAnsi="Verdana" w:cs="Verdana"/>
          <w:b/>
          <w:bCs/>
          <w:kern w:val="0"/>
          <w:sz w:val="32"/>
          <w:szCs w:val="32"/>
        </w:rPr>
        <w:t xml:space="preserve">Http 2.0 </w:t>
      </w:r>
      <w:r>
        <w:rPr>
          <w:rFonts w:ascii="Verdana" w:eastAsia="PingFang SC" w:hAnsi="Verdana" w:cs="Verdana"/>
          <w:b/>
          <w:bCs/>
          <w:kern w:val="0"/>
          <w:sz w:val="32"/>
          <w:szCs w:val="32"/>
        </w:rPr>
        <w:t>你知道多少？</w:t>
      </w:r>
    </w:p>
    <w:p w14:paraId="5C3321B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HTTP/2</w:t>
      </w:r>
      <w:r>
        <w:rPr>
          <w:rFonts w:ascii="Verdana" w:eastAsia="PingFang SC" w:hAnsi="Verdana" w:cs="Verdana"/>
          <w:kern w:val="0"/>
          <w:sz w:val="26"/>
          <w:szCs w:val="26"/>
        </w:rPr>
        <w:t>引入了</w:t>
      </w:r>
      <w:r>
        <w:rPr>
          <w:rFonts w:ascii="Verdana" w:eastAsia="PingFang SC" w:hAnsi="Verdana" w:cs="Verdana"/>
          <w:kern w:val="0"/>
          <w:sz w:val="26"/>
          <w:szCs w:val="26"/>
        </w:rPr>
        <w:t>“</w:t>
      </w:r>
      <w:r>
        <w:rPr>
          <w:rFonts w:ascii="Verdana" w:eastAsia="PingFang SC" w:hAnsi="Verdana" w:cs="Verdana"/>
          <w:kern w:val="0"/>
          <w:sz w:val="26"/>
          <w:szCs w:val="26"/>
        </w:rPr>
        <w:t>服务端推（</w:t>
      </w:r>
      <w:r>
        <w:rPr>
          <w:rFonts w:ascii="Verdana" w:eastAsia="PingFang SC" w:hAnsi="Verdana" w:cs="Verdana"/>
          <w:kern w:val="0"/>
          <w:sz w:val="26"/>
          <w:szCs w:val="26"/>
        </w:rPr>
        <w:t>server push</w:t>
      </w:r>
      <w:r>
        <w:rPr>
          <w:rFonts w:ascii="Verdana" w:eastAsia="PingFang SC" w:hAnsi="Verdana" w:cs="Verdana"/>
          <w:kern w:val="0"/>
          <w:sz w:val="26"/>
          <w:szCs w:val="26"/>
        </w:rPr>
        <w:t>）</w:t>
      </w:r>
      <w:r>
        <w:rPr>
          <w:rFonts w:ascii="Verdana" w:eastAsia="PingFang SC" w:hAnsi="Verdana" w:cs="Verdana"/>
          <w:kern w:val="0"/>
          <w:sz w:val="26"/>
          <w:szCs w:val="26"/>
        </w:rPr>
        <w:t>”</w:t>
      </w:r>
      <w:r>
        <w:rPr>
          <w:rFonts w:ascii="Verdana" w:eastAsia="PingFang SC" w:hAnsi="Verdana" w:cs="Verdana"/>
          <w:kern w:val="0"/>
          <w:sz w:val="26"/>
          <w:szCs w:val="26"/>
        </w:rPr>
        <w:t>的概念，它允许服务端在客户端需要数据之前就主动地将数据发送到客户端缓存中，从而提高性能。</w:t>
      </w:r>
    </w:p>
    <w:p w14:paraId="30A234B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HTTP/2</w:t>
      </w:r>
      <w:r>
        <w:rPr>
          <w:rFonts w:ascii="Verdana" w:eastAsia="PingFang SC" w:hAnsi="Verdana" w:cs="Verdana"/>
          <w:kern w:val="0"/>
          <w:sz w:val="26"/>
          <w:szCs w:val="26"/>
        </w:rPr>
        <w:t>提供更多的加密支持</w:t>
      </w:r>
    </w:p>
    <w:p w14:paraId="59CE11C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HTTP/2</w:t>
      </w:r>
      <w:r>
        <w:rPr>
          <w:rFonts w:ascii="Verdana" w:eastAsia="PingFang SC" w:hAnsi="Verdana" w:cs="Verdana"/>
          <w:kern w:val="0"/>
          <w:sz w:val="26"/>
          <w:szCs w:val="26"/>
        </w:rPr>
        <w:t>使用多路技术，允许多个消息在一个连接上同时交差。</w:t>
      </w:r>
    </w:p>
    <w:p w14:paraId="518CADF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它增加了头压缩（</w:t>
      </w:r>
      <w:r>
        <w:rPr>
          <w:rFonts w:ascii="Verdana" w:eastAsia="PingFang SC" w:hAnsi="Verdana" w:cs="Verdana"/>
          <w:kern w:val="0"/>
          <w:sz w:val="26"/>
          <w:szCs w:val="26"/>
        </w:rPr>
        <w:t>header compression</w:t>
      </w:r>
      <w:r>
        <w:rPr>
          <w:rFonts w:ascii="Verdana" w:eastAsia="PingFang SC" w:hAnsi="Verdana" w:cs="Verdana"/>
          <w:kern w:val="0"/>
          <w:sz w:val="26"/>
          <w:szCs w:val="26"/>
        </w:rPr>
        <w:t>），因此即使非常小的请求，其请求和响应的</w:t>
      </w:r>
      <w:r>
        <w:rPr>
          <w:rFonts w:ascii="PingFang SC" w:eastAsia="PingFang SC" w:hAnsi="Verdana" w:cs="PingFang SC"/>
          <w:kern w:val="0"/>
          <w:sz w:val="26"/>
          <w:szCs w:val="26"/>
        </w:rPr>
        <w:t>header</w:t>
      </w:r>
      <w:r>
        <w:rPr>
          <w:rFonts w:ascii="Verdana" w:eastAsia="PingFang SC" w:hAnsi="Verdana" w:cs="Verdana"/>
          <w:kern w:val="0"/>
          <w:sz w:val="26"/>
          <w:szCs w:val="26"/>
        </w:rPr>
        <w:t>都只会占用很小比例的带宽。</w:t>
      </w:r>
    </w:p>
    <w:p w14:paraId="1CFB098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65A8E18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defer</w:t>
      </w:r>
      <w:r>
        <w:rPr>
          <w:rFonts w:ascii="Verdana" w:eastAsia="PingFang SC" w:hAnsi="Verdana" w:cs="Verdana"/>
          <w:color w:val="262626"/>
          <w:kern w:val="0"/>
          <w:sz w:val="26"/>
          <w:szCs w:val="26"/>
        </w:rPr>
        <w:t>并行加载</w:t>
      </w:r>
      <w:r>
        <w:rPr>
          <w:rFonts w:ascii="Verdana" w:eastAsia="PingFang SC" w:hAnsi="Verdana" w:cs="Verdana"/>
          <w:color w:val="262626"/>
          <w:kern w:val="0"/>
          <w:sz w:val="26"/>
          <w:szCs w:val="26"/>
        </w:rPr>
        <w:t>js</w:t>
      </w:r>
      <w:r>
        <w:rPr>
          <w:rFonts w:ascii="Verdana" w:eastAsia="PingFang SC" w:hAnsi="Verdana" w:cs="Verdana"/>
          <w:color w:val="262626"/>
          <w:kern w:val="0"/>
          <w:sz w:val="26"/>
          <w:szCs w:val="26"/>
        </w:rPr>
        <w:t>文件，会按照页面上</w:t>
      </w:r>
      <w:r>
        <w:rPr>
          <w:rFonts w:ascii="Verdana" w:eastAsia="PingFang SC" w:hAnsi="Verdana" w:cs="Verdana"/>
          <w:color w:val="262626"/>
          <w:kern w:val="0"/>
          <w:sz w:val="26"/>
          <w:szCs w:val="26"/>
        </w:rPr>
        <w:t>script</w:t>
      </w:r>
      <w:r>
        <w:rPr>
          <w:rFonts w:ascii="Verdana" w:eastAsia="PingFang SC" w:hAnsi="Verdana" w:cs="Verdana"/>
          <w:color w:val="262626"/>
          <w:kern w:val="0"/>
          <w:sz w:val="26"/>
          <w:szCs w:val="26"/>
        </w:rPr>
        <w:t>标签的顺序执行</w:t>
      </w:r>
      <w:r>
        <w:rPr>
          <w:rFonts w:ascii="Verdana" w:eastAsia="PingFang SC" w:hAnsi="Verdana" w:cs="Verdana"/>
          <w:color w:val="262626"/>
          <w:kern w:val="0"/>
          <w:sz w:val="26"/>
          <w:szCs w:val="26"/>
        </w:rPr>
        <w:t xml:space="preserve"> async</w:t>
      </w:r>
      <w:r>
        <w:rPr>
          <w:rFonts w:ascii="Verdana" w:eastAsia="PingFang SC" w:hAnsi="Verdana" w:cs="Verdana"/>
          <w:color w:val="262626"/>
          <w:kern w:val="0"/>
          <w:sz w:val="26"/>
          <w:szCs w:val="26"/>
        </w:rPr>
        <w:t>并行加载</w:t>
      </w:r>
      <w:r>
        <w:rPr>
          <w:rFonts w:ascii="Verdana" w:eastAsia="PingFang SC" w:hAnsi="Verdana" w:cs="Verdana"/>
          <w:color w:val="262626"/>
          <w:kern w:val="0"/>
          <w:sz w:val="26"/>
          <w:szCs w:val="26"/>
        </w:rPr>
        <w:t>js</w:t>
      </w:r>
      <w:r>
        <w:rPr>
          <w:rFonts w:ascii="Verdana" w:eastAsia="PingFang SC" w:hAnsi="Verdana" w:cs="Verdana"/>
          <w:color w:val="262626"/>
          <w:kern w:val="0"/>
          <w:sz w:val="26"/>
          <w:szCs w:val="26"/>
        </w:rPr>
        <w:t>文件，下载完成立即执行，不会按照页面上</w:t>
      </w:r>
      <w:r>
        <w:rPr>
          <w:rFonts w:ascii="Verdana" w:eastAsia="PingFang SC" w:hAnsi="Verdana" w:cs="Verdana"/>
          <w:color w:val="262626"/>
          <w:kern w:val="0"/>
          <w:sz w:val="26"/>
          <w:szCs w:val="26"/>
        </w:rPr>
        <w:t>script</w:t>
      </w:r>
      <w:r>
        <w:rPr>
          <w:rFonts w:ascii="Verdana" w:eastAsia="PingFang SC" w:hAnsi="Verdana" w:cs="Verdana"/>
          <w:color w:val="262626"/>
          <w:kern w:val="0"/>
          <w:sz w:val="26"/>
          <w:szCs w:val="26"/>
        </w:rPr>
        <w:t>标签的顺序执行</w:t>
      </w:r>
    </w:p>
    <w:p w14:paraId="1AE1947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谈谈浮动和清除浮动</w:t>
      </w:r>
    </w:p>
    <w:p w14:paraId="5B09ACE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浮动的框可以向左或向右移动，直到他的外边缘碰到包含框或另一个浮动框的边框为止。由于浮动框不在文档的普通流中，所以文档的普通流的块框表现得就像浮动框不存在一样。浮动的块框会漂浮在文档普通流的块框上。</w:t>
      </w:r>
    </w:p>
    <w:p w14:paraId="1D3B6760"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如何评价</w:t>
      </w:r>
      <w:r>
        <w:rPr>
          <w:rFonts w:ascii="Verdana" w:eastAsia="PingFang SC" w:hAnsi="Verdana" w:cs="Verdana"/>
          <w:b/>
          <w:bCs/>
          <w:kern w:val="0"/>
          <w:sz w:val="32"/>
          <w:szCs w:val="32"/>
        </w:rPr>
        <w:t>AngularJS</w:t>
      </w:r>
      <w:r>
        <w:rPr>
          <w:rFonts w:ascii="Verdana" w:eastAsia="PingFang SC" w:hAnsi="Verdana" w:cs="Verdana"/>
          <w:b/>
          <w:bCs/>
          <w:kern w:val="0"/>
          <w:sz w:val="32"/>
          <w:szCs w:val="32"/>
        </w:rPr>
        <w:t>和</w:t>
      </w:r>
      <w:r>
        <w:rPr>
          <w:rFonts w:ascii="Verdana" w:eastAsia="PingFang SC" w:hAnsi="Verdana" w:cs="Verdana"/>
          <w:b/>
          <w:bCs/>
          <w:kern w:val="0"/>
          <w:sz w:val="32"/>
          <w:szCs w:val="32"/>
        </w:rPr>
        <w:t>BackboneJS</w:t>
      </w:r>
    </w:p>
    <w:p w14:paraId="0AF9839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backbone</w:t>
      </w:r>
      <w:r>
        <w:rPr>
          <w:rFonts w:ascii="Verdana" w:eastAsia="PingFang SC" w:hAnsi="Verdana" w:cs="Verdana"/>
          <w:kern w:val="0"/>
          <w:sz w:val="26"/>
          <w:szCs w:val="26"/>
        </w:rPr>
        <w:t>具有依赖性，依赖</w:t>
      </w:r>
      <w:r>
        <w:rPr>
          <w:rFonts w:ascii="PingFang SC" w:eastAsia="PingFang SC" w:hAnsi="Verdana" w:cs="PingFang SC"/>
          <w:kern w:val="0"/>
          <w:sz w:val="26"/>
          <w:szCs w:val="26"/>
        </w:rPr>
        <w:t>underscore.js</w:t>
      </w:r>
      <w:r>
        <w:rPr>
          <w:rFonts w:ascii="Verdana" w:eastAsia="PingFang SC" w:hAnsi="Verdana" w:cs="Verdana"/>
          <w:kern w:val="0"/>
          <w:sz w:val="26"/>
          <w:szCs w:val="26"/>
        </w:rPr>
        <w:t>。</w:t>
      </w:r>
      <w:r>
        <w:rPr>
          <w:rFonts w:ascii="PingFang SC" w:eastAsia="PingFang SC" w:hAnsi="Verdana" w:cs="PingFang SC"/>
          <w:kern w:val="0"/>
          <w:sz w:val="26"/>
          <w:szCs w:val="26"/>
        </w:rPr>
        <w:t>Backbone + Underscore + jQuery(or Zepto)</w:t>
      </w:r>
      <w:r>
        <w:rPr>
          <w:rFonts w:ascii="Verdana" w:eastAsia="PingFang SC" w:hAnsi="Verdana" w:cs="Verdana"/>
          <w:kern w:val="0"/>
          <w:sz w:val="26"/>
          <w:szCs w:val="26"/>
        </w:rPr>
        <w:t> </w:t>
      </w:r>
      <w:r>
        <w:rPr>
          <w:rFonts w:ascii="Verdana" w:eastAsia="PingFang SC" w:hAnsi="Verdana" w:cs="Verdana"/>
          <w:kern w:val="0"/>
          <w:sz w:val="26"/>
          <w:szCs w:val="26"/>
        </w:rPr>
        <w:t>就比一个</w:t>
      </w:r>
      <w:r>
        <w:rPr>
          <w:rFonts w:ascii="PingFang SC" w:eastAsia="PingFang SC" w:hAnsi="Verdana" w:cs="PingFang SC"/>
          <w:kern w:val="0"/>
          <w:sz w:val="26"/>
          <w:szCs w:val="26"/>
        </w:rPr>
        <w:t>AngularJS</w:t>
      </w:r>
      <w:r>
        <w:rPr>
          <w:rFonts w:ascii="Verdana" w:eastAsia="PingFang SC" w:hAnsi="Verdana" w:cs="Verdana"/>
          <w:kern w:val="0"/>
          <w:sz w:val="26"/>
          <w:szCs w:val="26"/>
        </w:rPr>
        <w:t> </w:t>
      </w:r>
      <w:r>
        <w:rPr>
          <w:rFonts w:ascii="Verdana" w:eastAsia="PingFang SC" w:hAnsi="Verdana" w:cs="Verdana"/>
          <w:kern w:val="0"/>
          <w:sz w:val="26"/>
          <w:szCs w:val="26"/>
        </w:rPr>
        <w:t>多出了</w:t>
      </w:r>
      <w:r>
        <w:rPr>
          <w:rFonts w:ascii="Verdana" w:eastAsia="PingFang SC" w:hAnsi="Verdana" w:cs="Verdana"/>
          <w:kern w:val="0"/>
          <w:sz w:val="26"/>
          <w:szCs w:val="26"/>
        </w:rPr>
        <w:t xml:space="preserve">2 </w:t>
      </w:r>
      <w:r>
        <w:rPr>
          <w:rFonts w:ascii="Verdana" w:eastAsia="PingFang SC" w:hAnsi="Verdana" w:cs="Verdana"/>
          <w:kern w:val="0"/>
          <w:sz w:val="26"/>
          <w:szCs w:val="26"/>
        </w:rPr>
        <w:t>次</w:t>
      </w:r>
      <w:r>
        <w:rPr>
          <w:rFonts w:ascii="Verdana" w:eastAsia="PingFang SC" w:hAnsi="Verdana" w:cs="Verdana"/>
          <w:kern w:val="0"/>
          <w:sz w:val="26"/>
          <w:szCs w:val="26"/>
        </w:rPr>
        <w:t>HTTP</w:t>
      </w:r>
      <w:r>
        <w:rPr>
          <w:rFonts w:ascii="Verdana" w:eastAsia="PingFang SC" w:hAnsi="Verdana" w:cs="Verdana"/>
          <w:kern w:val="0"/>
          <w:sz w:val="26"/>
          <w:szCs w:val="26"/>
        </w:rPr>
        <w:t>请求</w:t>
      </w:r>
      <w:r>
        <w:rPr>
          <w:rFonts w:ascii="Verdana" w:eastAsia="PingFang SC" w:hAnsi="Verdana" w:cs="Verdana"/>
          <w:kern w:val="0"/>
          <w:sz w:val="26"/>
          <w:szCs w:val="26"/>
        </w:rPr>
        <w:t>.</w:t>
      </w:r>
    </w:p>
    <w:p w14:paraId="213A677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58A0F74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Backbone</w:t>
      </w:r>
      <w:r>
        <w:rPr>
          <w:rFonts w:ascii="Verdana" w:eastAsia="PingFang SC" w:hAnsi="Verdana" w:cs="Verdana"/>
          <w:kern w:val="0"/>
          <w:sz w:val="26"/>
          <w:szCs w:val="26"/>
        </w:rPr>
        <w:t>的</w:t>
      </w:r>
      <w:r>
        <w:rPr>
          <w:rFonts w:ascii="PingFang SC" w:eastAsia="PingFang SC" w:hAnsi="Verdana" w:cs="PingFang SC"/>
          <w:kern w:val="0"/>
          <w:sz w:val="26"/>
          <w:szCs w:val="26"/>
        </w:rPr>
        <w:t>Model</w:t>
      </w:r>
      <w:r>
        <w:rPr>
          <w:rFonts w:ascii="Verdana" w:eastAsia="PingFang SC" w:hAnsi="Verdana" w:cs="Verdana"/>
          <w:kern w:val="0"/>
          <w:sz w:val="26"/>
          <w:szCs w:val="26"/>
        </w:rPr>
        <w:t>没有与</w:t>
      </w:r>
      <w:r>
        <w:rPr>
          <w:rFonts w:ascii="Verdana" w:eastAsia="PingFang SC" w:hAnsi="Verdana" w:cs="Verdana"/>
          <w:kern w:val="0"/>
          <w:sz w:val="26"/>
          <w:szCs w:val="26"/>
        </w:rPr>
        <w:t>UI</w:t>
      </w:r>
      <w:r>
        <w:rPr>
          <w:rFonts w:ascii="Verdana" w:eastAsia="PingFang SC" w:hAnsi="Verdana" w:cs="Verdana"/>
          <w:kern w:val="0"/>
          <w:sz w:val="26"/>
          <w:szCs w:val="26"/>
        </w:rPr>
        <w:t>视图数据绑定，而是需要在</w:t>
      </w:r>
      <w:r>
        <w:rPr>
          <w:rFonts w:ascii="Verdana" w:eastAsia="PingFang SC" w:hAnsi="Verdana" w:cs="Verdana"/>
          <w:kern w:val="0"/>
          <w:sz w:val="26"/>
          <w:szCs w:val="26"/>
        </w:rPr>
        <w:t>View</w:t>
      </w:r>
      <w:r>
        <w:rPr>
          <w:rFonts w:ascii="Verdana" w:eastAsia="PingFang SC" w:hAnsi="Verdana" w:cs="Verdana"/>
          <w:kern w:val="0"/>
          <w:sz w:val="26"/>
          <w:szCs w:val="26"/>
        </w:rPr>
        <w:t>中自行操作</w:t>
      </w:r>
      <w:r>
        <w:rPr>
          <w:rFonts w:ascii="Verdana" w:eastAsia="PingFang SC" w:hAnsi="Verdana" w:cs="Verdana"/>
          <w:kern w:val="0"/>
          <w:sz w:val="26"/>
          <w:szCs w:val="26"/>
        </w:rPr>
        <w:t>DOM</w:t>
      </w:r>
      <w:r>
        <w:rPr>
          <w:rFonts w:ascii="Verdana" w:eastAsia="PingFang SC" w:hAnsi="Verdana" w:cs="Verdana"/>
          <w:kern w:val="0"/>
          <w:sz w:val="26"/>
          <w:szCs w:val="26"/>
        </w:rPr>
        <w:t>来更新或读取</w:t>
      </w:r>
      <w:r>
        <w:rPr>
          <w:rFonts w:ascii="Verdana" w:eastAsia="PingFang SC" w:hAnsi="Verdana" w:cs="Verdana"/>
          <w:kern w:val="0"/>
          <w:sz w:val="26"/>
          <w:szCs w:val="26"/>
        </w:rPr>
        <w:t>UI</w:t>
      </w:r>
      <w:r>
        <w:rPr>
          <w:rFonts w:ascii="Verdana" w:eastAsia="PingFang SC" w:hAnsi="Verdana" w:cs="Verdana"/>
          <w:kern w:val="0"/>
          <w:sz w:val="26"/>
          <w:szCs w:val="26"/>
        </w:rPr>
        <w:t>数据。</w:t>
      </w:r>
      <w:r>
        <w:rPr>
          <w:rFonts w:ascii="PingFang SC" w:eastAsia="PingFang SC" w:hAnsi="Verdana" w:cs="PingFang SC"/>
          <w:kern w:val="0"/>
          <w:sz w:val="26"/>
          <w:szCs w:val="26"/>
        </w:rPr>
        <w:t>AngularJS</w:t>
      </w:r>
      <w:r>
        <w:rPr>
          <w:rFonts w:ascii="Verdana" w:eastAsia="PingFang SC" w:hAnsi="Verdana" w:cs="Verdana"/>
          <w:kern w:val="0"/>
          <w:sz w:val="26"/>
          <w:szCs w:val="26"/>
        </w:rPr>
        <w:t>与此相反，</w:t>
      </w:r>
      <w:r>
        <w:rPr>
          <w:rFonts w:ascii="Verdana" w:eastAsia="PingFang SC" w:hAnsi="Verdana" w:cs="Verdana"/>
          <w:kern w:val="0"/>
          <w:sz w:val="26"/>
          <w:szCs w:val="26"/>
        </w:rPr>
        <w:t>Model</w:t>
      </w:r>
      <w:r>
        <w:rPr>
          <w:rFonts w:ascii="Verdana" w:eastAsia="PingFang SC" w:hAnsi="Verdana" w:cs="Verdana"/>
          <w:kern w:val="0"/>
          <w:sz w:val="26"/>
          <w:szCs w:val="26"/>
        </w:rPr>
        <w:t>直接与</w:t>
      </w:r>
      <w:r>
        <w:rPr>
          <w:rFonts w:ascii="Verdana" w:eastAsia="PingFang SC" w:hAnsi="Verdana" w:cs="Verdana"/>
          <w:kern w:val="0"/>
          <w:sz w:val="26"/>
          <w:szCs w:val="26"/>
        </w:rPr>
        <w:t>UI</w:t>
      </w:r>
      <w:r>
        <w:rPr>
          <w:rFonts w:ascii="Verdana" w:eastAsia="PingFang SC" w:hAnsi="Verdana" w:cs="Verdana"/>
          <w:kern w:val="0"/>
          <w:sz w:val="26"/>
          <w:szCs w:val="26"/>
        </w:rPr>
        <w:t>视图绑定，</w:t>
      </w:r>
      <w:r>
        <w:rPr>
          <w:rFonts w:ascii="PingFang SC" w:eastAsia="PingFang SC" w:hAnsi="Verdana" w:cs="PingFang SC"/>
          <w:kern w:val="0"/>
          <w:sz w:val="26"/>
          <w:szCs w:val="26"/>
        </w:rPr>
        <w:t>Model</w:t>
      </w:r>
      <w:r>
        <w:rPr>
          <w:rFonts w:ascii="Verdana" w:eastAsia="PingFang SC" w:hAnsi="Verdana" w:cs="Verdana"/>
          <w:kern w:val="0"/>
          <w:sz w:val="26"/>
          <w:szCs w:val="26"/>
        </w:rPr>
        <w:t>与</w:t>
      </w:r>
      <w:r>
        <w:rPr>
          <w:rFonts w:ascii="Verdana" w:eastAsia="PingFang SC" w:hAnsi="Verdana" w:cs="Verdana"/>
          <w:kern w:val="0"/>
          <w:sz w:val="26"/>
          <w:szCs w:val="26"/>
        </w:rPr>
        <w:t>UI</w:t>
      </w:r>
      <w:r>
        <w:rPr>
          <w:rFonts w:ascii="Verdana" w:eastAsia="PingFang SC" w:hAnsi="Verdana" w:cs="Verdana"/>
          <w:kern w:val="0"/>
          <w:sz w:val="26"/>
          <w:szCs w:val="26"/>
        </w:rPr>
        <w:t>视图的关系，通过</w:t>
      </w:r>
      <w:r>
        <w:rPr>
          <w:rFonts w:ascii="PingFang SC" w:eastAsia="PingFang SC" w:hAnsi="Verdana" w:cs="PingFang SC"/>
          <w:kern w:val="0"/>
          <w:sz w:val="26"/>
          <w:szCs w:val="26"/>
        </w:rPr>
        <w:t>directive</w:t>
      </w:r>
      <w:r>
        <w:rPr>
          <w:rFonts w:ascii="Verdana" w:eastAsia="PingFang SC" w:hAnsi="Verdana" w:cs="Verdana"/>
          <w:kern w:val="0"/>
          <w:sz w:val="26"/>
          <w:szCs w:val="26"/>
        </w:rPr>
        <w:t>封装，</w:t>
      </w:r>
      <w:r>
        <w:rPr>
          <w:rFonts w:ascii="PingFang SC" w:eastAsia="PingFang SC" w:hAnsi="Verdana" w:cs="PingFang SC"/>
          <w:kern w:val="0"/>
          <w:sz w:val="26"/>
          <w:szCs w:val="26"/>
        </w:rPr>
        <w:t>AngularJS</w:t>
      </w:r>
      <w:r>
        <w:rPr>
          <w:rFonts w:ascii="Verdana" w:eastAsia="PingFang SC" w:hAnsi="Verdana" w:cs="Verdana"/>
          <w:kern w:val="0"/>
          <w:sz w:val="26"/>
          <w:szCs w:val="26"/>
        </w:rPr>
        <w:t>内置的通用</w:t>
      </w:r>
      <w:r>
        <w:rPr>
          <w:rFonts w:ascii="PingFang SC" w:eastAsia="PingFang SC" w:hAnsi="Verdana" w:cs="PingFang SC"/>
          <w:kern w:val="0"/>
          <w:sz w:val="26"/>
          <w:szCs w:val="26"/>
        </w:rPr>
        <w:t>directive</w:t>
      </w:r>
      <w:r>
        <w:rPr>
          <w:rFonts w:ascii="Verdana" w:eastAsia="PingFang SC" w:hAnsi="Verdana" w:cs="Verdana"/>
          <w:kern w:val="0"/>
          <w:sz w:val="26"/>
          <w:szCs w:val="26"/>
        </w:rPr>
        <w:t>，就能实现大部分操作了，也就是说，基本不必关心</w:t>
      </w:r>
      <w:r>
        <w:rPr>
          <w:rFonts w:ascii="PingFang SC" w:eastAsia="PingFang SC" w:hAnsi="Verdana" w:cs="PingFang SC"/>
          <w:kern w:val="0"/>
          <w:sz w:val="26"/>
          <w:szCs w:val="26"/>
        </w:rPr>
        <w:t>Model</w:t>
      </w:r>
      <w:r>
        <w:rPr>
          <w:rFonts w:ascii="Verdana" w:eastAsia="PingFang SC" w:hAnsi="Verdana" w:cs="Verdana"/>
          <w:kern w:val="0"/>
          <w:sz w:val="26"/>
          <w:szCs w:val="26"/>
        </w:rPr>
        <w:t>与</w:t>
      </w:r>
      <w:r>
        <w:rPr>
          <w:rFonts w:ascii="Verdana" w:eastAsia="PingFang SC" w:hAnsi="Verdana" w:cs="Verdana"/>
          <w:kern w:val="0"/>
          <w:sz w:val="26"/>
          <w:szCs w:val="26"/>
        </w:rPr>
        <w:t>UI</w:t>
      </w:r>
      <w:r>
        <w:rPr>
          <w:rFonts w:ascii="Verdana" w:eastAsia="PingFang SC" w:hAnsi="Verdana" w:cs="Verdana"/>
          <w:kern w:val="0"/>
          <w:sz w:val="26"/>
          <w:szCs w:val="26"/>
        </w:rPr>
        <w:t>视图的关系，直接操作</w:t>
      </w:r>
      <w:r>
        <w:rPr>
          <w:rFonts w:ascii="Verdana" w:eastAsia="PingFang SC" w:hAnsi="Verdana" w:cs="Verdana"/>
          <w:kern w:val="0"/>
          <w:sz w:val="26"/>
          <w:szCs w:val="26"/>
        </w:rPr>
        <w:t>Model</w:t>
      </w:r>
      <w:r>
        <w:rPr>
          <w:rFonts w:ascii="Verdana" w:eastAsia="PingFang SC" w:hAnsi="Verdana" w:cs="Verdana"/>
          <w:kern w:val="0"/>
          <w:sz w:val="26"/>
          <w:szCs w:val="26"/>
        </w:rPr>
        <w:t>就行了，</w:t>
      </w:r>
      <w:r>
        <w:rPr>
          <w:rFonts w:ascii="Verdana" w:eastAsia="PingFang SC" w:hAnsi="Verdana" w:cs="Verdana"/>
          <w:kern w:val="0"/>
          <w:sz w:val="26"/>
          <w:szCs w:val="26"/>
        </w:rPr>
        <w:t>UI</w:t>
      </w:r>
      <w:r>
        <w:rPr>
          <w:rFonts w:ascii="Verdana" w:eastAsia="PingFang SC" w:hAnsi="Verdana" w:cs="Verdana"/>
          <w:kern w:val="0"/>
          <w:sz w:val="26"/>
          <w:szCs w:val="26"/>
        </w:rPr>
        <w:t>视图自动更新。</w:t>
      </w:r>
    </w:p>
    <w:p w14:paraId="323A787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082B5C3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AngularJS</w:t>
      </w:r>
      <w:r>
        <w:rPr>
          <w:rFonts w:ascii="Verdana" w:eastAsia="PingFang SC" w:hAnsi="Verdana" w:cs="Verdana"/>
          <w:kern w:val="0"/>
          <w:sz w:val="26"/>
          <w:szCs w:val="26"/>
        </w:rPr>
        <w:t>的</w:t>
      </w:r>
      <w:r>
        <w:rPr>
          <w:rFonts w:ascii="PingFang SC" w:eastAsia="PingFang SC" w:hAnsi="Verdana" w:cs="PingFang SC"/>
          <w:kern w:val="0"/>
          <w:sz w:val="26"/>
          <w:szCs w:val="26"/>
        </w:rPr>
        <w:t>directive</w:t>
      </w:r>
      <w:r>
        <w:rPr>
          <w:rFonts w:ascii="Verdana" w:eastAsia="PingFang SC" w:hAnsi="Verdana" w:cs="Verdana"/>
          <w:kern w:val="0"/>
          <w:sz w:val="26"/>
          <w:szCs w:val="26"/>
        </w:rPr>
        <w:t>，你输入特定数据，他就能输出相应</w:t>
      </w:r>
      <w:r>
        <w:rPr>
          <w:rFonts w:ascii="Verdana" w:eastAsia="PingFang SC" w:hAnsi="Verdana" w:cs="Verdana"/>
          <w:kern w:val="0"/>
          <w:sz w:val="26"/>
          <w:szCs w:val="26"/>
        </w:rPr>
        <w:t>UI</w:t>
      </w:r>
      <w:r>
        <w:rPr>
          <w:rFonts w:ascii="Verdana" w:eastAsia="PingFang SC" w:hAnsi="Verdana" w:cs="Verdana"/>
          <w:kern w:val="0"/>
          <w:sz w:val="26"/>
          <w:szCs w:val="26"/>
        </w:rPr>
        <w:t>视图。是一个比较完善的前端</w:t>
      </w:r>
      <w:r>
        <w:rPr>
          <w:rFonts w:ascii="Verdana" w:eastAsia="PingFang SC" w:hAnsi="Verdana" w:cs="Verdana"/>
          <w:kern w:val="0"/>
          <w:sz w:val="26"/>
          <w:szCs w:val="26"/>
        </w:rPr>
        <w:t>MVW</w:t>
      </w:r>
      <w:r>
        <w:rPr>
          <w:rFonts w:ascii="Verdana" w:eastAsia="PingFang SC" w:hAnsi="Verdana" w:cs="Verdana"/>
          <w:kern w:val="0"/>
          <w:sz w:val="26"/>
          <w:szCs w:val="26"/>
        </w:rPr>
        <w:t>框架，包含模板，数据双向绑定，路由，模块化，服务，依赖注入等所有功能，模板功能强大丰富，并且是声明式的，自带了丰富的</w:t>
      </w:r>
      <w:r>
        <w:rPr>
          <w:rFonts w:ascii="Verdana" w:eastAsia="PingFang SC" w:hAnsi="Verdana" w:cs="Verdana"/>
          <w:kern w:val="0"/>
          <w:sz w:val="26"/>
          <w:szCs w:val="26"/>
        </w:rPr>
        <w:t xml:space="preserve"> Angular </w:t>
      </w:r>
      <w:r>
        <w:rPr>
          <w:rFonts w:ascii="Verdana" w:eastAsia="PingFang SC" w:hAnsi="Verdana" w:cs="Verdana"/>
          <w:kern w:val="0"/>
          <w:sz w:val="26"/>
          <w:szCs w:val="26"/>
        </w:rPr>
        <w:t>指令。</w:t>
      </w:r>
    </w:p>
    <w:p w14:paraId="027EA48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用过哪些设计模式？</w:t>
      </w:r>
    </w:p>
    <w:p w14:paraId="4F7A4EA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工厂模式：</w:t>
      </w:r>
    </w:p>
    <w:p w14:paraId="2228D3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主要好处就是可以消除对象间的耦合，通过使用工程方法而不是</w:t>
      </w:r>
      <w:r>
        <w:rPr>
          <w:rFonts w:ascii="PingFang SC" w:eastAsia="PingFang SC" w:hAnsi="Verdana" w:cs="PingFang SC"/>
          <w:kern w:val="0"/>
          <w:sz w:val="26"/>
          <w:szCs w:val="26"/>
        </w:rPr>
        <w:t>new</w:t>
      </w:r>
      <w:r>
        <w:rPr>
          <w:rFonts w:ascii="PingFang SC" w:eastAsia="PingFang SC" w:hAnsi="Verdana" w:cs="PingFang SC" w:hint="eastAsia"/>
          <w:kern w:val="0"/>
          <w:sz w:val="26"/>
          <w:szCs w:val="26"/>
        </w:rPr>
        <w:t>关键字。将所有实例化的代码集中在一个位置防止代码重复。</w:t>
      </w:r>
    </w:p>
    <w:p w14:paraId="134612F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2525C2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工厂模式解决了重复实例化的问题</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，但还有一个问题</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那就是识别问题，因为根本无法</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搞清楚他们到底是哪个对象的实例。</w:t>
      </w:r>
    </w:p>
    <w:p w14:paraId="2CA7315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51DC9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2B9C9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function createObject(name,age,profession){//</w:t>
      </w:r>
      <w:r>
        <w:rPr>
          <w:rFonts w:ascii="PingFang SC" w:eastAsia="PingFang SC" w:hAnsi="Verdana" w:cs="PingFang SC" w:hint="eastAsia"/>
          <w:kern w:val="0"/>
          <w:sz w:val="26"/>
          <w:szCs w:val="26"/>
        </w:rPr>
        <w:t>集中实例化的函数</w:t>
      </w:r>
      <w:r>
        <w:rPr>
          <w:rFonts w:ascii="PingFang SC" w:eastAsia="PingFang SC" w:hAnsi="Verdana" w:cs="PingFang SC"/>
          <w:kern w:val="0"/>
          <w:sz w:val="26"/>
          <w:szCs w:val="26"/>
        </w:rPr>
        <w:t>var obj = new Object();</w:t>
      </w:r>
    </w:p>
    <w:p w14:paraId="2C79331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obj.name = name;</w:t>
      </w:r>
    </w:p>
    <w:p w14:paraId="40AA51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obj.age = age;</w:t>
      </w:r>
    </w:p>
    <w:p w14:paraId="6111F3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obj.profession = profession;</w:t>
      </w:r>
    </w:p>
    <w:p w14:paraId="08AECCA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obj.move = function () {</w:t>
      </w:r>
    </w:p>
    <w:p w14:paraId="34EDDEB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this.name + ' at ' + this.age + ' engaged in ' + this.profession;</w:t>
      </w:r>
    </w:p>
    <w:p w14:paraId="2484CC5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5A1287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obj;</w:t>
      </w:r>
    </w:p>
    <w:p w14:paraId="629A09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w:t>
      </w:r>
    </w:p>
    <w:p w14:paraId="4A68ED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var test1 = createObject('trigkit4',22,'programmer');//</w:t>
      </w:r>
      <w:r>
        <w:rPr>
          <w:rFonts w:ascii="PingFang SC" w:eastAsia="PingFang SC" w:hAnsi="Verdana" w:cs="PingFang SC" w:hint="eastAsia"/>
          <w:kern w:val="0"/>
          <w:sz w:val="26"/>
          <w:szCs w:val="26"/>
        </w:rPr>
        <w:t>第一个实例</w:t>
      </w:r>
      <w:r>
        <w:rPr>
          <w:rFonts w:ascii="PingFang SC" w:eastAsia="PingFang SC" w:hAnsi="Verdana" w:cs="PingFang SC"/>
          <w:kern w:val="0"/>
          <w:sz w:val="26"/>
          <w:szCs w:val="26"/>
        </w:rPr>
        <w:t>var test2 = createObject('mike',25,'engineer');//</w:t>
      </w:r>
      <w:r>
        <w:rPr>
          <w:rFonts w:ascii="PingFang SC" w:eastAsia="PingFang SC" w:hAnsi="Verdana" w:cs="PingFang SC" w:hint="eastAsia"/>
          <w:kern w:val="0"/>
          <w:sz w:val="26"/>
          <w:szCs w:val="26"/>
        </w:rPr>
        <w:t>第二个实例</w:t>
      </w:r>
    </w:p>
    <w:p w14:paraId="367E2C9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2181937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构造函数模式</w:t>
      </w:r>
    </w:p>
    <w:p w14:paraId="03032AA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使用构造函数的方法</w:t>
      </w:r>
      <w:r>
        <w:rPr>
          <w:rFonts w:ascii="Verdana" w:eastAsia="PingFang SC" w:hAnsi="Verdana" w:cs="Verdana"/>
          <w:kern w:val="0"/>
          <w:sz w:val="26"/>
          <w:szCs w:val="26"/>
        </w:rPr>
        <w:t xml:space="preserve"> </w:t>
      </w:r>
      <w:r>
        <w:rPr>
          <w:rFonts w:ascii="Verdana" w:eastAsia="PingFang SC" w:hAnsi="Verdana" w:cs="Verdana"/>
          <w:kern w:val="0"/>
          <w:sz w:val="26"/>
          <w:szCs w:val="26"/>
        </w:rPr>
        <w:t>，即解决了重复实例化的问题</w:t>
      </w:r>
      <w:r>
        <w:rPr>
          <w:rFonts w:ascii="Verdana" w:eastAsia="PingFang SC" w:hAnsi="Verdana" w:cs="Verdana"/>
          <w:kern w:val="0"/>
          <w:sz w:val="26"/>
          <w:szCs w:val="26"/>
        </w:rPr>
        <w:t xml:space="preserve"> </w:t>
      </w:r>
      <w:r>
        <w:rPr>
          <w:rFonts w:ascii="Verdana" w:eastAsia="PingFang SC" w:hAnsi="Verdana" w:cs="Verdana"/>
          <w:kern w:val="0"/>
          <w:sz w:val="26"/>
          <w:szCs w:val="26"/>
        </w:rPr>
        <w:t>，又解决了对象识别的问题，该模式与工厂模式的不同之处在于：</w:t>
      </w:r>
    </w:p>
    <w:p w14:paraId="2B88FEA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构造函数方法没有显示的创建对象</w:t>
      </w:r>
      <w:r>
        <w:rPr>
          <w:rFonts w:ascii="PingFang SC" w:eastAsia="PingFang SC" w:hAnsi="Verdana" w:cs="PingFang SC"/>
          <w:kern w:val="0"/>
          <w:sz w:val="26"/>
          <w:szCs w:val="26"/>
        </w:rPr>
        <w:t xml:space="preserve"> (new Object());</w:t>
      </w:r>
    </w:p>
    <w:p w14:paraId="419DEA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24AF8B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直接将属性和方法赋值给</w:t>
      </w:r>
      <w:r>
        <w:rPr>
          <w:rFonts w:ascii="PingFang SC" w:eastAsia="PingFang SC" w:hAnsi="Verdana" w:cs="PingFang SC"/>
          <w:kern w:val="0"/>
          <w:sz w:val="26"/>
          <w:szCs w:val="26"/>
        </w:rPr>
        <w:t xml:space="preserve"> this </w:t>
      </w:r>
      <w:r>
        <w:rPr>
          <w:rFonts w:ascii="PingFang SC" w:eastAsia="PingFang SC" w:hAnsi="Verdana" w:cs="PingFang SC" w:hint="eastAsia"/>
          <w:kern w:val="0"/>
          <w:sz w:val="26"/>
          <w:szCs w:val="26"/>
        </w:rPr>
        <w:t>对象</w:t>
      </w:r>
      <w:r>
        <w:rPr>
          <w:rFonts w:ascii="PingFang SC" w:eastAsia="PingFang SC" w:hAnsi="Verdana" w:cs="PingFang SC"/>
          <w:kern w:val="0"/>
          <w:sz w:val="26"/>
          <w:szCs w:val="26"/>
        </w:rPr>
        <w:t>;</w:t>
      </w:r>
    </w:p>
    <w:p w14:paraId="713464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1F377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没有</w:t>
      </w:r>
      <w:r>
        <w:rPr>
          <w:rFonts w:ascii="PingFang SC" w:eastAsia="PingFang SC" w:hAnsi="Verdana" w:cs="PingFang SC"/>
          <w:kern w:val="0"/>
          <w:sz w:val="26"/>
          <w:szCs w:val="26"/>
        </w:rPr>
        <w:t xml:space="preserve"> renturn </w:t>
      </w:r>
      <w:r>
        <w:rPr>
          <w:rFonts w:ascii="PingFang SC" w:eastAsia="PingFang SC" w:hAnsi="Verdana" w:cs="PingFang SC" w:hint="eastAsia"/>
          <w:kern w:val="0"/>
          <w:sz w:val="26"/>
          <w:szCs w:val="26"/>
        </w:rPr>
        <w:t>语句。</w:t>
      </w:r>
    </w:p>
    <w:p w14:paraId="743768BA"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说说你对闭包的理解</w:t>
      </w:r>
    </w:p>
    <w:p w14:paraId="0CB9930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使用闭包主要是为了设计私有的方法和变量。闭包的优点是可以避免全局变量的污染，缺点是闭包会常驻内存，会增大内存使用量，使用不当很容易造成内存泄露。</w:t>
      </w:r>
    </w:p>
    <w:p w14:paraId="464A038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闭包有三个特性：</w:t>
      </w:r>
    </w:p>
    <w:p w14:paraId="207539C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1.</w:t>
      </w:r>
      <w:r>
        <w:rPr>
          <w:rFonts w:ascii="Verdana" w:eastAsia="PingFang SC" w:hAnsi="Verdana" w:cs="Verdana"/>
          <w:color w:val="262626"/>
          <w:kern w:val="0"/>
          <w:sz w:val="26"/>
          <w:szCs w:val="26"/>
        </w:rPr>
        <w:t>函数嵌套函数</w:t>
      </w:r>
    </w:p>
    <w:p w14:paraId="4C36D0A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2.</w:t>
      </w:r>
      <w:r>
        <w:rPr>
          <w:rFonts w:ascii="Verdana" w:eastAsia="PingFang SC" w:hAnsi="Verdana" w:cs="Verdana"/>
          <w:color w:val="262626"/>
          <w:kern w:val="0"/>
          <w:sz w:val="26"/>
          <w:szCs w:val="26"/>
        </w:rPr>
        <w:t>函数内部可以引用外部的参数和变量</w:t>
      </w:r>
    </w:p>
    <w:p w14:paraId="6DEE669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3.</w:t>
      </w:r>
      <w:r>
        <w:rPr>
          <w:rFonts w:ascii="Verdana" w:eastAsia="PingFang SC" w:hAnsi="Verdana" w:cs="Verdana"/>
          <w:color w:val="262626"/>
          <w:kern w:val="0"/>
          <w:sz w:val="26"/>
          <w:szCs w:val="26"/>
        </w:rPr>
        <w:t>参数和变量不会被垃圾回收机制回收</w:t>
      </w:r>
    </w:p>
    <w:p w14:paraId="6DE267E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具体请看：</w:t>
      </w:r>
      <w:hyperlink r:id="rId6" w:history="1">
        <w:r>
          <w:rPr>
            <w:rFonts w:ascii="Verdana" w:eastAsia="PingFang SC" w:hAnsi="Verdana" w:cs="Verdana"/>
            <w:color w:val="0C47A4"/>
            <w:kern w:val="0"/>
            <w:sz w:val="26"/>
            <w:szCs w:val="26"/>
            <w:u w:val="single" w:color="0C47A4"/>
          </w:rPr>
          <w:t>详解</w:t>
        </w:r>
        <w:r>
          <w:rPr>
            <w:rFonts w:ascii="Verdana" w:eastAsia="PingFang SC" w:hAnsi="Verdana" w:cs="Verdana"/>
            <w:color w:val="0C47A4"/>
            <w:kern w:val="0"/>
            <w:sz w:val="26"/>
            <w:szCs w:val="26"/>
            <w:u w:val="single" w:color="0C47A4"/>
          </w:rPr>
          <w:t>js</w:t>
        </w:r>
        <w:r>
          <w:rPr>
            <w:rFonts w:ascii="Verdana" w:eastAsia="PingFang SC" w:hAnsi="Verdana" w:cs="Verdana"/>
            <w:color w:val="0C47A4"/>
            <w:kern w:val="0"/>
            <w:sz w:val="26"/>
            <w:szCs w:val="26"/>
            <w:u w:val="single" w:color="0C47A4"/>
          </w:rPr>
          <w:t>闭包</w:t>
        </w:r>
      </w:hyperlink>
    </w:p>
    <w:p w14:paraId="21B7DF0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请你谈谈</w:t>
      </w:r>
      <w:r>
        <w:rPr>
          <w:rFonts w:ascii="Verdana" w:eastAsia="PingFang SC" w:hAnsi="Verdana" w:cs="Verdana"/>
          <w:b/>
          <w:bCs/>
          <w:kern w:val="0"/>
          <w:sz w:val="32"/>
          <w:szCs w:val="32"/>
        </w:rPr>
        <w:t>Cookie</w:t>
      </w:r>
      <w:r>
        <w:rPr>
          <w:rFonts w:ascii="Verdana" w:eastAsia="PingFang SC" w:hAnsi="Verdana" w:cs="Verdana"/>
          <w:b/>
          <w:bCs/>
          <w:kern w:val="0"/>
          <w:sz w:val="32"/>
          <w:szCs w:val="32"/>
        </w:rPr>
        <w:t>的弊端</w:t>
      </w:r>
    </w:p>
    <w:p w14:paraId="25F4FE7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cookie</w:t>
      </w:r>
      <w:r>
        <w:rPr>
          <w:rFonts w:ascii="Verdana" w:eastAsia="PingFang SC" w:hAnsi="Verdana" w:cs="Verdana"/>
          <w:kern w:val="0"/>
          <w:sz w:val="26"/>
          <w:szCs w:val="26"/>
        </w:rPr>
        <w:t>虽然在持久保存客户端数据提供了方便，分担了服务器存储的负担，但还是有很多局限性的。</w:t>
      </w:r>
    </w:p>
    <w:p w14:paraId="42D3080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第一：每个特定的域名下最多生成</w:t>
      </w:r>
      <w:r>
        <w:rPr>
          <w:rFonts w:ascii="Verdana" w:eastAsia="PingFang SC" w:hAnsi="Verdana" w:cs="Verdana"/>
          <w:kern w:val="0"/>
          <w:sz w:val="26"/>
          <w:szCs w:val="26"/>
        </w:rPr>
        <w:t>20</w:t>
      </w:r>
      <w:r>
        <w:rPr>
          <w:rFonts w:ascii="Verdana" w:eastAsia="PingFang SC" w:hAnsi="Verdana" w:cs="Verdana"/>
          <w:kern w:val="0"/>
          <w:sz w:val="26"/>
          <w:szCs w:val="26"/>
        </w:rPr>
        <w:t>个</w:t>
      </w:r>
      <w:r>
        <w:rPr>
          <w:rFonts w:ascii="PingFang SC" w:eastAsia="PingFang SC" w:hAnsi="Verdana" w:cs="PingFang SC"/>
          <w:kern w:val="0"/>
          <w:sz w:val="26"/>
          <w:szCs w:val="26"/>
        </w:rPr>
        <w:t>cookie</w:t>
      </w:r>
    </w:p>
    <w:p w14:paraId="34E7C4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1.IE6</w:t>
      </w:r>
      <w:r>
        <w:rPr>
          <w:rFonts w:ascii="PingFang SC" w:eastAsia="PingFang SC" w:hAnsi="Verdana" w:cs="PingFang SC" w:hint="eastAsia"/>
          <w:kern w:val="0"/>
          <w:sz w:val="26"/>
          <w:szCs w:val="26"/>
        </w:rPr>
        <w:t>或更低版本最多</w:t>
      </w:r>
      <w:r>
        <w:rPr>
          <w:rFonts w:ascii="PingFang SC" w:eastAsia="PingFang SC" w:hAnsi="Verdana" w:cs="PingFang SC"/>
          <w:kern w:val="0"/>
          <w:sz w:val="26"/>
          <w:szCs w:val="26"/>
        </w:rPr>
        <w:t>20</w:t>
      </w:r>
      <w:r>
        <w:rPr>
          <w:rFonts w:ascii="PingFang SC" w:eastAsia="PingFang SC" w:hAnsi="Verdana" w:cs="PingFang SC" w:hint="eastAsia"/>
          <w:kern w:val="0"/>
          <w:sz w:val="26"/>
          <w:szCs w:val="26"/>
        </w:rPr>
        <w:t>个</w:t>
      </w:r>
      <w:r>
        <w:rPr>
          <w:rFonts w:ascii="PingFang SC" w:eastAsia="PingFang SC" w:hAnsi="Verdana" w:cs="PingFang SC"/>
          <w:kern w:val="0"/>
          <w:sz w:val="26"/>
          <w:szCs w:val="26"/>
        </w:rPr>
        <w:t>cookie</w:t>
      </w:r>
    </w:p>
    <w:p w14:paraId="3A69E85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C03584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2.IE7</w:t>
      </w:r>
      <w:r>
        <w:rPr>
          <w:rFonts w:ascii="PingFang SC" w:eastAsia="PingFang SC" w:hAnsi="Verdana" w:cs="PingFang SC" w:hint="eastAsia"/>
          <w:kern w:val="0"/>
          <w:sz w:val="26"/>
          <w:szCs w:val="26"/>
        </w:rPr>
        <w:t>和之后的版本最后可以有</w:t>
      </w:r>
      <w:r>
        <w:rPr>
          <w:rFonts w:ascii="PingFang SC" w:eastAsia="PingFang SC" w:hAnsi="Verdana" w:cs="PingFang SC"/>
          <w:kern w:val="0"/>
          <w:sz w:val="26"/>
          <w:szCs w:val="26"/>
        </w:rPr>
        <w:t>50</w:t>
      </w:r>
      <w:r>
        <w:rPr>
          <w:rFonts w:ascii="PingFang SC" w:eastAsia="PingFang SC" w:hAnsi="Verdana" w:cs="PingFang SC" w:hint="eastAsia"/>
          <w:kern w:val="0"/>
          <w:sz w:val="26"/>
          <w:szCs w:val="26"/>
        </w:rPr>
        <w:t>个</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w:t>
      </w:r>
    </w:p>
    <w:p w14:paraId="775D78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EE2D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3.Firefox</w:t>
      </w:r>
      <w:r>
        <w:rPr>
          <w:rFonts w:ascii="PingFang SC" w:eastAsia="PingFang SC" w:hAnsi="Verdana" w:cs="PingFang SC" w:hint="eastAsia"/>
          <w:kern w:val="0"/>
          <w:sz w:val="26"/>
          <w:szCs w:val="26"/>
        </w:rPr>
        <w:t>最多</w:t>
      </w:r>
      <w:r>
        <w:rPr>
          <w:rFonts w:ascii="PingFang SC" w:eastAsia="PingFang SC" w:hAnsi="Verdana" w:cs="PingFang SC"/>
          <w:kern w:val="0"/>
          <w:sz w:val="26"/>
          <w:szCs w:val="26"/>
        </w:rPr>
        <w:t>50</w:t>
      </w:r>
      <w:r>
        <w:rPr>
          <w:rFonts w:ascii="PingFang SC" w:eastAsia="PingFang SC" w:hAnsi="Verdana" w:cs="PingFang SC" w:hint="eastAsia"/>
          <w:kern w:val="0"/>
          <w:sz w:val="26"/>
          <w:szCs w:val="26"/>
        </w:rPr>
        <w:t>个</w:t>
      </w:r>
      <w:r>
        <w:rPr>
          <w:rFonts w:ascii="PingFang SC" w:eastAsia="PingFang SC" w:hAnsi="Verdana" w:cs="PingFang SC"/>
          <w:kern w:val="0"/>
          <w:sz w:val="26"/>
          <w:szCs w:val="26"/>
        </w:rPr>
        <w:t>cookie</w:t>
      </w:r>
    </w:p>
    <w:p w14:paraId="67677E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85F9B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4.chrome</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Safari</w:t>
      </w:r>
      <w:r>
        <w:rPr>
          <w:rFonts w:ascii="PingFang SC" w:eastAsia="PingFang SC" w:hAnsi="Verdana" w:cs="PingFang SC" w:hint="eastAsia"/>
          <w:kern w:val="0"/>
          <w:sz w:val="26"/>
          <w:szCs w:val="26"/>
        </w:rPr>
        <w:t>没有做硬性限制</w:t>
      </w:r>
    </w:p>
    <w:p w14:paraId="56D5997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IE</w:t>
      </w:r>
      <w:r>
        <w:rPr>
          <w:rFonts w:ascii="Verdana" w:eastAsia="PingFang SC" w:hAnsi="Verdana" w:cs="Verdana"/>
          <w:kern w:val="0"/>
          <w:sz w:val="26"/>
          <w:szCs w:val="26"/>
        </w:rPr>
        <w:t>和</w:t>
      </w:r>
      <w:r>
        <w:rPr>
          <w:rFonts w:ascii="PingFang SC" w:eastAsia="PingFang SC" w:hAnsi="Verdana" w:cs="PingFang SC"/>
          <w:kern w:val="0"/>
          <w:sz w:val="26"/>
          <w:szCs w:val="26"/>
        </w:rPr>
        <w:t>Opera</w:t>
      </w:r>
      <w:r>
        <w:rPr>
          <w:rFonts w:ascii="Verdana" w:eastAsia="PingFang SC" w:hAnsi="Verdana" w:cs="Verdana"/>
          <w:kern w:val="0"/>
          <w:sz w:val="26"/>
          <w:szCs w:val="26"/>
        </w:rPr>
        <w:t> </w:t>
      </w:r>
      <w:r>
        <w:rPr>
          <w:rFonts w:ascii="Verdana" w:eastAsia="PingFang SC" w:hAnsi="Verdana" w:cs="Verdana"/>
          <w:kern w:val="0"/>
          <w:sz w:val="26"/>
          <w:szCs w:val="26"/>
        </w:rPr>
        <w:t>会清理近期最少使用的</w:t>
      </w:r>
      <w:r>
        <w:rPr>
          <w:rFonts w:ascii="PingFang SC" w:eastAsia="PingFang SC" w:hAnsi="Verdana" w:cs="PingFang SC"/>
          <w:kern w:val="0"/>
          <w:sz w:val="26"/>
          <w:szCs w:val="26"/>
        </w:rPr>
        <w:t>cookie</w:t>
      </w:r>
      <w:r>
        <w:rPr>
          <w:rFonts w:ascii="Verdana" w:eastAsia="PingFang SC" w:hAnsi="Verdana" w:cs="Verdana"/>
          <w:kern w:val="0"/>
          <w:sz w:val="26"/>
          <w:szCs w:val="26"/>
        </w:rPr>
        <w:t>，</w:t>
      </w:r>
      <w:r>
        <w:rPr>
          <w:rFonts w:ascii="PingFang SC" w:eastAsia="PingFang SC" w:hAnsi="Verdana" w:cs="PingFang SC"/>
          <w:kern w:val="0"/>
          <w:sz w:val="26"/>
          <w:szCs w:val="26"/>
        </w:rPr>
        <w:t>Firefox</w:t>
      </w:r>
      <w:r>
        <w:rPr>
          <w:rFonts w:ascii="Verdana" w:eastAsia="PingFang SC" w:hAnsi="Verdana" w:cs="Verdana"/>
          <w:kern w:val="0"/>
          <w:sz w:val="26"/>
          <w:szCs w:val="26"/>
        </w:rPr>
        <w:t>会随机清理</w:t>
      </w:r>
      <w:r>
        <w:rPr>
          <w:rFonts w:ascii="PingFang SC" w:eastAsia="PingFang SC" w:hAnsi="Verdana" w:cs="PingFang SC"/>
          <w:kern w:val="0"/>
          <w:sz w:val="26"/>
          <w:szCs w:val="26"/>
        </w:rPr>
        <w:t>cookie</w:t>
      </w:r>
      <w:r>
        <w:rPr>
          <w:rFonts w:ascii="Verdana" w:eastAsia="PingFang SC" w:hAnsi="Verdana" w:cs="Verdana"/>
          <w:kern w:val="0"/>
          <w:sz w:val="26"/>
          <w:szCs w:val="26"/>
        </w:rPr>
        <w:t>。</w:t>
      </w:r>
    </w:p>
    <w:p w14:paraId="5B6E12F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cookie</w:t>
      </w:r>
      <w:r>
        <w:rPr>
          <w:rFonts w:ascii="Verdana" w:eastAsia="PingFang SC" w:hAnsi="Verdana" w:cs="Verdana"/>
          <w:kern w:val="0"/>
          <w:sz w:val="26"/>
          <w:szCs w:val="26"/>
        </w:rPr>
        <w:t>的最大大约为</w:t>
      </w:r>
      <w:r>
        <w:rPr>
          <w:rFonts w:ascii="PingFang SC" w:eastAsia="PingFang SC" w:hAnsi="Verdana" w:cs="PingFang SC"/>
          <w:kern w:val="0"/>
          <w:sz w:val="26"/>
          <w:szCs w:val="26"/>
        </w:rPr>
        <w:t>4096</w:t>
      </w:r>
      <w:r>
        <w:rPr>
          <w:rFonts w:ascii="Verdana" w:eastAsia="PingFang SC" w:hAnsi="Verdana" w:cs="Verdana"/>
          <w:kern w:val="0"/>
          <w:sz w:val="26"/>
          <w:szCs w:val="26"/>
        </w:rPr>
        <w:t>字节，为了兼容性，一般不能超过</w:t>
      </w:r>
      <w:r>
        <w:rPr>
          <w:rFonts w:ascii="PingFang SC" w:eastAsia="PingFang SC" w:hAnsi="Verdana" w:cs="PingFang SC"/>
          <w:kern w:val="0"/>
          <w:sz w:val="26"/>
          <w:szCs w:val="26"/>
        </w:rPr>
        <w:t>4095</w:t>
      </w:r>
      <w:r>
        <w:rPr>
          <w:rFonts w:ascii="Verdana" w:eastAsia="PingFang SC" w:hAnsi="Verdana" w:cs="Verdana"/>
          <w:kern w:val="0"/>
          <w:sz w:val="26"/>
          <w:szCs w:val="26"/>
        </w:rPr>
        <w:t>字节。</w:t>
      </w:r>
    </w:p>
    <w:p w14:paraId="28D9B32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xml:space="preserve">IE </w:t>
      </w:r>
      <w:r>
        <w:rPr>
          <w:rFonts w:ascii="Verdana" w:eastAsia="PingFang SC" w:hAnsi="Verdana" w:cs="Verdana"/>
          <w:kern w:val="0"/>
          <w:sz w:val="26"/>
          <w:szCs w:val="26"/>
        </w:rPr>
        <w:t>提供了一种存储可以持久化用户数据，叫做</w:t>
      </w:r>
      <w:r>
        <w:rPr>
          <w:rFonts w:ascii="PingFang SC" w:eastAsia="PingFang SC" w:hAnsi="Verdana" w:cs="PingFang SC"/>
          <w:kern w:val="0"/>
          <w:sz w:val="26"/>
          <w:szCs w:val="26"/>
        </w:rPr>
        <w:t>userdata</w:t>
      </w:r>
      <w:r>
        <w:rPr>
          <w:rFonts w:ascii="Verdana" w:eastAsia="PingFang SC" w:hAnsi="Verdana" w:cs="Verdana"/>
          <w:kern w:val="0"/>
          <w:sz w:val="26"/>
          <w:szCs w:val="26"/>
        </w:rPr>
        <w:t>，从</w:t>
      </w:r>
      <w:r>
        <w:rPr>
          <w:rFonts w:ascii="PingFang SC" w:eastAsia="PingFang SC" w:hAnsi="Verdana" w:cs="PingFang SC"/>
          <w:kern w:val="0"/>
          <w:sz w:val="26"/>
          <w:szCs w:val="26"/>
        </w:rPr>
        <w:t>IE5.0</w:t>
      </w:r>
      <w:r>
        <w:rPr>
          <w:rFonts w:ascii="Verdana" w:eastAsia="PingFang SC" w:hAnsi="Verdana" w:cs="Verdana"/>
          <w:kern w:val="0"/>
          <w:sz w:val="26"/>
          <w:szCs w:val="26"/>
        </w:rPr>
        <w:t>就开始支持。每个数据最多</w:t>
      </w:r>
      <w:r>
        <w:rPr>
          <w:rFonts w:ascii="Verdana" w:eastAsia="PingFang SC" w:hAnsi="Verdana" w:cs="Verdana"/>
          <w:kern w:val="0"/>
          <w:sz w:val="26"/>
          <w:szCs w:val="26"/>
        </w:rPr>
        <w:t>128K</w:t>
      </w:r>
      <w:r>
        <w:rPr>
          <w:rFonts w:ascii="Verdana" w:eastAsia="PingFang SC" w:hAnsi="Verdana" w:cs="Verdana"/>
          <w:kern w:val="0"/>
          <w:sz w:val="26"/>
          <w:szCs w:val="26"/>
        </w:rPr>
        <w:t>，每个域名下最多</w:t>
      </w:r>
      <w:r>
        <w:rPr>
          <w:rFonts w:ascii="Verdana" w:eastAsia="PingFang SC" w:hAnsi="Verdana" w:cs="Verdana"/>
          <w:kern w:val="0"/>
          <w:sz w:val="26"/>
          <w:szCs w:val="26"/>
        </w:rPr>
        <w:t>1M</w:t>
      </w:r>
      <w:r>
        <w:rPr>
          <w:rFonts w:ascii="Verdana" w:eastAsia="PingFang SC" w:hAnsi="Verdana" w:cs="Verdana"/>
          <w:kern w:val="0"/>
          <w:sz w:val="26"/>
          <w:szCs w:val="26"/>
        </w:rPr>
        <w:t>。这个持久化数据放在缓存中，如果缓存没有清理，那么会一直存在。</w:t>
      </w:r>
    </w:p>
    <w:p w14:paraId="42BA552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优点：极高的扩展性和可用性</w:t>
      </w:r>
    </w:p>
    <w:p w14:paraId="01609FC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通过良好的编程，控制保存在</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中的</w:t>
      </w:r>
      <w:r>
        <w:rPr>
          <w:rFonts w:ascii="PingFang SC" w:eastAsia="PingFang SC" w:hAnsi="Verdana" w:cs="PingFang SC"/>
          <w:kern w:val="0"/>
          <w:sz w:val="26"/>
          <w:szCs w:val="26"/>
        </w:rPr>
        <w:t>session</w:t>
      </w:r>
      <w:r>
        <w:rPr>
          <w:rFonts w:ascii="PingFang SC" w:eastAsia="PingFang SC" w:hAnsi="Verdana" w:cs="PingFang SC" w:hint="eastAsia"/>
          <w:kern w:val="0"/>
          <w:sz w:val="26"/>
          <w:szCs w:val="26"/>
        </w:rPr>
        <w:t>对象的大小。</w:t>
      </w:r>
    </w:p>
    <w:p w14:paraId="72DEE9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CA4CA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通过加密和安全传输技术（</w:t>
      </w:r>
      <w:r>
        <w:rPr>
          <w:rFonts w:ascii="PingFang SC" w:eastAsia="PingFang SC" w:hAnsi="Verdana" w:cs="PingFang SC"/>
          <w:kern w:val="0"/>
          <w:sz w:val="26"/>
          <w:szCs w:val="26"/>
        </w:rPr>
        <w:t>SSL</w:t>
      </w:r>
      <w:r>
        <w:rPr>
          <w:rFonts w:ascii="PingFang SC" w:eastAsia="PingFang SC" w:hAnsi="Verdana" w:cs="PingFang SC" w:hint="eastAsia"/>
          <w:kern w:val="0"/>
          <w:sz w:val="26"/>
          <w:szCs w:val="26"/>
        </w:rPr>
        <w:t>），减少</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被破解的可能性。</w:t>
      </w:r>
    </w:p>
    <w:p w14:paraId="08F3C41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B5DD9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只在</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中存放不敏感数据，即使被盗也不会有重大损失。</w:t>
      </w:r>
    </w:p>
    <w:p w14:paraId="7E0328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A3487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控制</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的生命期，使之不会永远有效。偷盗者很可能拿到一个过期的</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w:t>
      </w:r>
    </w:p>
    <w:p w14:paraId="2C3AF4A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缺点：</w:t>
      </w:r>
    </w:p>
    <w:p w14:paraId="6CC85E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1.`Cookie`</w:t>
      </w:r>
      <w:r>
        <w:rPr>
          <w:rFonts w:ascii="PingFang SC" w:eastAsia="PingFang SC" w:hAnsi="Verdana" w:cs="PingFang SC" w:hint="eastAsia"/>
          <w:kern w:val="0"/>
          <w:sz w:val="26"/>
          <w:szCs w:val="26"/>
        </w:rPr>
        <w:t>数量和长度的限制。每个</w:t>
      </w:r>
      <w:r>
        <w:rPr>
          <w:rFonts w:ascii="PingFang SC" w:eastAsia="PingFang SC" w:hAnsi="Verdana" w:cs="PingFang SC"/>
          <w:kern w:val="0"/>
          <w:sz w:val="26"/>
          <w:szCs w:val="26"/>
        </w:rPr>
        <w:t>domain</w:t>
      </w:r>
      <w:r>
        <w:rPr>
          <w:rFonts w:ascii="PingFang SC" w:eastAsia="PingFang SC" w:hAnsi="Verdana" w:cs="PingFang SC" w:hint="eastAsia"/>
          <w:kern w:val="0"/>
          <w:sz w:val="26"/>
          <w:szCs w:val="26"/>
        </w:rPr>
        <w:t>最多只能有</w:t>
      </w:r>
      <w:r>
        <w:rPr>
          <w:rFonts w:ascii="PingFang SC" w:eastAsia="PingFang SC" w:hAnsi="Verdana" w:cs="PingFang SC"/>
          <w:kern w:val="0"/>
          <w:sz w:val="26"/>
          <w:szCs w:val="26"/>
        </w:rPr>
        <w:t>20</w:t>
      </w:r>
      <w:r>
        <w:rPr>
          <w:rFonts w:ascii="PingFang SC" w:eastAsia="PingFang SC" w:hAnsi="Verdana" w:cs="PingFang SC" w:hint="eastAsia"/>
          <w:kern w:val="0"/>
          <w:sz w:val="26"/>
          <w:szCs w:val="26"/>
        </w:rPr>
        <w:t>条</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，每个</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长度不能超过</w:t>
      </w:r>
      <w:r>
        <w:rPr>
          <w:rFonts w:ascii="PingFang SC" w:eastAsia="PingFang SC" w:hAnsi="Verdana" w:cs="PingFang SC"/>
          <w:kern w:val="0"/>
          <w:sz w:val="26"/>
          <w:szCs w:val="26"/>
        </w:rPr>
        <w:t>4KB</w:t>
      </w:r>
      <w:r>
        <w:rPr>
          <w:rFonts w:ascii="PingFang SC" w:eastAsia="PingFang SC" w:hAnsi="Verdana" w:cs="PingFang SC" w:hint="eastAsia"/>
          <w:kern w:val="0"/>
          <w:sz w:val="26"/>
          <w:szCs w:val="26"/>
        </w:rPr>
        <w:t>，否则会被截掉</w:t>
      </w:r>
      <w:r>
        <w:rPr>
          <w:rFonts w:ascii="PingFang SC" w:eastAsia="PingFang SC" w:hAnsi="Verdana" w:cs="PingFang SC"/>
          <w:kern w:val="0"/>
          <w:sz w:val="26"/>
          <w:szCs w:val="26"/>
        </w:rPr>
        <w:t>.</w:t>
      </w:r>
    </w:p>
    <w:p w14:paraId="5DE4A2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2FAE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B3C0B9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安全性问题。如果</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被人拦截了，那人就可以取得所有的</w:t>
      </w:r>
      <w:r>
        <w:rPr>
          <w:rFonts w:ascii="PingFang SC" w:eastAsia="PingFang SC" w:hAnsi="Verdana" w:cs="PingFang SC"/>
          <w:kern w:val="0"/>
          <w:sz w:val="26"/>
          <w:szCs w:val="26"/>
        </w:rPr>
        <w:t>session</w:t>
      </w:r>
      <w:r>
        <w:rPr>
          <w:rFonts w:ascii="PingFang SC" w:eastAsia="PingFang SC" w:hAnsi="Verdana" w:cs="PingFang SC" w:hint="eastAsia"/>
          <w:kern w:val="0"/>
          <w:sz w:val="26"/>
          <w:szCs w:val="26"/>
        </w:rPr>
        <w:t>信息。即使加密也与事无补，因为拦截者并不需要知道</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的意义，他只要原样转发</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就可以达到目的了。</w:t>
      </w:r>
    </w:p>
    <w:p w14:paraId="79965B6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83C6D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有些状态不可能保存在客户端。例如，为了防止重复提交表单，我们需要在服务器端保存一个计数器。如果我们把这个计数器保存在客户端，那么它起不到任何作用。</w:t>
      </w:r>
    </w:p>
    <w:p w14:paraId="6150424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浏览器本地存储</w:t>
      </w:r>
    </w:p>
    <w:p w14:paraId="5F0A989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在较高版本的浏览器中，</w:t>
      </w:r>
      <w:r>
        <w:rPr>
          <w:rFonts w:ascii="PingFang SC" w:eastAsia="PingFang SC" w:hAnsi="Verdana" w:cs="PingFang SC"/>
          <w:kern w:val="0"/>
          <w:sz w:val="26"/>
          <w:szCs w:val="26"/>
        </w:rPr>
        <w:t>js</w:t>
      </w:r>
      <w:r>
        <w:rPr>
          <w:rFonts w:ascii="Verdana" w:eastAsia="PingFang SC" w:hAnsi="Verdana" w:cs="Verdana"/>
          <w:kern w:val="0"/>
          <w:sz w:val="26"/>
          <w:szCs w:val="26"/>
        </w:rPr>
        <w:t>提供了</w:t>
      </w:r>
      <w:r>
        <w:rPr>
          <w:rFonts w:ascii="PingFang SC" w:eastAsia="PingFang SC" w:hAnsi="Verdana" w:cs="PingFang SC"/>
          <w:kern w:val="0"/>
          <w:sz w:val="26"/>
          <w:szCs w:val="26"/>
        </w:rPr>
        <w:t>sessionStorage</w:t>
      </w:r>
      <w:r>
        <w:rPr>
          <w:rFonts w:ascii="Verdana" w:eastAsia="PingFang SC" w:hAnsi="Verdana" w:cs="Verdana"/>
          <w:kern w:val="0"/>
          <w:sz w:val="26"/>
          <w:szCs w:val="26"/>
        </w:rPr>
        <w:t>和</w:t>
      </w:r>
      <w:r>
        <w:rPr>
          <w:rFonts w:ascii="PingFang SC" w:eastAsia="PingFang SC" w:hAnsi="Verdana" w:cs="PingFang SC"/>
          <w:kern w:val="0"/>
          <w:sz w:val="26"/>
          <w:szCs w:val="26"/>
        </w:rPr>
        <w:t>globalStorage</w:t>
      </w:r>
      <w:r>
        <w:rPr>
          <w:rFonts w:ascii="Verdana" w:eastAsia="PingFang SC" w:hAnsi="Verdana" w:cs="Verdana"/>
          <w:kern w:val="0"/>
          <w:sz w:val="26"/>
          <w:szCs w:val="26"/>
        </w:rPr>
        <w:t>。在</w:t>
      </w:r>
      <w:r>
        <w:rPr>
          <w:rFonts w:ascii="PingFang SC" w:eastAsia="PingFang SC" w:hAnsi="Verdana" w:cs="PingFang SC"/>
          <w:kern w:val="0"/>
          <w:sz w:val="26"/>
          <w:szCs w:val="26"/>
        </w:rPr>
        <w:t>HTML5</w:t>
      </w:r>
      <w:r>
        <w:rPr>
          <w:rFonts w:ascii="Verdana" w:eastAsia="PingFang SC" w:hAnsi="Verdana" w:cs="Verdana"/>
          <w:kern w:val="0"/>
          <w:sz w:val="26"/>
          <w:szCs w:val="26"/>
        </w:rPr>
        <w:t>中提供了</w:t>
      </w:r>
      <w:r>
        <w:rPr>
          <w:rFonts w:ascii="PingFang SC" w:eastAsia="PingFang SC" w:hAnsi="Verdana" w:cs="PingFang SC"/>
          <w:kern w:val="0"/>
          <w:sz w:val="26"/>
          <w:szCs w:val="26"/>
        </w:rPr>
        <w:t>localStorage</w:t>
      </w:r>
      <w:r>
        <w:rPr>
          <w:rFonts w:ascii="Verdana" w:eastAsia="PingFang SC" w:hAnsi="Verdana" w:cs="Verdana"/>
          <w:kern w:val="0"/>
          <w:sz w:val="26"/>
          <w:szCs w:val="26"/>
        </w:rPr>
        <w:t>来取代</w:t>
      </w:r>
      <w:r>
        <w:rPr>
          <w:rFonts w:ascii="PingFang SC" w:eastAsia="PingFang SC" w:hAnsi="Verdana" w:cs="PingFang SC"/>
          <w:kern w:val="0"/>
          <w:sz w:val="26"/>
          <w:szCs w:val="26"/>
        </w:rPr>
        <w:t>globalStorage</w:t>
      </w:r>
      <w:r>
        <w:rPr>
          <w:rFonts w:ascii="Verdana" w:eastAsia="PingFang SC" w:hAnsi="Verdana" w:cs="Verdana"/>
          <w:kern w:val="0"/>
          <w:sz w:val="26"/>
          <w:szCs w:val="26"/>
        </w:rPr>
        <w:t>。</w:t>
      </w:r>
    </w:p>
    <w:p w14:paraId="348BF48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html5</w:t>
      </w:r>
      <w:r>
        <w:rPr>
          <w:rFonts w:ascii="Verdana" w:eastAsia="PingFang SC" w:hAnsi="Verdana" w:cs="Verdana"/>
          <w:kern w:val="0"/>
          <w:sz w:val="26"/>
          <w:szCs w:val="26"/>
        </w:rPr>
        <w:t>中的</w:t>
      </w:r>
      <w:r>
        <w:rPr>
          <w:rFonts w:ascii="PingFang SC" w:eastAsia="PingFang SC" w:hAnsi="Verdana" w:cs="PingFang SC"/>
          <w:kern w:val="0"/>
          <w:sz w:val="26"/>
          <w:szCs w:val="26"/>
        </w:rPr>
        <w:t>Web Storage</w:t>
      </w:r>
      <w:r>
        <w:rPr>
          <w:rFonts w:ascii="Verdana" w:eastAsia="PingFang SC" w:hAnsi="Verdana" w:cs="Verdana"/>
          <w:kern w:val="0"/>
          <w:sz w:val="26"/>
          <w:szCs w:val="26"/>
        </w:rPr>
        <w:t>包括了两种存储方式：</w:t>
      </w:r>
      <w:r>
        <w:rPr>
          <w:rFonts w:ascii="PingFang SC" w:eastAsia="PingFang SC" w:hAnsi="Verdana" w:cs="PingFang SC"/>
          <w:kern w:val="0"/>
          <w:sz w:val="26"/>
          <w:szCs w:val="26"/>
        </w:rPr>
        <w:t>sessionStorage</w:t>
      </w:r>
      <w:r>
        <w:rPr>
          <w:rFonts w:ascii="Verdana" w:eastAsia="PingFang SC" w:hAnsi="Verdana" w:cs="Verdana"/>
          <w:kern w:val="0"/>
          <w:sz w:val="26"/>
          <w:szCs w:val="26"/>
        </w:rPr>
        <w:t>和</w:t>
      </w:r>
      <w:r>
        <w:rPr>
          <w:rFonts w:ascii="PingFang SC" w:eastAsia="PingFang SC" w:hAnsi="Verdana" w:cs="PingFang SC"/>
          <w:kern w:val="0"/>
          <w:sz w:val="26"/>
          <w:szCs w:val="26"/>
        </w:rPr>
        <w:t>localStorage</w:t>
      </w:r>
      <w:r>
        <w:rPr>
          <w:rFonts w:ascii="Verdana" w:eastAsia="PingFang SC" w:hAnsi="Verdana" w:cs="Verdana"/>
          <w:kern w:val="0"/>
          <w:sz w:val="26"/>
          <w:szCs w:val="26"/>
        </w:rPr>
        <w:t>。</w:t>
      </w:r>
    </w:p>
    <w:p w14:paraId="7830B09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sessionStorage</w:t>
      </w:r>
      <w:r>
        <w:rPr>
          <w:rFonts w:ascii="Verdana" w:eastAsia="PingFang SC" w:hAnsi="Verdana" w:cs="Verdana"/>
          <w:kern w:val="0"/>
          <w:sz w:val="26"/>
          <w:szCs w:val="26"/>
        </w:rPr>
        <w:t>用于本地存储一个会话（</w:t>
      </w:r>
      <w:r>
        <w:rPr>
          <w:rFonts w:ascii="Verdana" w:eastAsia="PingFang SC" w:hAnsi="Verdana" w:cs="Verdana"/>
          <w:kern w:val="0"/>
          <w:sz w:val="26"/>
          <w:szCs w:val="26"/>
        </w:rPr>
        <w:t>session</w:t>
      </w:r>
      <w:r>
        <w:rPr>
          <w:rFonts w:ascii="Verdana" w:eastAsia="PingFang SC" w:hAnsi="Verdana" w:cs="Verdana"/>
          <w:kern w:val="0"/>
          <w:sz w:val="26"/>
          <w:szCs w:val="26"/>
        </w:rPr>
        <w:t>）中的数据，这些数据只有在同一个会话中的页面才能访问并且当会话结束后数据也随之销毁。因此</w:t>
      </w:r>
      <w:r>
        <w:rPr>
          <w:rFonts w:ascii="PingFang SC" w:eastAsia="PingFang SC" w:hAnsi="Verdana" w:cs="PingFang SC"/>
          <w:kern w:val="0"/>
          <w:sz w:val="26"/>
          <w:szCs w:val="26"/>
        </w:rPr>
        <w:t>sessionStorage</w:t>
      </w:r>
      <w:r>
        <w:rPr>
          <w:rFonts w:ascii="Verdana" w:eastAsia="PingFang SC" w:hAnsi="Verdana" w:cs="Verdana"/>
          <w:kern w:val="0"/>
          <w:sz w:val="26"/>
          <w:szCs w:val="26"/>
        </w:rPr>
        <w:t>不是一种持久化的本地存储，仅仅是会话级别的存储。</w:t>
      </w:r>
    </w:p>
    <w:p w14:paraId="7EF2762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而</w:t>
      </w:r>
      <w:r>
        <w:rPr>
          <w:rFonts w:ascii="PingFang SC" w:eastAsia="PingFang SC" w:hAnsi="Verdana" w:cs="PingFang SC"/>
          <w:kern w:val="0"/>
          <w:sz w:val="26"/>
          <w:szCs w:val="26"/>
        </w:rPr>
        <w:t>localStorage</w:t>
      </w:r>
      <w:r>
        <w:rPr>
          <w:rFonts w:ascii="Verdana" w:eastAsia="PingFang SC" w:hAnsi="Verdana" w:cs="Verdana"/>
          <w:kern w:val="0"/>
          <w:sz w:val="26"/>
          <w:szCs w:val="26"/>
        </w:rPr>
        <w:t>用于持久化的本地存储，除非主动删除数据，否则数据是永远不会过期的。</w:t>
      </w:r>
    </w:p>
    <w:p w14:paraId="36AAA68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web storage</w:t>
      </w:r>
      <w:r>
        <w:rPr>
          <w:rFonts w:ascii="Verdana" w:eastAsia="PingFang SC" w:hAnsi="Verdana" w:cs="Verdana"/>
          <w:b/>
          <w:bCs/>
          <w:kern w:val="0"/>
          <w:sz w:val="32"/>
          <w:szCs w:val="32"/>
        </w:rPr>
        <w:t>和</w:t>
      </w:r>
      <w:r>
        <w:rPr>
          <w:rFonts w:ascii="Verdana" w:eastAsia="PingFang SC" w:hAnsi="Verdana" w:cs="Verdana"/>
          <w:b/>
          <w:bCs/>
          <w:kern w:val="0"/>
          <w:sz w:val="32"/>
          <w:szCs w:val="32"/>
        </w:rPr>
        <w:t>cookie</w:t>
      </w:r>
      <w:r>
        <w:rPr>
          <w:rFonts w:ascii="Verdana" w:eastAsia="PingFang SC" w:hAnsi="Verdana" w:cs="Verdana"/>
          <w:b/>
          <w:bCs/>
          <w:kern w:val="0"/>
          <w:sz w:val="32"/>
          <w:szCs w:val="32"/>
        </w:rPr>
        <w:t>的区别</w:t>
      </w:r>
    </w:p>
    <w:p w14:paraId="4BC3817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Web Storage</w:t>
      </w:r>
      <w:r>
        <w:rPr>
          <w:rFonts w:ascii="Verdana" w:eastAsia="PingFang SC" w:hAnsi="Verdana" w:cs="Verdana"/>
          <w:kern w:val="0"/>
          <w:sz w:val="26"/>
          <w:szCs w:val="26"/>
        </w:rPr>
        <w:t>的概念和</w:t>
      </w:r>
      <w:r>
        <w:rPr>
          <w:rFonts w:ascii="PingFang SC" w:eastAsia="PingFang SC" w:hAnsi="Verdana" w:cs="PingFang SC"/>
          <w:kern w:val="0"/>
          <w:sz w:val="26"/>
          <w:szCs w:val="26"/>
        </w:rPr>
        <w:t>cookie</w:t>
      </w:r>
      <w:r>
        <w:rPr>
          <w:rFonts w:ascii="Verdana" w:eastAsia="PingFang SC" w:hAnsi="Verdana" w:cs="Verdana"/>
          <w:kern w:val="0"/>
          <w:sz w:val="26"/>
          <w:szCs w:val="26"/>
        </w:rPr>
        <w:t>相似，区别是它是为了更大容量存储设计的。</w:t>
      </w:r>
      <w:r>
        <w:rPr>
          <w:rFonts w:ascii="PingFang SC" w:eastAsia="PingFang SC" w:hAnsi="Verdana" w:cs="PingFang SC"/>
          <w:kern w:val="0"/>
          <w:sz w:val="26"/>
          <w:szCs w:val="26"/>
        </w:rPr>
        <w:t>Cookie</w:t>
      </w:r>
      <w:r>
        <w:rPr>
          <w:rFonts w:ascii="Verdana" w:eastAsia="PingFang SC" w:hAnsi="Verdana" w:cs="Verdana"/>
          <w:kern w:val="0"/>
          <w:sz w:val="26"/>
          <w:szCs w:val="26"/>
        </w:rPr>
        <w:t>的大小是受限的，并且每次你请求一个新的页面的时候</w:t>
      </w:r>
      <w:r>
        <w:rPr>
          <w:rFonts w:ascii="PingFang SC" w:eastAsia="PingFang SC" w:hAnsi="Verdana" w:cs="PingFang SC"/>
          <w:kern w:val="0"/>
          <w:sz w:val="26"/>
          <w:szCs w:val="26"/>
        </w:rPr>
        <w:t>Cookie</w:t>
      </w:r>
      <w:r>
        <w:rPr>
          <w:rFonts w:ascii="Verdana" w:eastAsia="PingFang SC" w:hAnsi="Verdana" w:cs="Verdana"/>
          <w:kern w:val="0"/>
          <w:sz w:val="26"/>
          <w:szCs w:val="26"/>
        </w:rPr>
        <w:t>都会被发送过去，这样无形中浪费了带宽，另外</w:t>
      </w:r>
      <w:r>
        <w:rPr>
          <w:rFonts w:ascii="PingFang SC" w:eastAsia="PingFang SC" w:hAnsi="Verdana" w:cs="PingFang SC"/>
          <w:kern w:val="0"/>
          <w:sz w:val="26"/>
          <w:szCs w:val="26"/>
        </w:rPr>
        <w:t>cookie</w:t>
      </w:r>
      <w:r>
        <w:rPr>
          <w:rFonts w:ascii="Verdana" w:eastAsia="PingFang SC" w:hAnsi="Verdana" w:cs="Verdana"/>
          <w:kern w:val="0"/>
          <w:sz w:val="26"/>
          <w:szCs w:val="26"/>
        </w:rPr>
        <w:t>还需要指定作用域，不可以跨域调用。</w:t>
      </w:r>
    </w:p>
    <w:p w14:paraId="264A150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除此之外，</w:t>
      </w:r>
      <w:r>
        <w:rPr>
          <w:rFonts w:ascii="PingFang SC" w:eastAsia="PingFang SC" w:hAnsi="Verdana" w:cs="PingFang SC"/>
          <w:kern w:val="0"/>
          <w:sz w:val="26"/>
          <w:szCs w:val="26"/>
        </w:rPr>
        <w:t>Web Storage</w:t>
      </w:r>
      <w:r>
        <w:rPr>
          <w:rFonts w:ascii="Verdana" w:eastAsia="PingFang SC" w:hAnsi="Verdana" w:cs="Verdana"/>
          <w:kern w:val="0"/>
          <w:sz w:val="26"/>
          <w:szCs w:val="26"/>
        </w:rPr>
        <w:t>拥有</w:t>
      </w:r>
      <w:r>
        <w:rPr>
          <w:rFonts w:ascii="PingFang SC" w:eastAsia="PingFang SC" w:hAnsi="Verdana" w:cs="PingFang SC"/>
          <w:kern w:val="0"/>
          <w:sz w:val="26"/>
          <w:szCs w:val="26"/>
        </w:rPr>
        <w:t>setItem,getItem,removeItem,clear</w:t>
      </w:r>
      <w:r>
        <w:rPr>
          <w:rFonts w:ascii="Verdana" w:eastAsia="PingFang SC" w:hAnsi="Verdana" w:cs="Verdana"/>
          <w:kern w:val="0"/>
          <w:sz w:val="26"/>
          <w:szCs w:val="26"/>
        </w:rPr>
        <w:t>等方法，不像</w:t>
      </w:r>
      <w:r>
        <w:rPr>
          <w:rFonts w:ascii="PingFang SC" w:eastAsia="PingFang SC" w:hAnsi="Verdana" w:cs="PingFang SC"/>
          <w:kern w:val="0"/>
          <w:sz w:val="26"/>
          <w:szCs w:val="26"/>
        </w:rPr>
        <w:t>cookie</w:t>
      </w:r>
      <w:r>
        <w:rPr>
          <w:rFonts w:ascii="Verdana" w:eastAsia="PingFang SC" w:hAnsi="Verdana" w:cs="Verdana"/>
          <w:kern w:val="0"/>
          <w:sz w:val="26"/>
          <w:szCs w:val="26"/>
        </w:rPr>
        <w:t>需要前端开发者自己封装</w:t>
      </w:r>
      <w:r>
        <w:rPr>
          <w:rFonts w:ascii="PingFang SC" w:eastAsia="PingFang SC" w:hAnsi="Verdana" w:cs="PingFang SC"/>
          <w:kern w:val="0"/>
          <w:sz w:val="26"/>
          <w:szCs w:val="26"/>
        </w:rPr>
        <w:t>setCookie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getCookie</w:t>
      </w:r>
      <w:r>
        <w:rPr>
          <w:rFonts w:ascii="Verdana" w:eastAsia="PingFang SC" w:hAnsi="Verdana" w:cs="Verdana"/>
          <w:kern w:val="0"/>
          <w:sz w:val="26"/>
          <w:szCs w:val="26"/>
        </w:rPr>
        <w:t>。</w:t>
      </w:r>
    </w:p>
    <w:p w14:paraId="0314CDB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但是</w:t>
      </w:r>
      <w:r>
        <w:rPr>
          <w:rFonts w:ascii="PingFang SC" w:eastAsia="PingFang SC" w:hAnsi="Verdana" w:cs="PingFang SC"/>
          <w:kern w:val="0"/>
          <w:sz w:val="26"/>
          <w:szCs w:val="26"/>
        </w:rPr>
        <w:t>cookie</w:t>
      </w:r>
      <w:r>
        <w:rPr>
          <w:rFonts w:ascii="Verdana" w:eastAsia="PingFang SC" w:hAnsi="Verdana" w:cs="Verdana"/>
          <w:kern w:val="0"/>
          <w:sz w:val="26"/>
          <w:szCs w:val="26"/>
        </w:rPr>
        <w:t>也是不可以或缺的：</w:t>
      </w:r>
      <w:r>
        <w:rPr>
          <w:rFonts w:ascii="PingFang SC" w:eastAsia="PingFang SC" w:hAnsi="Verdana" w:cs="PingFang SC"/>
          <w:kern w:val="0"/>
          <w:sz w:val="26"/>
          <w:szCs w:val="26"/>
        </w:rPr>
        <w:t>cookie</w:t>
      </w:r>
      <w:r>
        <w:rPr>
          <w:rFonts w:ascii="Verdana" w:eastAsia="PingFang SC" w:hAnsi="Verdana" w:cs="Verdana"/>
          <w:kern w:val="0"/>
          <w:sz w:val="26"/>
          <w:szCs w:val="26"/>
        </w:rPr>
        <w:t>的作用是与服务器进行交互，作为</w:t>
      </w:r>
      <w:r>
        <w:rPr>
          <w:rFonts w:ascii="PingFang SC" w:eastAsia="PingFang SC" w:hAnsi="Verdana" w:cs="PingFang SC"/>
          <w:kern w:val="0"/>
          <w:sz w:val="26"/>
          <w:szCs w:val="26"/>
        </w:rPr>
        <w:t>HTTP</w:t>
      </w:r>
      <w:r>
        <w:rPr>
          <w:rFonts w:ascii="Verdana" w:eastAsia="PingFang SC" w:hAnsi="Verdana" w:cs="Verdana"/>
          <w:kern w:val="0"/>
          <w:sz w:val="26"/>
          <w:szCs w:val="26"/>
        </w:rPr>
        <w:t>规范的一部分而存在</w:t>
      </w:r>
      <w:r>
        <w:rPr>
          <w:rFonts w:ascii="Verdana" w:eastAsia="PingFang SC" w:hAnsi="Verdana" w:cs="Verdana"/>
          <w:kern w:val="0"/>
          <w:sz w:val="26"/>
          <w:szCs w:val="26"/>
        </w:rPr>
        <w:t xml:space="preserve"> </w:t>
      </w:r>
      <w:r>
        <w:rPr>
          <w:rFonts w:ascii="Verdana" w:eastAsia="PingFang SC" w:hAnsi="Verdana" w:cs="Verdana"/>
          <w:kern w:val="0"/>
          <w:sz w:val="26"/>
          <w:szCs w:val="26"/>
        </w:rPr>
        <w:t>，而</w:t>
      </w:r>
      <w:r>
        <w:rPr>
          <w:rFonts w:ascii="PingFang SC" w:eastAsia="PingFang SC" w:hAnsi="Verdana" w:cs="PingFang SC"/>
          <w:kern w:val="0"/>
          <w:sz w:val="26"/>
          <w:szCs w:val="26"/>
        </w:rPr>
        <w:t>Web Storage</w:t>
      </w:r>
      <w:r>
        <w:rPr>
          <w:rFonts w:ascii="Verdana" w:eastAsia="PingFang SC" w:hAnsi="Verdana" w:cs="Verdana"/>
          <w:kern w:val="0"/>
          <w:sz w:val="26"/>
          <w:szCs w:val="26"/>
        </w:rPr>
        <w:t>仅仅是为了在本地</w:t>
      </w:r>
      <w:r>
        <w:rPr>
          <w:rFonts w:ascii="Verdana" w:eastAsia="PingFang SC" w:hAnsi="Verdana" w:cs="Verdana"/>
          <w:kern w:val="0"/>
          <w:sz w:val="26"/>
          <w:szCs w:val="26"/>
        </w:rPr>
        <w:t>“</w:t>
      </w:r>
      <w:r>
        <w:rPr>
          <w:rFonts w:ascii="Verdana" w:eastAsia="PingFang SC" w:hAnsi="Verdana" w:cs="Verdana"/>
          <w:kern w:val="0"/>
          <w:sz w:val="26"/>
          <w:szCs w:val="26"/>
        </w:rPr>
        <w:t>存储</w:t>
      </w:r>
      <w:r>
        <w:rPr>
          <w:rFonts w:ascii="Verdana" w:eastAsia="PingFang SC" w:hAnsi="Verdana" w:cs="Verdana"/>
          <w:kern w:val="0"/>
          <w:sz w:val="26"/>
          <w:szCs w:val="26"/>
        </w:rPr>
        <w:t>”</w:t>
      </w:r>
      <w:r>
        <w:rPr>
          <w:rFonts w:ascii="Verdana" w:eastAsia="PingFang SC" w:hAnsi="Verdana" w:cs="Verdana"/>
          <w:kern w:val="0"/>
          <w:sz w:val="26"/>
          <w:szCs w:val="26"/>
        </w:rPr>
        <w:t>数据而生</w:t>
      </w:r>
    </w:p>
    <w:p w14:paraId="50248CB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浏览器的支持除了</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７</w:t>
      </w:r>
      <w:r>
        <w:rPr>
          <w:rFonts w:ascii="Verdana" w:eastAsia="PingFang SC" w:hAnsi="Verdana" w:cs="Verdana"/>
          <w:kern w:val="0"/>
          <w:sz w:val="26"/>
          <w:szCs w:val="26"/>
        </w:rPr>
        <w:t>及以下不支持外，其他标准浏览器都完全支持</w:t>
      </w:r>
      <w:r>
        <w:rPr>
          <w:rFonts w:ascii="Verdana" w:eastAsia="PingFang SC" w:hAnsi="Verdana" w:cs="Verdana"/>
          <w:kern w:val="0"/>
          <w:sz w:val="26"/>
          <w:szCs w:val="26"/>
        </w:rPr>
        <w:t>(ie</w:t>
      </w:r>
      <w:r>
        <w:rPr>
          <w:rFonts w:ascii="Verdana" w:eastAsia="PingFang SC" w:hAnsi="Verdana" w:cs="Verdana"/>
          <w:kern w:val="0"/>
          <w:sz w:val="26"/>
          <w:szCs w:val="26"/>
        </w:rPr>
        <w:t>及</w:t>
      </w:r>
      <w:r>
        <w:rPr>
          <w:rFonts w:ascii="Verdana" w:eastAsia="PingFang SC" w:hAnsi="Verdana" w:cs="Verdana"/>
          <w:kern w:val="0"/>
          <w:sz w:val="26"/>
          <w:szCs w:val="26"/>
        </w:rPr>
        <w:t>FF</w:t>
      </w:r>
      <w:r>
        <w:rPr>
          <w:rFonts w:ascii="Verdana" w:eastAsia="PingFang SC" w:hAnsi="Verdana" w:cs="Verdana"/>
          <w:kern w:val="0"/>
          <w:sz w:val="26"/>
          <w:szCs w:val="26"/>
        </w:rPr>
        <w:t>需在</w:t>
      </w:r>
      <w:r>
        <w:rPr>
          <w:rFonts w:ascii="Verdana" w:eastAsia="PingFang SC" w:hAnsi="Verdana" w:cs="Verdana"/>
          <w:kern w:val="0"/>
          <w:sz w:val="26"/>
          <w:szCs w:val="26"/>
        </w:rPr>
        <w:t>web</w:t>
      </w:r>
      <w:r>
        <w:rPr>
          <w:rFonts w:ascii="Verdana" w:eastAsia="PingFang SC" w:hAnsi="Verdana" w:cs="Verdana"/>
          <w:kern w:val="0"/>
          <w:sz w:val="26"/>
          <w:szCs w:val="26"/>
        </w:rPr>
        <w:t>服务器里运行</w:t>
      </w:r>
      <w:r>
        <w:rPr>
          <w:rFonts w:ascii="Verdana" w:eastAsia="PingFang SC" w:hAnsi="Verdana" w:cs="Verdana"/>
          <w:kern w:val="0"/>
          <w:sz w:val="26"/>
          <w:szCs w:val="26"/>
        </w:rPr>
        <w:t>)</w:t>
      </w:r>
      <w:r>
        <w:rPr>
          <w:rFonts w:ascii="Verdana" w:eastAsia="PingFang SC" w:hAnsi="Verdana" w:cs="Verdana"/>
          <w:kern w:val="0"/>
          <w:sz w:val="26"/>
          <w:szCs w:val="26"/>
        </w:rPr>
        <w:t>，值得一提的是</w:t>
      </w:r>
      <w:r>
        <w:rPr>
          <w:rFonts w:ascii="Verdana" w:eastAsia="PingFang SC" w:hAnsi="Verdana" w:cs="Verdana"/>
          <w:kern w:val="0"/>
          <w:sz w:val="26"/>
          <w:szCs w:val="26"/>
        </w:rPr>
        <w:t>IE</w:t>
      </w:r>
      <w:r>
        <w:rPr>
          <w:rFonts w:ascii="Verdana" w:eastAsia="PingFang SC" w:hAnsi="Verdana" w:cs="Verdana"/>
          <w:kern w:val="0"/>
          <w:sz w:val="26"/>
          <w:szCs w:val="26"/>
        </w:rPr>
        <w:t>总是办好事，例如</w:t>
      </w:r>
      <w:r>
        <w:rPr>
          <w:rFonts w:ascii="Verdana" w:eastAsia="PingFang SC" w:hAnsi="Verdana" w:cs="Verdana"/>
          <w:kern w:val="0"/>
          <w:sz w:val="26"/>
          <w:szCs w:val="26"/>
        </w:rPr>
        <w:t>IE7</w:t>
      </w:r>
      <w:r>
        <w:rPr>
          <w:rFonts w:ascii="Verdana" w:eastAsia="PingFang SC" w:hAnsi="Verdana" w:cs="Verdana"/>
          <w:kern w:val="0"/>
          <w:sz w:val="26"/>
          <w:szCs w:val="26"/>
        </w:rPr>
        <w:t>、</w:t>
      </w:r>
      <w:r>
        <w:rPr>
          <w:rFonts w:ascii="Verdana" w:eastAsia="PingFang SC" w:hAnsi="Verdana" w:cs="Verdana"/>
          <w:kern w:val="0"/>
          <w:sz w:val="26"/>
          <w:szCs w:val="26"/>
        </w:rPr>
        <w:t>IE6</w:t>
      </w:r>
      <w:r>
        <w:rPr>
          <w:rFonts w:ascii="Verdana" w:eastAsia="PingFang SC" w:hAnsi="Verdana" w:cs="Verdana"/>
          <w:kern w:val="0"/>
          <w:sz w:val="26"/>
          <w:szCs w:val="26"/>
        </w:rPr>
        <w:t>中的</w:t>
      </w:r>
      <w:r>
        <w:rPr>
          <w:rFonts w:ascii="PingFang SC" w:eastAsia="PingFang SC" w:hAnsi="Verdana" w:cs="PingFang SC"/>
          <w:kern w:val="0"/>
          <w:sz w:val="26"/>
          <w:szCs w:val="26"/>
        </w:rPr>
        <w:t>userData</w:t>
      </w:r>
      <w:r>
        <w:rPr>
          <w:rFonts w:ascii="Verdana" w:eastAsia="PingFang SC" w:hAnsi="Verdana" w:cs="Verdana"/>
          <w:kern w:val="0"/>
          <w:sz w:val="26"/>
          <w:szCs w:val="26"/>
        </w:rPr>
        <w:t>其实就是</w:t>
      </w:r>
      <w:r>
        <w:rPr>
          <w:rFonts w:ascii="PingFang SC" w:eastAsia="PingFang SC" w:hAnsi="Verdana" w:cs="PingFang SC"/>
          <w:kern w:val="0"/>
          <w:sz w:val="26"/>
          <w:szCs w:val="26"/>
        </w:rPr>
        <w:t>javascript</w:t>
      </w:r>
      <w:r>
        <w:rPr>
          <w:rFonts w:ascii="Verdana" w:eastAsia="PingFang SC" w:hAnsi="Verdana" w:cs="Verdana"/>
          <w:kern w:val="0"/>
          <w:sz w:val="26"/>
          <w:szCs w:val="26"/>
        </w:rPr>
        <w:t>本地存储的解决方案。通过简单的代码封装可以统一到所有的浏览器都支持</w:t>
      </w:r>
      <w:r>
        <w:rPr>
          <w:rFonts w:ascii="PingFang SC" w:eastAsia="PingFang SC" w:hAnsi="Verdana" w:cs="PingFang SC"/>
          <w:kern w:val="0"/>
          <w:sz w:val="26"/>
          <w:szCs w:val="26"/>
        </w:rPr>
        <w:t>web storage</w:t>
      </w:r>
      <w:r>
        <w:rPr>
          <w:rFonts w:ascii="Verdana" w:eastAsia="PingFang SC" w:hAnsi="Verdana" w:cs="Verdana"/>
          <w:kern w:val="0"/>
          <w:sz w:val="26"/>
          <w:szCs w:val="26"/>
        </w:rPr>
        <w:t>。</w:t>
      </w:r>
    </w:p>
    <w:p w14:paraId="253835C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localStorage</w:t>
      </w:r>
      <w:r>
        <w:rPr>
          <w:rFonts w:ascii="Verdana" w:eastAsia="PingFang SC" w:hAnsi="Verdana" w:cs="Verdana"/>
          <w:kern w:val="0"/>
          <w:sz w:val="26"/>
          <w:szCs w:val="26"/>
        </w:rPr>
        <w:t>和</w:t>
      </w:r>
      <w:r>
        <w:rPr>
          <w:rFonts w:ascii="PingFang SC" w:eastAsia="PingFang SC" w:hAnsi="Verdana" w:cs="PingFang SC"/>
          <w:kern w:val="0"/>
          <w:sz w:val="26"/>
          <w:szCs w:val="26"/>
        </w:rPr>
        <w:t>sessionStorage</w:t>
      </w:r>
      <w:r>
        <w:rPr>
          <w:rFonts w:ascii="Verdana" w:eastAsia="PingFang SC" w:hAnsi="Verdana" w:cs="Verdana"/>
          <w:kern w:val="0"/>
          <w:sz w:val="26"/>
          <w:szCs w:val="26"/>
        </w:rPr>
        <w:t>都具有相同的操作方法，例如</w:t>
      </w:r>
      <w:r>
        <w:rPr>
          <w:rFonts w:ascii="PingFang SC" w:eastAsia="PingFang SC" w:hAnsi="Verdana" w:cs="PingFang SC"/>
          <w:kern w:val="0"/>
          <w:sz w:val="26"/>
          <w:szCs w:val="26"/>
        </w:rPr>
        <w:t>setItem</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getItem</w:t>
      </w:r>
      <w:r>
        <w:rPr>
          <w:rFonts w:ascii="Verdana" w:eastAsia="PingFang SC" w:hAnsi="Verdana" w:cs="Verdana"/>
          <w:kern w:val="0"/>
          <w:sz w:val="26"/>
          <w:szCs w:val="26"/>
        </w:rPr>
        <w:t>和</w:t>
      </w:r>
      <w:r>
        <w:rPr>
          <w:rFonts w:ascii="PingFang SC" w:eastAsia="PingFang SC" w:hAnsi="Verdana" w:cs="PingFang SC"/>
          <w:kern w:val="0"/>
          <w:sz w:val="26"/>
          <w:szCs w:val="26"/>
        </w:rPr>
        <w:t>removeItem</w:t>
      </w:r>
      <w:r>
        <w:rPr>
          <w:rFonts w:ascii="Verdana" w:eastAsia="PingFang SC" w:hAnsi="Verdana" w:cs="Verdana"/>
          <w:kern w:val="0"/>
          <w:sz w:val="26"/>
          <w:szCs w:val="26"/>
        </w:rPr>
        <w:t>等</w:t>
      </w:r>
    </w:p>
    <w:p w14:paraId="7873310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 xml:space="preserve">cookie </w:t>
      </w:r>
      <w:r>
        <w:rPr>
          <w:rFonts w:ascii="Verdana" w:eastAsia="PingFang SC" w:hAnsi="Verdana" w:cs="Verdana"/>
          <w:b/>
          <w:bCs/>
          <w:kern w:val="0"/>
          <w:sz w:val="32"/>
          <w:szCs w:val="32"/>
        </w:rPr>
        <w:t>和</w:t>
      </w:r>
      <w:r>
        <w:rPr>
          <w:rFonts w:ascii="Verdana" w:eastAsia="PingFang SC" w:hAnsi="Verdana" w:cs="Verdana"/>
          <w:b/>
          <w:bCs/>
          <w:kern w:val="0"/>
          <w:sz w:val="32"/>
          <w:szCs w:val="32"/>
        </w:rPr>
        <w:t xml:space="preserve">session </w:t>
      </w:r>
      <w:r>
        <w:rPr>
          <w:rFonts w:ascii="Verdana" w:eastAsia="PingFang SC" w:hAnsi="Verdana" w:cs="Verdana"/>
          <w:b/>
          <w:bCs/>
          <w:kern w:val="0"/>
          <w:sz w:val="32"/>
          <w:szCs w:val="32"/>
        </w:rPr>
        <w:t>的区别：</w:t>
      </w:r>
    </w:p>
    <w:p w14:paraId="762E07A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数据存放在客户的浏览器上，</w:t>
      </w:r>
      <w:r>
        <w:rPr>
          <w:rFonts w:ascii="PingFang SC" w:eastAsia="PingFang SC" w:hAnsi="Verdana" w:cs="PingFang SC"/>
          <w:kern w:val="0"/>
          <w:sz w:val="26"/>
          <w:szCs w:val="26"/>
        </w:rPr>
        <w:t>session</w:t>
      </w:r>
      <w:r>
        <w:rPr>
          <w:rFonts w:ascii="PingFang SC" w:eastAsia="PingFang SC" w:hAnsi="Verdana" w:cs="PingFang SC" w:hint="eastAsia"/>
          <w:kern w:val="0"/>
          <w:sz w:val="26"/>
          <w:szCs w:val="26"/>
        </w:rPr>
        <w:t>数据放在服务器上。</w:t>
      </w:r>
    </w:p>
    <w:p w14:paraId="5EE79D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7F10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不是很安全，别人可以分析存放在本地的</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并进行</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欺骗</w:t>
      </w:r>
    </w:p>
    <w:p w14:paraId="03A4D5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591E0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考虑到安全应当使用</w:t>
      </w:r>
      <w:r>
        <w:rPr>
          <w:rFonts w:ascii="PingFang SC" w:eastAsia="PingFang SC" w:hAnsi="Verdana" w:cs="PingFang SC"/>
          <w:kern w:val="0"/>
          <w:sz w:val="26"/>
          <w:szCs w:val="26"/>
        </w:rPr>
        <w:t>session</w:t>
      </w:r>
      <w:r>
        <w:rPr>
          <w:rFonts w:ascii="PingFang SC" w:eastAsia="PingFang SC" w:hAnsi="Verdana" w:cs="PingFang SC" w:hint="eastAsia"/>
          <w:kern w:val="0"/>
          <w:sz w:val="26"/>
          <w:szCs w:val="26"/>
        </w:rPr>
        <w:t>。</w:t>
      </w:r>
    </w:p>
    <w:p w14:paraId="2858DC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41C55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session</w:t>
      </w:r>
      <w:r>
        <w:rPr>
          <w:rFonts w:ascii="PingFang SC" w:eastAsia="PingFang SC" w:hAnsi="Verdana" w:cs="PingFang SC" w:hint="eastAsia"/>
          <w:kern w:val="0"/>
          <w:sz w:val="26"/>
          <w:szCs w:val="26"/>
        </w:rPr>
        <w:t>会在一定时间内保存在服务器上。当访问增多，会比较占用你服务器的性能</w:t>
      </w:r>
    </w:p>
    <w:p w14:paraId="7E0361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2C2EBE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考虑到减轻服务器性能方面，应当使用</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w:t>
      </w:r>
    </w:p>
    <w:p w14:paraId="6AE0592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BC9FAE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、单个</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保存的数据不能超过</w:t>
      </w:r>
      <w:r>
        <w:rPr>
          <w:rFonts w:ascii="PingFang SC" w:eastAsia="PingFang SC" w:hAnsi="Verdana" w:cs="PingFang SC"/>
          <w:kern w:val="0"/>
          <w:sz w:val="26"/>
          <w:szCs w:val="26"/>
        </w:rPr>
        <w:t>4K</w:t>
      </w:r>
      <w:r>
        <w:rPr>
          <w:rFonts w:ascii="PingFang SC" w:eastAsia="PingFang SC" w:hAnsi="Verdana" w:cs="PingFang SC" w:hint="eastAsia"/>
          <w:kern w:val="0"/>
          <w:sz w:val="26"/>
          <w:szCs w:val="26"/>
        </w:rPr>
        <w:t>，很多浏览器都限制一个站点最多保存</w:t>
      </w:r>
      <w:r>
        <w:rPr>
          <w:rFonts w:ascii="PingFang SC" w:eastAsia="PingFang SC" w:hAnsi="Verdana" w:cs="PingFang SC"/>
          <w:kern w:val="0"/>
          <w:sz w:val="26"/>
          <w:szCs w:val="26"/>
        </w:rPr>
        <w:t>20</w:t>
      </w:r>
      <w:r>
        <w:rPr>
          <w:rFonts w:ascii="PingFang SC" w:eastAsia="PingFang SC" w:hAnsi="Verdana" w:cs="PingFang SC" w:hint="eastAsia"/>
          <w:kern w:val="0"/>
          <w:sz w:val="26"/>
          <w:szCs w:val="26"/>
        </w:rPr>
        <w:t>个</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w:t>
      </w:r>
    </w:p>
    <w:p w14:paraId="4EAB24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A7A9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w:t>
      </w:r>
      <w:r>
        <w:rPr>
          <w:rFonts w:ascii="PingFang SC" w:eastAsia="PingFang SC" w:hAnsi="Verdana" w:cs="PingFang SC" w:hint="eastAsia"/>
          <w:kern w:val="0"/>
          <w:sz w:val="26"/>
          <w:szCs w:val="26"/>
        </w:rPr>
        <w:t>、所以个人建议：</w:t>
      </w:r>
    </w:p>
    <w:p w14:paraId="3916866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2FD7D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将登陆信息等重要信息存放为</w:t>
      </w:r>
      <w:r>
        <w:rPr>
          <w:rFonts w:ascii="PingFang SC" w:eastAsia="PingFang SC" w:hAnsi="Verdana" w:cs="PingFang SC"/>
          <w:kern w:val="0"/>
          <w:sz w:val="26"/>
          <w:szCs w:val="26"/>
        </w:rPr>
        <w:t>SESSION</w:t>
      </w:r>
    </w:p>
    <w:p w14:paraId="36774D0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D4140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其他信息如果需要保留，可以放在</w:t>
      </w:r>
      <w:r>
        <w:rPr>
          <w:rFonts w:ascii="PingFang SC" w:eastAsia="PingFang SC" w:hAnsi="Verdana" w:cs="PingFang SC"/>
          <w:kern w:val="0"/>
          <w:sz w:val="26"/>
          <w:szCs w:val="26"/>
        </w:rPr>
        <w:t>COOKIE</w:t>
      </w:r>
      <w:r>
        <w:rPr>
          <w:rFonts w:ascii="PingFang SC" w:eastAsia="PingFang SC" w:hAnsi="Verdana" w:cs="PingFang SC" w:hint="eastAsia"/>
          <w:kern w:val="0"/>
          <w:sz w:val="26"/>
          <w:szCs w:val="26"/>
        </w:rPr>
        <w:t>中</w:t>
      </w:r>
    </w:p>
    <w:p w14:paraId="78108F94"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 xml:space="preserve">CSS </w:t>
      </w:r>
      <w:r>
        <w:rPr>
          <w:rFonts w:ascii="Verdana" w:eastAsia="PingFang SC" w:hAnsi="Verdana" w:cs="Verdana"/>
          <w:b/>
          <w:bCs/>
          <w:kern w:val="0"/>
          <w:sz w:val="42"/>
          <w:szCs w:val="42"/>
        </w:rPr>
        <w:t>相关问题</w:t>
      </w:r>
    </w:p>
    <w:p w14:paraId="2E610E7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color w:val="262626"/>
          <w:kern w:val="0"/>
          <w:sz w:val="26"/>
          <w:szCs w:val="26"/>
        </w:rPr>
        <w:t>display:none</w:t>
      </w:r>
      <w:r>
        <w:rPr>
          <w:rFonts w:ascii="Verdana" w:eastAsia="PingFang SC" w:hAnsi="Verdana" w:cs="Verdana"/>
          <w:color w:val="262626"/>
          <w:kern w:val="0"/>
          <w:sz w:val="26"/>
          <w:szCs w:val="26"/>
        </w:rPr>
        <w:t>和</w:t>
      </w:r>
      <w:r>
        <w:rPr>
          <w:rFonts w:ascii="PingFang SC" w:eastAsia="PingFang SC" w:hAnsi="Verdana" w:cs="PingFang SC"/>
          <w:color w:val="262626"/>
          <w:kern w:val="0"/>
          <w:sz w:val="26"/>
          <w:szCs w:val="26"/>
        </w:rPr>
        <w:t>visibility:hidden</w:t>
      </w:r>
      <w:r>
        <w:rPr>
          <w:rFonts w:ascii="Verdana" w:eastAsia="PingFang SC" w:hAnsi="Verdana" w:cs="Verdana"/>
          <w:color w:val="262626"/>
          <w:kern w:val="0"/>
          <w:sz w:val="26"/>
          <w:szCs w:val="26"/>
        </w:rPr>
        <w:t>的区别？</w:t>
      </w:r>
    </w:p>
    <w:p w14:paraId="5C749BB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display:none  </w:t>
      </w:r>
      <w:r>
        <w:rPr>
          <w:rFonts w:ascii="PingFang SC" w:eastAsia="PingFang SC" w:hAnsi="Verdana" w:cs="PingFang SC" w:hint="eastAsia"/>
          <w:kern w:val="0"/>
          <w:sz w:val="26"/>
          <w:szCs w:val="26"/>
        </w:rPr>
        <w:t>隐藏对应的元素，在文档布局中不再给它分配空间，它各边的元素会合拢，就当他从来不存在。</w:t>
      </w:r>
    </w:p>
    <w:p w14:paraId="00865C9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9B3E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visibility:hidden  </w:t>
      </w:r>
      <w:r>
        <w:rPr>
          <w:rFonts w:ascii="PingFang SC" w:eastAsia="PingFang SC" w:hAnsi="Verdana" w:cs="PingFang SC" w:hint="eastAsia"/>
          <w:kern w:val="0"/>
          <w:sz w:val="26"/>
          <w:szCs w:val="26"/>
        </w:rPr>
        <w:t>隐藏对应的元素，但是在文档布局中仍保留原来的空间。</w:t>
      </w:r>
    </w:p>
    <w:p w14:paraId="07B4350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CSS</w:t>
      </w:r>
      <w:r>
        <w:rPr>
          <w:rFonts w:ascii="Verdana" w:eastAsia="PingFang SC" w:hAnsi="Verdana" w:cs="Verdana"/>
          <w:color w:val="262626"/>
          <w:kern w:val="0"/>
          <w:sz w:val="26"/>
          <w:szCs w:val="26"/>
        </w:rPr>
        <w:t>中</w:t>
      </w:r>
      <w:r>
        <w:rPr>
          <w:rFonts w:ascii="PingFang SC" w:eastAsia="PingFang SC" w:hAnsi="Verdana" w:cs="PingFang SC"/>
          <w:color w:val="262626"/>
          <w:kern w:val="0"/>
          <w:sz w:val="26"/>
          <w:szCs w:val="26"/>
        </w:rPr>
        <w:t>link</w:t>
      </w:r>
      <w:r>
        <w:rPr>
          <w:rFonts w:ascii="Verdana" w:eastAsia="PingFang SC" w:hAnsi="Verdana" w:cs="Verdana"/>
          <w:color w:val="262626"/>
          <w:kern w:val="0"/>
          <w:sz w:val="26"/>
          <w:szCs w:val="26"/>
        </w:rPr>
        <w:t> </w:t>
      </w:r>
      <w:r>
        <w:rPr>
          <w:rFonts w:ascii="Verdana" w:eastAsia="PingFang SC" w:hAnsi="Verdana" w:cs="Verdana"/>
          <w:color w:val="262626"/>
          <w:kern w:val="0"/>
          <w:sz w:val="26"/>
          <w:szCs w:val="26"/>
        </w:rPr>
        <w:t>和</w:t>
      </w:r>
      <w:r>
        <w:rPr>
          <w:rFonts w:ascii="PingFang SC" w:eastAsia="PingFang SC" w:hAnsi="Verdana" w:cs="PingFang SC"/>
          <w:color w:val="262626"/>
          <w:kern w:val="0"/>
          <w:sz w:val="26"/>
          <w:szCs w:val="26"/>
        </w:rPr>
        <w:t>@import</w:t>
      </w:r>
      <w:r>
        <w:rPr>
          <w:rFonts w:ascii="Verdana" w:eastAsia="PingFang SC" w:hAnsi="Verdana" w:cs="Verdana"/>
          <w:color w:val="262626"/>
          <w:kern w:val="0"/>
          <w:sz w:val="26"/>
          <w:szCs w:val="26"/>
        </w:rPr>
        <w:t>的区别是？</w:t>
      </w:r>
    </w:p>
    <w:p w14:paraId="2763182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 link</w:t>
      </w:r>
      <w:r>
        <w:rPr>
          <w:rFonts w:ascii="PingFang SC" w:eastAsia="PingFang SC" w:hAnsi="Verdana" w:cs="PingFang SC" w:hint="eastAsia"/>
          <w:kern w:val="0"/>
          <w:sz w:val="26"/>
          <w:szCs w:val="26"/>
        </w:rPr>
        <w:t>属于</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标签，而</w:t>
      </w:r>
      <w:r>
        <w:rPr>
          <w:rFonts w:ascii="PingFang SC" w:eastAsia="PingFang SC" w:hAnsi="Verdana" w:cs="PingFang SC"/>
          <w:kern w:val="0"/>
          <w:sz w:val="26"/>
          <w:szCs w:val="26"/>
        </w:rPr>
        <w:t>@import</w:t>
      </w:r>
      <w:r>
        <w:rPr>
          <w:rFonts w:ascii="PingFang SC" w:eastAsia="PingFang SC" w:hAnsi="Verdana" w:cs="PingFang SC" w:hint="eastAsia"/>
          <w:kern w:val="0"/>
          <w:sz w:val="26"/>
          <w:szCs w:val="26"/>
        </w:rPr>
        <w:t>是</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提供的</w:t>
      </w:r>
      <w:r>
        <w:rPr>
          <w:rFonts w:ascii="PingFang SC" w:eastAsia="PingFang SC" w:hAnsi="Verdana" w:cs="PingFang SC"/>
          <w:kern w:val="0"/>
          <w:sz w:val="26"/>
          <w:szCs w:val="26"/>
        </w:rPr>
        <w:t>;</w:t>
      </w:r>
    </w:p>
    <w:p w14:paraId="1FA326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09DB0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(2) </w:t>
      </w:r>
      <w:r>
        <w:rPr>
          <w:rFonts w:ascii="PingFang SC" w:eastAsia="PingFang SC" w:hAnsi="Verdana" w:cs="PingFang SC" w:hint="eastAsia"/>
          <w:kern w:val="0"/>
          <w:sz w:val="26"/>
          <w:szCs w:val="26"/>
        </w:rPr>
        <w:t>页面被加载的时，</w:t>
      </w:r>
      <w:r>
        <w:rPr>
          <w:rFonts w:ascii="PingFang SC" w:eastAsia="PingFang SC" w:hAnsi="Verdana" w:cs="PingFang SC"/>
          <w:kern w:val="0"/>
          <w:sz w:val="26"/>
          <w:szCs w:val="26"/>
        </w:rPr>
        <w:t>link</w:t>
      </w:r>
      <w:r>
        <w:rPr>
          <w:rFonts w:ascii="PingFang SC" w:eastAsia="PingFang SC" w:hAnsi="Verdana" w:cs="PingFang SC" w:hint="eastAsia"/>
          <w:kern w:val="0"/>
          <w:sz w:val="26"/>
          <w:szCs w:val="26"/>
        </w:rPr>
        <w:t>会同时被加载，而</w:t>
      </w:r>
      <w:r>
        <w:rPr>
          <w:rFonts w:ascii="PingFang SC" w:eastAsia="PingFang SC" w:hAnsi="Verdana" w:cs="PingFang SC"/>
          <w:kern w:val="0"/>
          <w:sz w:val="26"/>
          <w:szCs w:val="26"/>
        </w:rPr>
        <w:t>@import</w:t>
      </w:r>
      <w:r>
        <w:rPr>
          <w:rFonts w:ascii="PingFang SC" w:eastAsia="PingFang SC" w:hAnsi="Verdana" w:cs="PingFang SC" w:hint="eastAsia"/>
          <w:kern w:val="0"/>
          <w:sz w:val="26"/>
          <w:szCs w:val="26"/>
        </w:rPr>
        <w:t>引用的</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会等到页面被加载完再加载</w:t>
      </w:r>
      <w:r>
        <w:rPr>
          <w:rFonts w:ascii="PingFang SC" w:eastAsia="PingFang SC" w:hAnsi="Verdana" w:cs="PingFang SC"/>
          <w:kern w:val="0"/>
          <w:sz w:val="26"/>
          <w:szCs w:val="26"/>
        </w:rPr>
        <w:t>;</w:t>
      </w:r>
    </w:p>
    <w:p w14:paraId="0223F75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8D51BC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 import</w:t>
      </w:r>
      <w:r>
        <w:rPr>
          <w:rFonts w:ascii="PingFang SC" w:eastAsia="PingFang SC" w:hAnsi="Verdana" w:cs="PingFang SC" w:hint="eastAsia"/>
          <w:kern w:val="0"/>
          <w:sz w:val="26"/>
          <w:szCs w:val="26"/>
        </w:rPr>
        <w:t>只在</w:t>
      </w:r>
      <w:r>
        <w:rPr>
          <w:rFonts w:ascii="PingFang SC" w:eastAsia="PingFang SC" w:hAnsi="Verdana" w:cs="PingFang SC"/>
          <w:kern w:val="0"/>
          <w:sz w:val="26"/>
          <w:szCs w:val="26"/>
        </w:rPr>
        <w:t>IE5</w:t>
      </w:r>
      <w:r>
        <w:rPr>
          <w:rFonts w:ascii="PingFang SC" w:eastAsia="PingFang SC" w:hAnsi="Verdana" w:cs="PingFang SC" w:hint="eastAsia"/>
          <w:kern w:val="0"/>
          <w:sz w:val="26"/>
          <w:szCs w:val="26"/>
        </w:rPr>
        <w:t>以上才能识别，而</w:t>
      </w:r>
      <w:r>
        <w:rPr>
          <w:rFonts w:ascii="PingFang SC" w:eastAsia="PingFang SC" w:hAnsi="Verdana" w:cs="PingFang SC"/>
          <w:kern w:val="0"/>
          <w:sz w:val="26"/>
          <w:szCs w:val="26"/>
        </w:rPr>
        <w:t>link</w:t>
      </w:r>
      <w:r>
        <w:rPr>
          <w:rFonts w:ascii="PingFang SC" w:eastAsia="PingFang SC" w:hAnsi="Verdana" w:cs="PingFang SC" w:hint="eastAsia"/>
          <w:kern w:val="0"/>
          <w:sz w:val="26"/>
          <w:szCs w:val="26"/>
        </w:rPr>
        <w:t>是</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标签，无兼容问题</w:t>
      </w:r>
      <w:r>
        <w:rPr>
          <w:rFonts w:ascii="PingFang SC" w:eastAsia="PingFang SC" w:hAnsi="Verdana" w:cs="PingFang SC"/>
          <w:kern w:val="0"/>
          <w:sz w:val="26"/>
          <w:szCs w:val="26"/>
        </w:rPr>
        <w:t>;</w:t>
      </w:r>
    </w:p>
    <w:p w14:paraId="629854B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8F738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 link</w:t>
      </w:r>
      <w:r>
        <w:rPr>
          <w:rFonts w:ascii="PingFang SC" w:eastAsia="PingFang SC" w:hAnsi="Verdana" w:cs="PingFang SC" w:hint="eastAsia"/>
          <w:kern w:val="0"/>
          <w:sz w:val="26"/>
          <w:szCs w:val="26"/>
        </w:rPr>
        <w:t>方式的样式的权重</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高于</w:t>
      </w:r>
      <w:r>
        <w:rPr>
          <w:rFonts w:ascii="PingFang SC" w:eastAsia="PingFang SC" w:hAnsi="Verdana" w:cs="PingFang SC"/>
          <w:kern w:val="0"/>
          <w:sz w:val="26"/>
          <w:szCs w:val="26"/>
        </w:rPr>
        <w:t>@import</w:t>
      </w:r>
      <w:r>
        <w:rPr>
          <w:rFonts w:ascii="PingFang SC" w:eastAsia="PingFang SC" w:hAnsi="Verdana" w:cs="PingFang SC" w:hint="eastAsia"/>
          <w:kern w:val="0"/>
          <w:sz w:val="26"/>
          <w:szCs w:val="26"/>
        </w:rPr>
        <w:t>的权重</w:t>
      </w:r>
      <w:r>
        <w:rPr>
          <w:rFonts w:ascii="PingFang SC" w:eastAsia="PingFang SC" w:hAnsi="Verdana" w:cs="PingFang SC"/>
          <w:kern w:val="0"/>
          <w:sz w:val="26"/>
          <w:szCs w:val="26"/>
        </w:rPr>
        <w:t>.</w:t>
      </w:r>
    </w:p>
    <w:p w14:paraId="0F3DFF5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color w:val="262626"/>
          <w:kern w:val="0"/>
          <w:sz w:val="26"/>
          <w:szCs w:val="26"/>
        </w:rPr>
        <w:t>position:absolute</w:t>
      </w:r>
      <w:r>
        <w:rPr>
          <w:rFonts w:ascii="Verdana" w:eastAsia="PingFang SC" w:hAnsi="Verdana" w:cs="Verdana"/>
          <w:color w:val="262626"/>
          <w:kern w:val="0"/>
          <w:sz w:val="26"/>
          <w:szCs w:val="26"/>
        </w:rPr>
        <w:t>和</w:t>
      </w:r>
      <w:r>
        <w:rPr>
          <w:rFonts w:ascii="PingFang SC" w:eastAsia="PingFang SC" w:hAnsi="Verdana" w:cs="PingFang SC"/>
          <w:color w:val="262626"/>
          <w:kern w:val="0"/>
          <w:sz w:val="26"/>
          <w:szCs w:val="26"/>
        </w:rPr>
        <w:t>float</w:t>
      </w:r>
      <w:r>
        <w:rPr>
          <w:rFonts w:ascii="Verdana" w:eastAsia="PingFang SC" w:hAnsi="Verdana" w:cs="Verdana"/>
          <w:color w:val="262626"/>
          <w:kern w:val="0"/>
          <w:sz w:val="26"/>
          <w:szCs w:val="26"/>
        </w:rPr>
        <w:t>属性的异同</w:t>
      </w:r>
    </w:p>
    <w:p w14:paraId="5879FC88" w14:textId="77777777" w:rsidR="005E3779" w:rsidRDefault="005E3779" w:rsidP="005E3779">
      <w:pPr>
        <w:widowControl/>
        <w:numPr>
          <w:ilvl w:val="0"/>
          <w:numId w:val="6"/>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共同点：对内联元素设置</w:t>
      </w:r>
      <w:r>
        <w:rPr>
          <w:rFonts w:ascii="PingFang SC" w:eastAsia="PingFang SC" w:hAnsi="Verdana" w:cs="PingFang SC"/>
          <w:kern w:val="0"/>
          <w:sz w:val="26"/>
          <w:szCs w:val="26"/>
        </w:rPr>
        <w:t>float</w:t>
      </w:r>
      <w:r>
        <w:rPr>
          <w:rFonts w:ascii="Verdana" w:eastAsia="PingFang SC" w:hAnsi="Verdana" w:cs="Verdana"/>
          <w:kern w:val="0"/>
          <w:sz w:val="26"/>
          <w:szCs w:val="26"/>
        </w:rPr>
        <w:t>和</w:t>
      </w:r>
      <w:r>
        <w:rPr>
          <w:rFonts w:ascii="PingFang SC" w:eastAsia="PingFang SC" w:hAnsi="Verdana" w:cs="PingFang SC"/>
          <w:kern w:val="0"/>
          <w:sz w:val="26"/>
          <w:szCs w:val="26"/>
        </w:rPr>
        <w:t>absolute</w:t>
      </w:r>
      <w:r>
        <w:rPr>
          <w:rFonts w:ascii="Verdana" w:eastAsia="PingFang SC" w:hAnsi="Verdana" w:cs="Verdana"/>
          <w:kern w:val="0"/>
          <w:sz w:val="26"/>
          <w:szCs w:val="26"/>
        </w:rPr>
        <w:t>属性，可以让元素脱离文档流，并且可以设置其宽高。</w:t>
      </w:r>
    </w:p>
    <w:p w14:paraId="5AD9C944" w14:textId="77777777" w:rsidR="005E3779" w:rsidRDefault="005E3779" w:rsidP="005E3779">
      <w:pPr>
        <w:widowControl/>
        <w:numPr>
          <w:ilvl w:val="0"/>
          <w:numId w:val="6"/>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不同点：</w:t>
      </w:r>
      <w:r>
        <w:rPr>
          <w:rFonts w:ascii="PingFang SC" w:eastAsia="PingFang SC" w:hAnsi="Verdana" w:cs="PingFang SC"/>
          <w:kern w:val="0"/>
          <w:sz w:val="26"/>
          <w:szCs w:val="26"/>
        </w:rPr>
        <w:t>float</w:t>
      </w:r>
      <w:r>
        <w:rPr>
          <w:rFonts w:ascii="Verdana" w:eastAsia="PingFang SC" w:hAnsi="Verdana" w:cs="Verdana"/>
          <w:kern w:val="0"/>
          <w:sz w:val="26"/>
          <w:szCs w:val="26"/>
        </w:rPr>
        <w:t>仍会占据位置，</w:t>
      </w:r>
      <w:r>
        <w:rPr>
          <w:rFonts w:ascii="PingFang SC" w:eastAsia="PingFang SC" w:hAnsi="Verdana" w:cs="PingFang SC"/>
          <w:kern w:val="0"/>
          <w:sz w:val="26"/>
          <w:szCs w:val="26"/>
        </w:rPr>
        <w:t>position</w:t>
      </w:r>
      <w:r>
        <w:rPr>
          <w:rFonts w:ascii="Verdana" w:eastAsia="PingFang SC" w:hAnsi="Verdana" w:cs="Verdana"/>
          <w:kern w:val="0"/>
          <w:sz w:val="26"/>
          <w:szCs w:val="26"/>
        </w:rPr>
        <w:t>会覆盖文档流中的其他元素。</w:t>
      </w:r>
    </w:p>
    <w:p w14:paraId="700B2A1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介绍一下</w:t>
      </w:r>
      <w:r>
        <w:rPr>
          <w:rFonts w:ascii="Verdana" w:eastAsia="PingFang SC" w:hAnsi="Verdana" w:cs="Verdana"/>
          <w:color w:val="262626"/>
          <w:kern w:val="0"/>
          <w:sz w:val="26"/>
          <w:szCs w:val="26"/>
        </w:rPr>
        <w:t>box-sizing</w:t>
      </w:r>
      <w:r>
        <w:rPr>
          <w:rFonts w:ascii="Verdana" w:eastAsia="PingFang SC" w:hAnsi="Verdana" w:cs="Verdana"/>
          <w:color w:val="262626"/>
          <w:kern w:val="0"/>
          <w:sz w:val="26"/>
          <w:szCs w:val="26"/>
        </w:rPr>
        <w:t>属性？</w:t>
      </w:r>
    </w:p>
    <w:p w14:paraId="7759AB6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box-sizing</w:t>
      </w:r>
      <w:r>
        <w:rPr>
          <w:rFonts w:ascii="Verdana" w:eastAsia="PingFang SC" w:hAnsi="Verdana" w:cs="Verdana"/>
          <w:kern w:val="0"/>
          <w:sz w:val="26"/>
          <w:szCs w:val="26"/>
        </w:rPr>
        <w:t>属性主要用来控制元素的盒模型的解析模式。默认值是</w:t>
      </w:r>
      <w:r>
        <w:rPr>
          <w:rFonts w:ascii="PingFang SC" w:eastAsia="PingFang SC" w:hAnsi="Verdana" w:cs="PingFang SC"/>
          <w:kern w:val="0"/>
          <w:sz w:val="26"/>
          <w:szCs w:val="26"/>
        </w:rPr>
        <w:t>content-box</w:t>
      </w:r>
      <w:r>
        <w:rPr>
          <w:rFonts w:ascii="Verdana" w:eastAsia="PingFang SC" w:hAnsi="Verdana" w:cs="Verdana"/>
          <w:kern w:val="0"/>
          <w:sz w:val="26"/>
          <w:szCs w:val="26"/>
        </w:rPr>
        <w:t>。</w:t>
      </w:r>
    </w:p>
    <w:p w14:paraId="4610CD4E" w14:textId="77777777" w:rsidR="005E3779" w:rsidRDefault="005E3779" w:rsidP="005E3779">
      <w:pPr>
        <w:widowControl/>
        <w:numPr>
          <w:ilvl w:val="0"/>
          <w:numId w:val="7"/>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content-box</w:t>
      </w:r>
      <w:r>
        <w:rPr>
          <w:rFonts w:ascii="Verdana" w:eastAsia="PingFang SC" w:hAnsi="Verdana" w:cs="Verdana"/>
          <w:kern w:val="0"/>
          <w:sz w:val="26"/>
          <w:szCs w:val="26"/>
        </w:rPr>
        <w:t>：让元素维持</w:t>
      </w:r>
      <w:r>
        <w:rPr>
          <w:rFonts w:ascii="Verdana" w:eastAsia="PingFang SC" w:hAnsi="Verdana" w:cs="Verdana"/>
          <w:kern w:val="0"/>
          <w:sz w:val="26"/>
          <w:szCs w:val="26"/>
        </w:rPr>
        <w:t>W3C</w:t>
      </w:r>
      <w:r>
        <w:rPr>
          <w:rFonts w:ascii="Verdana" w:eastAsia="PingFang SC" w:hAnsi="Verdana" w:cs="Verdana"/>
          <w:kern w:val="0"/>
          <w:sz w:val="26"/>
          <w:szCs w:val="26"/>
        </w:rPr>
        <w:t>的标准盒模型。元素的宽度</w:t>
      </w:r>
      <w:r>
        <w:rPr>
          <w:rFonts w:ascii="Verdana" w:eastAsia="PingFang SC" w:hAnsi="Verdana" w:cs="Verdana"/>
          <w:kern w:val="0"/>
          <w:sz w:val="26"/>
          <w:szCs w:val="26"/>
        </w:rPr>
        <w:t>/</w:t>
      </w:r>
      <w:r>
        <w:rPr>
          <w:rFonts w:ascii="Verdana" w:eastAsia="PingFang SC" w:hAnsi="Verdana" w:cs="Verdana"/>
          <w:kern w:val="0"/>
          <w:sz w:val="26"/>
          <w:szCs w:val="26"/>
        </w:rPr>
        <w:t>高度由</w:t>
      </w:r>
      <w:r>
        <w:rPr>
          <w:rFonts w:ascii="PingFang SC" w:eastAsia="PingFang SC" w:hAnsi="Verdana" w:cs="PingFang SC"/>
          <w:kern w:val="0"/>
          <w:sz w:val="26"/>
          <w:szCs w:val="26"/>
        </w:rPr>
        <w:t>border + padding + content</w:t>
      </w:r>
      <w:r>
        <w:rPr>
          <w:rFonts w:ascii="Verdana" w:eastAsia="PingFang SC" w:hAnsi="Verdana" w:cs="Verdana"/>
          <w:kern w:val="0"/>
          <w:sz w:val="26"/>
          <w:szCs w:val="26"/>
        </w:rPr>
        <w:t>的宽度</w:t>
      </w:r>
      <w:r>
        <w:rPr>
          <w:rFonts w:ascii="Verdana" w:eastAsia="PingFang SC" w:hAnsi="Verdana" w:cs="Verdana"/>
          <w:kern w:val="0"/>
          <w:sz w:val="26"/>
          <w:szCs w:val="26"/>
        </w:rPr>
        <w:t>/</w:t>
      </w:r>
      <w:r>
        <w:rPr>
          <w:rFonts w:ascii="Verdana" w:eastAsia="PingFang SC" w:hAnsi="Verdana" w:cs="Verdana"/>
          <w:kern w:val="0"/>
          <w:sz w:val="26"/>
          <w:szCs w:val="26"/>
        </w:rPr>
        <w:t>高度决定，设置</w:t>
      </w:r>
      <w:r>
        <w:rPr>
          <w:rFonts w:ascii="PingFang SC" w:eastAsia="PingFang SC" w:hAnsi="Verdana" w:cs="PingFang SC"/>
          <w:kern w:val="0"/>
          <w:sz w:val="26"/>
          <w:szCs w:val="26"/>
        </w:rPr>
        <w:t>width/height</w:t>
      </w:r>
      <w:r>
        <w:rPr>
          <w:rFonts w:ascii="Verdana" w:eastAsia="PingFang SC" w:hAnsi="Verdana" w:cs="Verdana"/>
          <w:kern w:val="0"/>
          <w:sz w:val="26"/>
          <w:szCs w:val="26"/>
        </w:rPr>
        <w:t>属性指的是</w:t>
      </w:r>
      <w:r>
        <w:rPr>
          <w:rFonts w:ascii="PingFang SC" w:eastAsia="PingFang SC" w:hAnsi="Verdana" w:cs="PingFang SC"/>
          <w:kern w:val="0"/>
          <w:sz w:val="26"/>
          <w:szCs w:val="26"/>
        </w:rPr>
        <w:t>content</w:t>
      </w:r>
      <w:r>
        <w:rPr>
          <w:rFonts w:ascii="Verdana" w:eastAsia="PingFang SC" w:hAnsi="Verdana" w:cs="Verdana"/>
          <w:kern w:val="0"/>
          <w:sz w:val="26"/>
          <w:szCs w:val="26"/>
        </w:rPr>
        <w:t>部分的宽</w:t>
      </w:r>
      <w:r>
        <w:rPr>
          <w:rFonts w:ascii="Verdana" w:eastAsia="PingFang SC" w:hAnsi="Verdana" w:cs="Verdana"/>
          <w:kern w:val="0"/>
          <w:sz w:val="26"/>
          <w:szCs w:val="26"/>
        </w:rPr>
        <w:t>/</w:t>
      </w:r>
      <w:r>
        <w:rPr>
          <w:rFonts w:ascii="Verdana" w:eastAsia="PingFang SC" w:hAnsi="Verdana" w:cs="Verdana"/>
          <w:kern w:val="0"/>
          <w:sz w:val="26"/>
          <w:szCs w:val="26"/>
        </w:rPr>
        <w:t>高</w:t>
      </w:r>
    </w:p>
    <w:p w14:paraId="0DA1092C" w14:textId="77777777" w:rsidR="005E3779" w:rsidRDefault="005E3779" w:rsidP="005E3779">
      <w:pPr>
        <w:widowControl/>
        <w:numPr>
          <w:ilvl w:val="0"/>
          <w:numId w:val="7"/>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border-box</w:t>
      </w:r>
      <w:r>
        <w:rPr>
          <w:rFonts w:ascii="Verdana" w:eastAsia="PingFang SC" w:hAnsi="Verdana" w:cs="Verdana"/>
          <w:kern w:val="0"/>
          <w:sz w:val="26"/>
          <w:szCs w:val="26"/>
        </w:rPr>
        <w:t>：让元素维持</w:t>
      </w:r>
      <w:r>
        <w:rPr>
          <w:rFonts w:ascii="Verdana" w:eastAsia="PingFang SC" w:hAnsi="Verdana" w:cs="Verdana"/>
          <w:kern w:val="0"/>
          <w:sz w:val="26"/>
          <w:szCs w:val="26"/>
        </w:rPr>
        <w:t>IE</w:t>
      </w:r>
      <w:r>
        <w:rPr>
          <w:rFonts w:ascii="Verdana" w:eastAsia="PingFang SC" w:hAnsi="Verdana" w:cs="Verdana"/>
          <w:kern w:val="0"/>
          <w:sz w:val="26"/>
          <w:szCs w:val="26"/>
        </w:rPr>
        <w:t>传统盒模型（</w:t>
      </w:r>
      <w:r>
        <w:rPr>
          <w:rFonts w:ascii="Verdana" w:eastAsia="PingFang SC" w:hAnsi="Verdana" w:cs="Verdana"/>
          <w:kern w:val="0"/>
          <w:sz w:val="26"/>
          <w:szCs w:val="26"/>
        </w:rPr>
        <w:t>IE6</w:t>
      </w:r>
      <w:r>
        <w:rPr>
          <w:rFonts w:ascii="Verdana" w:eastAsia="PingFang SC" w:hAnsi="Verdana" w:cs="Verdana"/>
          <w:kern w:val="0"/>
          <w:sz w:val="26"/>
          <w:szCs w:val="26"/>
        </w:rPr>
        <w:t>以下版本和</w:t>
      </w:r>
      <w:r>
        <w:rPr>
          <w:rFonts w:ascii="Verdana" w:eastAsia="PingFang SC" w:hAnsi="Verdana" w:cs="Verdana"/>
          <w:kern w:val="0"/>
          <w:sz w:val="26"/>
          <w:szCs w:val="26"/>
        </w:rPr>
        <w:t>IE6~7</w:t>
      </w:r>
      <w:r>
        <w:rPr>
          <w:rFonts w:ascii="Verdana" w:eastAsia="PingFang SC" w:hAnsi="Verdana" w:cs="Verdana"/>
          <w:kern w:val="0"/>
          <w:sz w:val="26"/>
          <w:szCs w:val="26"/>
        </w:rPr>
        <w:t>的怪异模式）。设置</w:t>
      </w:r>
      <w:r>
        <w:rPr>
          <w:rFonts w:ascii="PingFang SC" w:eastAsia="PingFang SC" w:hAnsi="Verdana" w:cs="PingFang SC"/>
          <w:kern w:val="0"/>
          <w:sz w:val="26"/>
          <w:szCs w:val="26"/>
        </w:rPr>
        <w:t>width/height</w:t>
      </w:r>
      <w:r>
        <w:rPr>
          <w:rFonts w:ascii="Verdana" w:eastAsia="PingFang SC" w:hAnsi="Verdana" w:cs="Verdana"/>
          <w:kern w:val="0"/>
          <w:sz w:val="26"/>
          <w:szCs w:val="26"/>
        </w:rPr>
        <w:t>属性指的是</w:t>
      </w:r>
      <w:r>
        <w:rPr>
          <w:rFonts w:ascii="PingFang SC" w:eastAsia="PingFang SC" w:hAnsi="Verdana" w:cs="PingFang SC"/>
          <w:kern w:val="0"/>
          <w:sz w:val="26"/>
          <w:szCs w:val="26"/>
        </w:rPr>
        <w:t>border + padding + content</w:t>
      </w:r>
    </w:p>
    <w:p w14:paraId="75E99CA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标准浏览器下，按照</w:t>
      </w:r>
      <w:r>
        <w:rPr>
          <w:rFonts w:ascii="Verdana" w:eastAsia="PingFang SC" w:hAnsi="Verdana" w:cs="Verdana"/>
          <w:kern w:val="0"/>
          <w:sz w:val="26"/>
          <w:szCs w:val="26"/>
        </w:rPr>
        <w:t>W3C</w:t>
      </w:r>
      <w:r>
        <w:rPr>
          <w:rFonts w:ascii="Verdana" w:eastAsia="PingFang SC" w:hAnsi="Verdana" w:cs="Verdana"/>
          <w:kern w:val="0"/>
          <w:sz w:val="26"/>
          <w:szCs w:val="26"/>
        </w:rPr>
        <w:t>规范对盒模型解析，一旦修改了元素的边框或内距，就会影响元素的盒子尺寸，就不得不重新计算元素的盒子尺寸，从而影响整个页面的布局。</w:t>
      </w:r>
    </w:p>
    <w:p w14:paraId="1E2C5B7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 xml:space="preserve">CSS </w:t>
      </w:r>
      <w:r>
        <w:rPr>
          <w:rFonts w:ascii="Verdana" w:eastAsia="PingFang SC" w:hAnsi="Verdana" w:cs="Verdana"/>
          <w:color w:val="262626"/>
          <w:kern w:val="0"/>
          <w:sz w:val="26"/>
          <w:szCs w:val="26"/>
        </w:rPr>
        <w:t>选择符有哪些？哪些属性可以继承？优先级算法如何计算？</w:t>
      </w:r>
      <w:r>
        <w:rPr>
          <w:rFonts w:ascii="Verdana" w:eastAsia="PingFang SC" w:hAnsi="Verdana" w:cs="Verdana"/>
          <w:color w:val="262626"/>
          <w:kern w:val="0"/>
          <w:sz w:val="26"/>
          <w:szCs w:val="26"/>
        </w:rPr>
        <w:t xml:space="preserve"> CSS3</w:t>
      </w:r>
      <w:r>
        <w:rPr>
          <w:rFonts w:ascii="Verdana" w:eastAsia="PingFang SC" w:hAnsi="Verdana" w:cs="Verdana"/>
          <w:color w:val="262626"/>
          <w:kern w:val="0"/>
          <w:sz w:val="26"/>
          <w:szCs w:val="26"/>
        </w:rPr>
        <w:t>新增伪类有那些？</w:t>
      </w:r>
    </w:p>
    <w:p w14:paraId="26BD83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1.id</w:t>
      </w:r>
      <w:r>
        <w:rPr>
          <w:rFonts w:ascii="PingFang SC" w:eastAsia="PingFang SC" w:hAnsi="Verdana" w:cs="PingFang SC" w:hint="eastAsia"/>
          <w:kern w:val="0"/>
          <w:sz w:val="26"/>
          <w:szCs w:val="26"/>
        </w:rPr>
        <w:t>选择器（</w:t>
      </w:r>
      <w:r>
        <w:rPr>
          <w:rFonts w:ascii="PingFang SC" w:eastAsia="PingFang SC" w:hAnsi="Verdana" w:cs="PingFang SC"/>
          <w:kern w:val="0"/>
          <w:sz w:val="26"/>
          <w:szCs w:val="26"/>
        </w:rPr>
        <w:t xml:space="preserve"> # myid</w:t>
      </w:r>
      <w:r>
        <w:rPr>
          <w:rFonts w:ascii="PingFang SC" w:eastAsia="PingFang SC" w:hAnsi="Verdana" w:cs="PingFang SC" w:hint="eastAsia"/>
          <w:kern w:val="0"/>
          <w:sz w:val="26"/>
          <w:szCs w:val="26"/>
        </w:rPr>
        <w:t>）</w:t>
      </w:r>
    </w:p>
    <w:p w14:paraId="4F752E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D92441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类选择器（</w:t>
      </w:r>
      <w:r>
        <w:rPr>
          <w:rFonts w:ascii="PingFang SC" w:eastAsia="PingFang SC" w:hAnsi="Verdana" w:cs="PingFang SC"/>
          <w:kern w:val="0"/>
          <w:sz w:val="26"/>
          <w:szCs w:val="26"/>
        </w:rPr>
        <w:t>.myclassname</w:t>
      </w:r>
      <w:r>
        <w:rPr>
          <w:rFonts w:ascii="PingFang SC" w:eastAsia="PingFang SC" w:hAnsi="Verdana" w:cs="PingFang SC" w:hint="eastAsia"/>
          <w:kern w:val="0"/>
          <w:sz w:val="26"/>
          <w:szCs w:val="26"/>
        </w:rPr>
        <w:t>）</w:t>
      </w:r>
    </w:p>
    <w:p w14:paraId="4F4A44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2734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标签选择器（</w:t>
      </w:r>
      <w:r>
        <w:rPr>
          <w:rFonts w:ascii="PingFang SC" w:eastAsia="PingFang SC" w:hAnsi="Verdana" w:cs="PingFang SC"/>
          <w:kern w:val="0"/>
          <w:sz w:val="26"/>
          <w:szCs w:val="26"/>
        </w:rPr>
        <w:t>div, h1, p</w:t>
      </w:r>
      <w:r>
        <w:rPr>
          <w:rFonts w:ascii="PingFang SC" w:eastAsia="PingFang SC" w:hAnsi="Verdana" w:cs="PingFang SC" w:hint="eastAsia"/>
          <w:kern w:val="0"/>
          <w:sz w:val="26"/>
          <w:szCs w:val="26"/>
        </w:rPr>
        <w:t>）</w:t>
      </w:r>
    </w:p>
    <w:p w14:paraId="4E0ECE7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133FD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相邻选择器（</w:t>
      </w:r>
      <w:r>
        <w:rPr>
          <w:rFonts w:ascii="PingFang SC" w:eastAsia="PingFang SC" w:hAnsi="Verdana" w:cs="PingFang SC"/>
          <w:kern w:val="0"/>
          <w:sz w:val="26"/>
          <w:szCs w:val="26"/>
        </w:rPr>
        <w:t>h1 + p</w:t>
      </w:r>
      <w:r>
        <w:rPr>
          <w:rFonts w:ascii="PingFang SC" w:eastAsia="PingFang SC" w:hAnsi="Verdana" w:cs="PingFang SC" w:hint="eastAsia"/>
          <w:kern w:val="0"/>
          <w:sz w:val="26"/>
          <w:szCs w:val="26"/>
        </w:rPr>
        <w:t>）</w:t>
      </w:r>
    </w:p>
    <w:p w14:paraId="6284CCB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AE1F0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w:t>
      </w:r>
      <w:r>
        <w:rPr>
          <w:rFonts w:ascii="PingFang SC" w:eastAsia="PingFang SC" w:hAnsi="Verdana" w:cs="PingFang SC" w:hint="eastAsia"/>
          <w:kern w:val="0"/>
          <w:sz w:val="26"/>
          <w:szCs w:val="26"/>
        </w:rPr>
        <w:t>子选择器（</w:t>
      </w:r>
      <w:r>
        <w:rPr>
          <w:rFonts w:ascii="PingFang SC" w:eastAsia="PingFang SC" w:hAnsi="Verdana" w:cs="PingFang SC"/>
          <w:kern w:val="0"/>
          <w:sz w:val="26"/>
          <w:szCs w:val="26"/>
        </w:rPr>
        <w:t>ul &gt; li</w:t>
      </w:r>
      <w:r>
        <w:rPr>
          <w:rFonts w:ascii="PingFang SC" w:eastAsia="PingFang SC" w:hAnsi="Verdana" w:cs="PingFang SC" w:hint="eastAsia"/>
          <w:kern w:val="0"/>
          <w:sz w:val="26"/>
          <w:szCs w:val="26"/>
        </w:rPr>
        <w:t>）</w:t>
      </w:r>
    </w:p>
    <w:p w14:paraId="01E9699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84D7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6.</w:t>
      </w:r>
      <w:r>
        <w:rPr>
          <w:rFonts w:ascii="PingFang SC" w:eastAsia="PingFang SC" w:hAnsi="Verdana" w:cs="PingFang SC" w:hint="eastAsia"/>
          <w:kern w:val="0"/>
          <w:sz w:val="26"/>
          <w:szCs w:val="26"/>
        </w:rPr>
        <w:t>后代选择器（</w:t>
      </w:r>
      <w:r>
        <w:rPr>
          <w:rFonts w:ascii="PingFang SC" w:eastAsia="PingFang SC" w:hAnsi="Verdana" w:cs="PingFang SC"/>
          <w:kern w:val="0"/>
          <w:sz w:val="26"/>
          <w:szCs w:val="26"/>
        </w:rPr>
        <w:t>lia</w:t>
      </w:r>
      <w:r>
        <w:rPr>
          <w:rFonts w:ascii="PingFang SC" w:eastAsia="PingFang SC" w:hAnsi="Verdana" w:cs="PingFang SC" w:hint="eastAsia"/>
          <w:kern w:val="0"/>
          <w:sz w:val="26"/>
          <w:szCs w:val="26"/>
        </w:rPr>
        <w:t>）</w:t>
      </w:r>
    </w:p>
    <w:p w14:paraId="6D49E11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64E2F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7.</w:t>
      </w:r>
      <w:r>
        <w:rPr>
          <w:rFonts w:ascii="PingFang SC" w:eastAsia="PingFang SC" w:hAnsi="Verdana" w:cs="PingFang SC" w:hint="eastAsia"/>
          <w:kern w:val="0"/>
          <w:sz w:val="26"/>
          <w:szCs w:val="26"/>
        </w:rPr>
        <w:t>通配符选择器（</w:t>
      </w:r>
      <w:r>
        <w:rPr>
          <w:rFonts w:ascii="PingFang SC" w:eastAsia="PingFang SC" w:hAnsi="Verdana" w:cs="PingFang SC"/>
          <w:kern w:val="0"/>
          <w:sz w:val="26"/>
          <w:szCs w:val="26"/>
        </w:rPr>
        <w:t xml:space="preserve"> * </w:t>
      </w:r>
      <w:r>
        <w:rPr>
          <w:rFonts w:ascii="PingFang SC" w:eastAsia="PingFang SC" w:hAnsi="Verdana" w:cs="PingFang SC" w:hint="eastAsia"/>
          <w:kern w:val="0"/>
          <w:sz w:val="26"/>
          <w:szCs w:val="26"/>
        </w:rPr>
        <w:t>）</w:t>
      </w:r>
    </w:p>
    <w:p w14:paraId="407BD9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477D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8.</w:t>
      </w:r>
      <w:r>
        <w:rPr>
          <w:rFonts w:ascii="PingFang SC" w:eastAsia="PingFang SC" w:hAnsi="Verdana" w:cs="PingFang SC" w:hint="eastAsia"/>
          <w:kern w:val="0"/>
          <w:sz w:val="26"/>
          <w:szCs w:val="26"/>
        </w:rPr>
        <w:t>属性选择器（</w:t>
      </w:r>
      <w:r>
        <w:rPr>
          <w:rFonts w:ascii="PingFang SC" w:eastAsia="PingFang SC" w:hAnsi="Verdana" w:cs="PingFang SC"/>
          <w:kern w:val="0"/>
          <w:sz w:val="26"/>
          <w:szCs w:val="26"/>
        </w:rPr>
        <w:t>a[rel = "external"]</w:t>
      </w:r>
      <w:r>
        <w:rPr>
          <w:rFonts w:ascii="PingFang SC" w:eastAsia="PingFang SC" w:hAnsi="Verdana" w:cs="PingFang SC" w:hint="eastAsia"/>
          <w:kern w:val="0"/>
          <w:sz w:val="26"/>
          <w:szCs w:val="26"/>
        </w:rPr>
        <w:t>）</w:t>
      </w:r>
    </w:p>
    <w:p w14:paraId="53AFDF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1F216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9.</w:t>
      </w:r>
      <w:r>
        <w:rPr>
          <w:rFonts w:ascii="PingFang SC" w:eastAsia="PingFang SC" w:hAnsi="Verdana" w:cs="PingFang SC" w:hint="eastAsia"/>
          <w:kern w:val="0"/>
          <w:sz w:val="26"/>
          <w:szCs w:val="26"/>
        </w:rPr>
        <w:t>伪类选择器（</w:t>
      </w:r>
      <w:r>
        <w:rPr>
          <w:rFonts w:ascii="PingFang SC" w:eastAsia="PingFang SC" w:hAnsi="Verdana" w:cs="PingFang SC"/>
          <w:kern w:val="0"/>
          <w:sz w:val="26"/>
          <w:szCs w:val="26"/>
        </w:rPr>
        <w:t>a: hover, li:nth-child</w:t>
      </w:r>
      <w:r>
        <w:rPr>
          <w:rFonts w:ascii="PingFang SC" w:eastAsia="PingFang SC" w:hAnsi="Verdana" w:cs="PingFang SC" w:hint="eastAsia"/>
          <w:kern w:val="0"/>
          <w:sz w:val="26"/>
          <w:szCs w:val="26"/>
        </w:rPr>
        <w:t>）</w:t>
      </w:r>
    </w:p>
    <w:p w14:paraId="4E511A5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b/>
          <w:bCs/>
          <w:kern w:val="0"/>
          <w:sz w:val="26"/>
          <w:szCs w:val="26"/>
        </w:rPr>
        <w:t>优先级为</w:t>
      </w:r>
      <w:r>
        <w:rPr>
          <w:rFonts w:ascii="Verdana" w:eastAsia="PingFang SC" w:hAnsi="Verdana" w:cs="Verdana"/>
          <w:b/>
          <w:bCs/>
          <w:kern w:val="0"/>
          <w:sz w:val="26"/>
          <w:szCs w:val="26"/>
        </w:rPr>
        <w:t>:</w:t>
      </w:r>
    </w:p>
    <w:p w14:paraId="186CAF7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!important &gt; id &gt; class &gt; tag</w:t>
      </w:r>
    </w:p>
    <w:p w14:paraId="1C930CC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important</w:t>
      </w:r>
      <w:r>
        <w:rPr>
          <w:rFonts w:ascii="Verdana" w:eastAsia="PingFang SC" w:hAnsi="Verdana" w:cs="Verdana"/>
          <w:kern w:val="0"/>
          <w:sz w:val="26"/>
          <w:szCs w:val="26"/>
        </w:rPr>
        <w:t> </w:t>
      </w:r>
      <w:r>
        <w:rPr>
          <w:rFonts w:ascii="Verdana" w:eastAsia="PingFang SC" w:hAnsi="Verdana" w:cs="Verdana"/>
          <w:kern w:val="0"/>
          <w:sz w:val="26"/>
          <w:szCs w:val="26"/>
        </w:rPr>
        <w:t>比</w:t>
      </w:r>
      <w:r>
        <w:rPr>
          <w:rFonts w:ascii="Verdana" w:eastAsia="PingFang SC" w:hAnsi="Verdana" w:cs="Verdana"/>
          <w:kern w:val="0"/>
          <w:sz w:val="26"/>
          <w:szCs w:val="26"/>
        </w:rPr>
        <w:t xml:space="preserve"> </w:t>
      </w:r>
      <w:r>
        <w:rPr>
          <w:rFonts w:ascii="Verdana" w:eastAsia="PingFang SC" w:hAnsi="Verdana" w:cs="Verdana"/>
          <w:kern w:val="0"/>
          <w:sz w:val="26"/>
          <w:szCs w:val="26"/>
        </w:rPr>
        <w:t>内联优先级高</w:t>
      </w:r>
      <w:r>
        <w:rPr>
          <w:rFonts w:ascii="Verdana" w:eastAsia="PingFang SC" w:hAnsi="Verdana" w:cs="Verdana"/>
          <w:kern w:val="0"/>
          <w:sz w:val="26"/>
          <w:szCs w:val="26"/>
        </w:rPr>
        <w:t>,</w:t>
      </w:r>
      <w:r>
        <w:rPr>
          <w:rFonts w:ascii="Verdana" w:eastAsia="PingFang SC" w:hAnsi="Verdana" w:cs="Verdana"/>
          <w:kern w:val="0"/>
          <w:sz w:val="26"/>
          <w:szCs w:val="26"/>
        </w:rPr>
        <w:t>但内联比</w:t>
      </w:r>
      <w:r>
        <w:rPr>
          <w:rFonts w:ascii="Verdana" w:eastAsia="PingFang SC" w:hAnsi="Verdana" w:cs="Verdana"/>
          <w:kern w:val="0"/>
          <w:sz w:val="26"/>
          <w:szCs w:val="26"/>
        </w:rPr>
        <w:t> </w:t>
      </w:r>
      <w:r>
        <w:rPr>
          <w:rFonts w:ascii="PingFang SC" w:eastAsia="PingFang SC" w:hAnsi="Verdana" w:cs="PingFang SC"/>
          <w:kern w:val="0"/>
          <w:sz w:val="26"/>
          <w:szCs w:val="26"/>
        </w:rPr>
        <w:t>id</w:t>
      </w:r>
      <w:r>
        <w:rPr>
          <w:rFonts w:ascii="Verdana" w:eastAsia="PingFang SC" w:hAnsi="Verdana" w:cs="Verdana"/>
          <w:kern w:val="0"/>
          <w:sz w:val="26"/>
          <w:szCs w:val="26"/>
        </w:rPr>
        <w:t> </w:t>
      </w:r>
      <w:r>
        <w:rPr>
          <w:rFonts w:ascii="Verdana" w:eastAsia="PingFang SC" w:hAnsi="Verdana" w:cs="Verdana"/>
          <w:kern w:val="0"/>
          <w:sz w:val="26"/>
          <w:szCs w:val="26"/>
        </w:rPr>
        <w:t>要高</w:t>
      </w:r>
    </w:p>
    <w:p w14:paraId="505D941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CSS3</w:t>
      </w:r>
      <w:r>
        <w:rPr>
          <w:rFonts w:ascii="Verdana" w:eastAsia="PingFang SC" w:hAnsi="Verdana" w:cs="Verdana"/>
          <w:color w:val="262626"/>
          <w:kern w:val="0"/>
          <w:sz w:val="26"/>
          <w:szCs w:val="26"/>
        </w:rPr>
        <w:t>新增伪类举例：</w:t>
      </w:r>
    </w:p>
    <w:p w14:paraId="31063A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p:first-of-type </w:t>
      </w:r>
      <w:r>
        <w:rPr>
          <w:rFonts w:ascii="PingFang SC" w:eastAsia="PingFang SC" w:hAnsi="Verdana" w:cs="PingFang SC" w:hint="eastAsia"/>
          <w:kern w:val="0"/>
          <w:sz w:val="26"/>
          <w:szCs w:val="26"/>
        </w:rPr>
        <w:t>选择属于其父元素的首个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元素的每个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w:t>
      </w:r>
    </w:p>
    <w:p w14:paraId="56F950E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A2AA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p:last-of-type  </w:t>
      </w:r>
      <w:r>
        <w:rPr>
          <w:rFonts w:ascii="PingFang SC" w:eastAsia="PingFang SC" w:hAnsi="Verdana" w:cs="PingFang SC" w:hint="eastAsia"/>
          <w:kern w:val="0"/>
          <w:sz w:val="26"/>
          <w:szCs w:val="26"/>
        </w:rPr>
        <w:t>选择属于其父元素的最后</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元素的每个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w:t>
      </w:r>
    </w:p>
    <w:p w14:paraId="3C6779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BB9E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p:only-of-type  </w:t>
      </w:r>
      <w:r>
        <w:rPr>
          <w:rFonts w:ascii="PingFang SC" w:eastAsia="PingFang SC" w:hAnsi="Verdana" w:cs="PingFang SC" w:hint="eastAsia"/>
          <w:kern w:val="0"/>
          <w:sz w:val="26"/>
          <w:szCs w:val="26"/>
        </w:rPr>
        <w:t>选择属于其父元素唯一的</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元素的每个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w:t>
      </w:r>
    </w:p>
    <w:p w14:paraId="00B8C45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B50044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p:only-child    </w:t>
      </w:r>
      <w:r>
        <w:rPr>
          <w:rFonts w:ascii="PingFang SC" w:eastAsia="PingFang SC" w:hAnsi="Verdana" w:cs="PingFang SC" w:hint="eastAsia"/>
          <w:kern w:val="0"/>
          <w:sz w:val="26"/>
          <w:szCs w:val="26"/>
        </w:rPr>
        <w:t>选择属于其父元素的唯一子元素的每个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w:t>
      </w:r>
    </w:p>
    <w:p w14:paraId="57C21C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DE4C5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p:nth-child(2)  </w:t>
      </w:r>
      <w:r>
        <w:rPr>
          <w:rFonts w:ascii="PingFang SC" w:eastAsia="PingFang SC" w:hAnsi="Verdana" w:cs="PingFang SC" w:hint="eastAsia"/>
          <w:kern w:val="0"/>
          <w:sz w:val="26"/>
          <w:szCs w:val="26"/>
        </w:rPr>
        <w:t>选择属于其父元素的第二个子元素的每个</w:t>
      </w:r>
      <w:r>
        <w:rPr>
          <w:rFonts w:ascii="PingFang SC" w:eastAsia="PingFang SC" w:hAnsi="Verdana" w:cs="PingFang SC"/>
          <w:kern w:val="0"/>
          <w:sz w:val="26"/>
          <w:szCs w:val="26"/>
        </w:rPr>
        <w:t xml:space="preserve"> &lt;p&gt; </w:t>
      </w:r>
      <w:r>
        <w:rPr>
          <w:rFonts w:ascii="PingFang SC" w:eastAsia="PingFang SC" w:hAnsi="Verdana" w:cs="PingFang SC" w:hint="eastAsia"/>
          <w:kern w:val="0"/>
          <w:sz w:val="26"/>
          <w:szCs w:val="26"/>
        </w:rPr>
        <w:t>元素。</w:t>
      </w:r>
    </w:p>
    <w:p w14:paraId="072324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3B671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:enabled:disabled </w:t>
      </w:r>
      <w:r>
        <w:rPr>
          <w:rFonts w:ascii="PingFang SC" w:eastAsia="PingFang SC" w:hAnsi="Verdana" w:cs="PingFang SC" w:hint="eastAsia"/>
          <w:kern w:val="0"/>
          <w:sz w:val="26"/>
          <w:szCs w:val="26"/>
        </w:rPr>
        <w:t>控制表单控件的禁用状态。</w:t>
      </w:r>
    </w:p>
    <w:p w14:paraId="03EEA01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48172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:checked        </w:t>
      </w:r>
      <w:r>
        <w:rPr>
          <w:rFonts w:ascii="PingFang SC" w:eastAsia="PingFang SC" w:hAnsi="Verdana" w:cs="PingFang SC" w:hint="eastAsia"/>
          <w:kern w:val="0"/>
          <w:sz w:val="26"/>
          <w:szCs w:val="26"/>
        </w:rPr>
        <w:t>单选框或复选框被选中。</w:t>
      </w:r>
    </w:p>
    <w:p w14:paraId="2518E6C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CSS3</w:t>
      </w:r>
      <w:r>
        <w:rPr>
          <w:rFonts w:ascii="Verdana" w:eastAsia="PingFang SC" w:hAnsi="Verdana" w:cs="Verdana"/>
          <w:color w:val="262626"/>
          <w:kern w:val="0"/>
          <w:sz w:val="26"/>
          <w:szCs w:val="26"/>
        </w:rPr>
        <w:t>有哪些新特性？</w:t>
      </w:r>
    </w:p>
    <w:p w14:paraId="475B61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CSS3</w:t>
      </w:r>
      <w:r>
        <w:rPr>
          <w:rFonts w:ascii="PingFang SC" w:eastAsia="PingFang SC" w:hAnsi="Verdana" w:cs="PingFang SC" w:hint="eastAsia"/>
          <w:kern w:val="0"/>
          <w:sz w:val="26"/>
          <w:szCs w:val="26"/>
        </w:rPr>
        <w:t>实现圆角（</w:t>
      </w:r>
      <w:r>
        <w:rPr>
          <w:rFonts w:ascii="PingFang SC" w:eastAsia="PingFang SC" w:hAnsi="Verdana" w:cs="PingFang SC"/>
          <w:kern w:val="0"/>
          <w:sz w:val="26"/>
          <w:szCs w:val="26"/>
        </w:rPr>
        <w:t>border-radius</w:t>
      </w:r>
      <w:r>
        <w:rPr>
          <w:rFonts w:ascii="PingFang SC" w:eastAsia="PingFang SC" w:hAnsi="Verdana" w:cs="PingFang SC" w:hint="eastAsia"/>
          <w:kern w:val="0"/>
          <w:sz w:val="26"/>
          <w:szCs w:val="26"/>
        </w:rPr>
        <w:t>），阴影（</w:t>
      </w:r>
      <w:r>
        <w:rPr>
          <w:rFonts w:ascii="PingFang SC" w:eastAsia="PingFang SC" w:hAnsi="Verdana" w:cs="PingFang SC"/>
          <w:kern w:val="0"/>
          <w:sz w:val="26"/>
          <w:szCs w:val="26"/>
        </w:rPr>
        <w:t>box-shadow</w:t>
      </w:r>
      <w:r>
        <w:rPr>
          <w:rFonts w:ascii="PingFang SC" w:eastAsia="PingFang SC" w:hAnsi="Verdana" w:cs="PingFang SC" w:hint="eastAsia"/>
          <w:kern w:val="0"/>
          <w:sz w:val="26"/>
          <w:szCs w:val="26"/>
        </w:rPr>
        <w:t>），</w:t>
      </w:r>
    </w:p>
    <w:p w14:paraId="17ACBE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91E310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对文字加特效（</w:t>
      </w:r>
      <w:r>
        <w:rPr>
          <w:rFonts w:ascii="PingFang SC" w:eastAsia="PingFang SC" w:hAnsi="Verdana" w:cs="PingFang SC"/>
          <w:kern w:val="0"/>
          <w:sz w:val="26"/>
          <w:szCs w:val="26"/>
        </w:rPr>
        <w:t>text-shadow</w:t>
      </w:r>
      <w:r>
        <w:rPr>
          <w:rFonts w:ascii="PingFang SC" w:eastAsia="PingFang SC" w:hAnsi="Verdana" w:cs="PingFang SC" w:hint="eastAsia"/>
          <w:kern w:val="0"/>
          <w:sz w:val="26"/>
          <w:szCs w:val="26"/>
        </w:rPr>
        <w:t>、），线性渐变（</w:t>
      </w:r>
      <w:r>
        <w:rPr>
          <w:rFonts w:ascii="PingFang SC" w:eastAsia="PingFang SC" w:hAnsi="Verdana" w:cs="PingFang SC"/>
          <w:kern w:val="0"/>
          <w:sz w:val="26"/>
          <w:szCs w:val="26"/>
        </w:rPr>
        <w:t>gradient</w:t>
      </w:r>
      <w:r>
        <w:rPr>
          <w:rFonts w:ascii="PingFang SC" w:eastAsia="PingFang SC" w:hAnsi="Verdana" w:cs="PingFang SC" w:hint="eastAsia"/>
          <w:kern w:val="0"/>
          <w:sz w:val="26"/>
          <w:szCs w:val="26"/>
        </w:rPr>
        <w:t>），旋转（</w:t>
      </w:r>
      <w:r>
        <w:rPr>
          <w:rFonts w:ascii="PingFang SC" w:eastAsia="PingFang SC" w:hAnsi="Verdana" w:cs="PingFang SC"/>
          <w:kern w:val="0"/>
          <w:sz w:val="26"/>
          <w:szCs w:val="26"/>
        </w:rPr>
        <w:t>transform</w:t>
      </w:r>
      <w:r>
        <w:rPr>
          <w:rFonts w:ascii="PingFang SC" w:eastAsia="PingFang SC" w:hAnsi="Verdana" w:cs="PingFang SC" w:hint="eastAsia"/>
          <w:kern w:val="0"/>
          <w:sz w:val="26"/>
          <w:szCs w:val="26"/>
        </w:rPr>
        <w:t>）</w:t>
      </w:r>
    </w:p>
    <w:p w14:paraId="764AACC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D26D9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transform:rotate(9deg) scale(0.85,0.90) translate(0px,-30px) skew(-9deg,0deg);//</w:t>
      </w:r>
      <w:r>
        <w:rPr>
          <w:rFonts w:ascii="PingFang SC" w:eastAsia="PingFang SC" w:hAnsi="Verdana" w:cs="PingFang SC" w:hint="eastAsia"/>
          <w:kern w:val="0"/>
          <w:sz w:val="26"/>
          <w:szCs w:val="26"/>
        </w:rPr>
        <w:t>旋转</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缩放</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定位</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倾斜</w:t>
      </w:r>
    </w:p>
    <w:p w14:paraId="08C1F4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3BF15B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增加了更多的</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选择器</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多背景</w:t>
      </w:r>
      <w:r>
        <w:rPr>
          <w:rFonts w:ascii="PingFang SC" w:eastAsia="PingFang SC" w:hAnsi="Verdana" w:cs="PingFang SC"/>
          <w:kern w:val="0"/>
          <w:sz w:val="26"/>
          <w:szCs w:val="26"/>
        </w:rPr>
        <w:t xml:space="preserve"> rgba</w:t>
      </w:r>
    </w:p>
    <w:p w14:paraId="24AFE54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FB43D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在</w:t>
      </w:r>
      <w:r>
        <w:rPr>
          <w:rFonts w:ascii="PingFang SC" w:eastAsia="PingFang SC" w:hAnsi="Verdana" w:cs="PingFang SC"/>
          <w:kern w:val="0"/>
          <w:sz w:val="26"/>
          <w:szCs w:val="26"/>
        </w:rPr>
        <w:t>CSS3</w:t>
      </w:r>
      <w:r>
        <w:rPr>
          <w:rFonts w:ascii="PingFang SC" w:eastAsia="PingFang SC" w:hAnsi="Verdana" w:cs="PingFang SC" w:hint="eastAsia"/>
          <w:kern w:val="0"/>
          <w:sz w:val="26"/>
          <w:szCs w:val="26"/>
        </w:rPr>
        <w:t>中唯一引入的伪元素是</w:t>
      </w:r>
      <w:r>
        <w:rPr>
          <w:rFonts w:ascii="PingFang SC" w:eastAsia="PingFang SC" w:hAnsi="Verdana" w:cs="PingFang SC"/>
          <w:kern w:val="0"/>
          <w:sz w:val="26"/>
          <w:szCs w:val="26"/>
        </w:rPr>
        <w:t>::selection.</w:t>
      </w:r>
    </w:p>
    <w:p w14:paraId="646726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48D5D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媒体查询，多栏布局</w:t>
      </w:r>
    </w:p>
    <w:p w14:paraId="5941C3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B023A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border-image</w:t>
      </w:r>
    </w:p>
    <w:p w14:paraId="2F7D2B4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CSS3</w:t>
      </w:r>
      <w:r>
        <w:rPr>
          <w:rFonts w:ascii="Verdana" w:eastAsia="PingFang SC" w:hAnsi="Verdana" w:cs="Verdana"/>
          <w:kern w:val="0"/>
          <w:sz w:val="26"/>
          <w:szCs w:val="26"/>
        </w:rPr>
        <w:t>中新增了一种盒模型计算方式：</w:t>
      </w:r>
      <w:r>
        <w:rPr>
          <w:rFonts w:ascii="PingFang SC" w:eastAsia="PingFang SC" w:hAnsi="Verdana" w:cs="PingFang SC"/>
          <w:kern w:val="0"/>
          <w:sz w:val="26"/>
          <w:szCs w:val="26"/>
        </w:rPr>
        <w:t>box-sizing</w:t>
      </w:r>
      <w:r>
        <w:rPr>
          <w:rFonts w:ascii="Verdana" w:eastAsia="PingFang SC" w:hAnsi="Verdana" w:cs="Verdana"/>
          <w:kern w:val="0"/>
          <w:sz w:val="26"/>
          <w:szCs w:val="26"/>
        </w:rPr>
        <w:t>。盒模型默认的值是</w:t>
      </w:r>
      <w:r>
        <w:rPr>
          <w:rFonts w:ascii="PingFang SC" w:eastAsia="PingFang SC" w:hAnsi="Verdana" w:cs="PingFang SC"/>
          <w:kern w:val="0"/>
          <w:sz w:val="26"/>
          <w:szCs w:val="26"/>
        </w:rPr>
        <w:t>content-box</w:t>
      </w:r>
      <w:r>
        <w:rPr>
          <w:rFonts w:ascii="Verdana" w:eastAsia="PingFang SC" w:hAnsi="Verdana" w:cs="Verdana"/>
          <w:kern w:val="0"/>
          <w:sz w:val="26"/>
          <w:szCs w:val="26"/>
        </w:rPr>
        <w:t xml:space="preserve">, </w:t>
      </w:r>
      <w:r>
        <w:rPr>
          <w:rFonts w:ascii="Verdana" w:eastAsia="PingFang SC" w:hAnsi="Verdana" w:cs="Verdana"/>
          <w:kern w:val="0"/>
          <w:sz w:val="26"/>
          <w:szCs w:val="26"/>
        </w:rPr>
        <w:t>新增的值是</w:t>
      </w:r>
      <w:r>
        <w:rPr>
          <w:rFonts w:ascii="PingFang SC" w:eastAsia="PingFang SC" w:hAnsi="Verdana" w:cs="PingFang SC"/>
          <w:kern w:val="0"/>
          <w:sz w:val="26"/>
          <w:szCs w:val="26"/>
        </w:rPr>
        <w:t>padding-box</w:t>
      </w:r>
      <w:r>
        <w:rPr>
          <w:rFonts w:ascii="Verdana" w:eastAsia="PingFang SC" w:hAnsi="Verdana" w:cs="Verdana"/>
          <w:kern w:val="0"/>
          <w:sz w:val="26"/>
          <w:szCs w:val="26"/>
        </w:rPr>
        <w:t>和</w:t>
      </w:r>
      <w:r>
        <w:rPr>
          <w:rFonts w:ascii="PingFang SC" w:eastAsia="PingFang SC" w:hAnsi="Verdana" w:cs="PingFang SC"/>
          <w:kern w:val="0"/>
          <w:sz w:val="26"/>
          <w:szCs w:val="26"/>
        </w:rPr>
        <w:t>border-box</w:t>
      </w:r>
      <w:r>
        <w:rPr>
          <w:rFonts w:ascii="Verdana" w:eastAsia="PingFang SC" w:hAnsi="Verdana" w:cs="Verdana"/>
          <w:kern w:val="0"/>
          <w:sz w:val="26"/>
          <w:szCs w:val="26"/>
        </w:rPr>
        <w:t>，几种盒模型计算元素宽高的区别如下：</w:t>
      </w:r>
    </w:p>
    <w:p w14:paraId="6FF319F6" w14:textId="77777777" w:rsidR="005E3779" w:rsidRDefault="005E3779" w:rsidP="005E3779">
      <w:pPr>
        <w:widowControl/>
        <w:autoSpaceDE w:val="0"/>
        <w:autoSpaceDN w:val="0"/>
        <w:adjustRightInd w:val="0"/>
        <w:jc w:val="left"/>
        <w:rPr>
          <w:rFonts w:ascii="Verdana" w:eastAsia="PingFang SC" w:hAnsi="Verdana" w:cs="Verdana"/>
          <w:b/>
          <w:bCs/>
          <w:color w:val="262626"/>
          <w:kern w:val="0"/>
          <w:sz w:val="28"/>
          <w:szCs w:val="28"/>
        </w:rPr>
      </w:pPr>
      <w:r>
        <w:rPr>
          <w:rFonts w:ascii="PingFang SC" w:eastAsia="PingFang SC" w:hAnsi="Verdana" w:cs="PingFang SC"/>
          <w:b/>
          <w:bCs/>
          <w:color w:val="262626"/>
          <w:kern w:val="0"/>
          <w:sz w:val="28"/>
          <w:szCs w:val="28"/>
        </w:rPr>
        <w:t>content-box</w:t>
      </w:r>
      <w:r>
        <w:rPr>
          <w:rFonts w:ascii="PingFang SC" w:eastAsia="PingFang SC" w:hAnsi="Verdana" w:cs="PingFang SC" w:hint="eastAsia"/>
          <w:b/>
          <w:bCs/>
          <w:color w:val="262626"/>
          <w:kern w:val="0"/>
          <w:sz w:val="28"/>
          <w:szCs w:val="28"/>
        </w:rPr>
        <w:t>（默认）</w:t>
      </w:r>
    </w:p>
    <w:p w14:paraId="5C37EF4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布局所占宽度</w:t>
      </w:r>
      <w:r>
        <w:rPr>
          <w:rFonts w:ascii="Verdana" w:eastAsia="PingFang SC" w:hAnsi="Verdana" w:cs="Verdana"/>
          <w:kern w:val="0"/>
          <w:sz w:val="26"/>
          <w:szCs w:val="26"/>
        </w:rPr>
        <w:t>Width</w:t>
      </w:r>
      <w:r>
        <w:rPr>
          <w:rFonts w:ascii="Verdana" w:eastAsia="PingFang SC" w:hAnsi="Verdana" w:cs="Verdana"/>
          <w:kern w:val="0"/>
          <w:sz w:val="26"/>
          <w:szCs w:val="26"/>
        </w:rPr>
        <w:t>：</w:t>
      </w:r>
    </w:p>
    <w:p w14:paraId="68E3227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Width = width + padding-left + padding-right + border-left + border-right</w:t>
      </w:r>
    </w:p>
    <w:p w14:paraId="6CAE783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布局所占高度</w:t>
      </w:r>
      <w:r>
        <w:rPr>
          <w:rFonts w:ascii="Verdana" w:eastAsia="PingFang SC" w:hAnsi="Verdana" w:cs="Verdana"/>
          <w:kern w:val="0"/>
          <w:sz w:val="26"/>
          <w:szCs w:val="26"/>
        </w:rPr>
        <w:t>Height:</w:t>
      </w:r>
    </w:p>
    <w:p w14:paraId="7C45A9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Height = height + padding-top + padding-bottom + border-top + border-bottom</w:t>
      </w:r>
    </w:p>
    <w:p w14:paraId="178161F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996F59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padding-box</w:t>
      </w:r>
    </w:p>
    <w:p w14:paraId="0F58DE6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布局所占宽度</w:t>
      </w:r>
      <w:r>
        <w:rPr>
          <w:rFonts w:ascii="Verdana" w:eastAsia="PingFang SC" w:hAnsi="Verdana" w:cs="Verdana"/>
          <w:kern w:val="0"/>
          <w:sz w:val="26"/>
          <w:szCs w:val="26"/>
        </w:rPr>
        <w:t>Width</w:t>
      </w:r>
      <w:r>
        <w:rPr>
          <w:rFonts w:ascii="Verdana" w:eastAsia="PingFang SC" w:hAnsi="Verdana" w:cs="Verdana"/>
          <w:kern w:val="0"/>
          <w:sz w:val="26"/>
          <w:szCs w:val="26"/>
        </w:rPr>
        <w:t>：</w:t>
      </w:r>
    </w:p>
    <w:p w14:paraId="5F57E30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Width = width(</w:t>
      </w:r>
      <w:r>
        <w:rPr>
          <w:rFonts w:ascii="PingFang SC" w:eastAsia="PingFang SC" w:hAnsi="Verdana" w:cs="PingFang SC" w:hint="eastAsia"/>
          <w:kern w:val="0"/>
          <w:sz w:val="26"/>
          <w:szCs w:val="26"/>
        </w:rPr>
        <w:t>包含</w:t>
      </w:r>
      <w:r>
        <w:rPr>
          <w:rFonts w:ascii="PingFang SC" w:eastAsia="PingFang SC" w:hAnsi="Verdana" w:cs="PingFang SC"/>
          <w:kern w:val="0"/>
          <w:sz w:val="26"/>
          <w:szCs w:val="26"/>
        </w:rPr>
        <w:t>padding-left + padding-right) + border-top + border-bottom</w:t>
      </w:r>
    </w:p>
    <w:p w14:paraId="49ACD7A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布局所占高度</w:t>
      </w:r>
      <w:r>
        <w:rPr>
          <w:rFonts w:ascii="Verdana" w:eastAsia="PingFang SC" w:hAnsi="Verdana" w:cs="Verdana"/>
          <w:kern w:val="0"/>
          <w:sz w:val="26"/>
          <w:szCs w:val="26"/>
        </w:rPr>
        <w:t>Height:</w:t>
      </w:r>
    </w:p>
    <w:p w14:paraId="06D951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Height = height(</w:t>
      </w:r>
      <w:r>
        <w:rPr>
          <w:rFonts w:ascii="PingFang SC" w:eastAsia="PingFang SC" w:hAnsi="Verdana" w:cs="PingFang SC" w:hint="eastAsia"/>
          <w:kern w:val="0"/>
          <w:sz w:val="26"/>
          <w:szCs w:val="26"/>
        </w:rPr>
        <w:t>包含</w:t>
      </w:r>
      <w:r>
        <w:rPr>
          <w:rFonts w:ascii="PingFang SC" w:eastAsia="PingFang SC" w:hAnsi="Verdana" w:cs="PingFang SC"/>
          <w:kern w:val="0"/>
          <w:sz w:val="26"/>
          <w:szCs w:val="26"/>
        </w:rPr>
        <w:t>padding-top + padding-bottom) + border-top + border-bottom</w:t>
      </w:r>
    </w:p>
    <w:p w14:paraId="5A09E1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82F649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border-box</w:t>
      </w:r>
    </w:p>
    <w:p w14:paraId="5D32480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布局所占宽度</w:t>
      </w:r>
      <w:r>
        <w:rPr>
          <w:rFonts w:ascii="Verdana" w:eastAsia="PingFang SC" w:hAnsi="Verdana" w:cs="Verdana"/>
          <w:kern w:val="0"/>
          <w:sz w:val="26"/>
          <w:szCs w:val="26"/>
        </w:rPr>
        <w:t>Width</w:t>
      </w:r>
      <w:r>
        <w:rPr>
          <w:rFonts w:ascii="Verdana" w:eastAsia="PingFang SC" w:hAnsi="Verdana" w:cs="Verdana"/>
          <w:kern w:val="0"/>
          <w:sz w:val="26"/>
          <w:szCs w:val="26"/>
        </w:rPr>
        <w:t>：</w:t>
      </w:r>
    </w:p>
    <w:p w14:paraId="6D02DCB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Width = width(</w:t>
      </w:r>
      <w:r>
        <w:rPr>
          <w:rFonts w:ascii="PingFang SC" w:eastAsia="PingFang SC" w:hAnsi="Verdana" w:cs="PingFang SC" w:hint="eastAsia"/>
          <w:kern w:val="0"/>
          <w:sz w:val="26"/>
          <w:szCs w:val="26"/>
        </w:rPr>
        <w:t>包含</w:t>
      </w:r>
      <w:r>
        <w:rPr>
          <w:rFonts w:ascii="PingFang SC" w:eastAsia="PingFang SC" w:hAnsi="Verdana" w:cs="PingFang SC"/>
          <w:kern w:val="0"/>
          <w:sz w:val="26"/>
          <w:szCs w:val="26"/>
        </w:rPr>
        <w:t>padding-left + padding-right + border-left + border-right)</w:t>
      </w:r>
    </w:p>
    <w:p w14:paraId="21DAF31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布局所占高度</w:t>
      </w:r>
      <w:r>
        <w:rPr>
          <w:rFonts w:ascii="Verdana" w:eastAsia="PingFang SC" w:hAnsi="Verdana" w:cs="Verdana"/>
          <w:kern w:val="0"/>
          <w:sz w:val="26"/>
          <w:szCs w:val="26"/>
        </w:rPr>
        <w:t>Height:</w:t>
      </w:r>
    </w:p>
    <w:p w14:paraId="67AD58B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Height = height(</w:t>
      </w:r>
      <w:r>
        <w:rPr>
          <w:rFonts w:ascii="PingFang SC" w:eastAsia="PingFang SC" w:hAnsi="Verdana" w:cs="PingFang SC" w:hint="eastAsia"/>
          <w:kern w:val="0"/>
          <w:sz w:val="26"/>
          <w:szCs w:val="26"/>
        </w:rPr>
        <w:t>包含</w:t>
      </w:r>
      <w:r>
        <w:rPr>
          <w:rFonts w:ascii="PingFang SC" w:eastAsia="PingFang SC" w:hAnsi="Verdana" w:cs="PingFang SC"/>
          <w:kern w:val="0"/>
          <w:sz w:val="26"/>
          <w:szCs w:val="26"/>
        </w:rPr>
        <w:t>padding-top + padding-bottom + border-top + border-bottom)</w:t>
      </w:r>
    </w:p>
    <w:p w14:paraId="0030E1F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对</w:t>
      </w:r>
      <w:r>
        <w:rPr>
          <w:rFonts w:ascii="Verdana" w:eastAsia="PingFang SC" w:hAnsi="Verdana" w:cs="Verdana"/>
          <w:color w:val="262626"/>
          <w:kern w:val="0"/>
          <w:sz w:val="26"/>
          <w:szCs w:val="26"/>
        </w:rPr>
        <w:t>BFC</w:t>
      </w:r>
      <w:r>
        <w:rPr>
          <w:rFonts w:ascii="Verdana" w:eastAsia="PingFang SC" w:hAnsi="Verdana" w:cs="Verdana"/>
          <w:color w:val="262626"/>
          <w:kern w:val="0"/>
          <w:sz w:val="26"/>
          <w:szCs w:val="26"/>
        </w:rPr>
        <w:t>规范的理解？</w:t>
      </w:r>
    </w:p>
    <w:p w14:paraId="6E5860E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BFC</w:t>
      </w:r>
      <w:r>
        <w:rPr>
          <w:rFonts w:ascii="PingFang SC" w:eastAsia="PingFang SC" w:hAnsi="Verdana" w:cs="PingFang SC" w:hint="eastAsia"/>
          <w:kern w:val="0"/>
          <w:sz w:val="26"/>
          <w:szCs w:val="26"/>
        </w:rPr>
        <w:t>，块级格式化上下文，一个创建了新的</w:t>
      </w:r>
      <w:r>
        <w:rPr>
          <w:rFonts w:ascii="PingFang SC" w:eastAsia="PingFang SC" w:hAnsi="Verdana" w:cs="PingFang SC"/>
          <w:kern w:val="0"/>
          <w:sz w:val="26"/>
          <w:szCs w:val="26"/>
        </w:rPr>
        <w:t>BFC</w:t>
      </w:r>
      <w:r>
        <w:rPr>
          <w:rFonts w:ascii="PingFang SC" w:eastAsia="PingFang SC" w:hAnsi="Verdana" w:cs="PingFang SC" w:hint="eastAsia"/>
          <w:kern w:val="0"/>
          <w:sz w:val="26"/>
          <w:szCs w:val="26"/>
        </w:rPr>
        <w:t>的盒子是独立布局的，盒子里面的子元素的样式不会影响到外面的元素。在同一个</w:t>
      </w:r>
      <w:r>
        <w:rPr>
          <w:rFonts w:ascii="PingFang SC" w:eastAsia="PingFang SC" w:hAnsi="Verdana" w:cs="PingFang SC"/>
          <w:kern w:val="0"/>
          <w:sz w:val="26"/>
          <w:szCs w:val="26"/>
        </w:rPr>
        <w:t>BFC</w:t>
      </w:r>
      <w:r>
        <w:rPr>
          <w:rFonts w:ascii="PingFang SC" w:eastAsia="PingFang SC" w:hAnsi="Verdana" w:cs="PingFang SC" w:hint="eastAsia"/>
          <w:kern w:val="0"/>
          <w:sz w:val="26"/>
          <w:szCs w:val="26"/>
        </w:rPr>
        <w:t>中的两个毗邻的块级盒在垂直方向（和布局方向有关系）的</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会发生折叠。</w:t>
      </w:r>
    </w:p>
    <w:p w14:paraId="4F8B021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2DB479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W3C CSS 2.1 </w:t>
      </w:r>
      <w:r>
        <w:rPr>
          <w:rFonts w:ascii="PingFang SC" w:eastAsia="PingFang SC" w:hAnsi="Verdana" w:cs="PingFang SC" w:hint="eastAsia"/>
          <w:kern w:val="0"/>
          <w:sz w:val="26"/>
          <w:szCs w:val="26"/>
        </w:rPr>
        <w:t>规范中的一个概念，它决定了元素如何对其内容进行布局，以及与其他元素的关系和相互作用。）</w:t>
      </w:r>
    </w:p>
    <w:p w14:paraId="5155C6D7" w14:textId="77777777" w:rsidR="005E3779" w:rsidRDefault="005E3779" w:rsidP="005E3779">
      <w:pPr>
        <w:widowControl/>
        <w:autoSpaceDE w:val="0"/>
        <w:autoSpaceDN w:val="0"/>
        <w:adjustRightInd w:val="0"/>
        <w:jc w:val="left"/>
        <w:rPr>
          <w:rFonts w:ascii="Verdana" w:eastAsia="PingFang SC" w:hAnsi="Verdana" w:cs="Verdana"/>
          <w:b/>
          <w:bCs/>
          <w:kern w:val="0"/>
          <w:sz w:val="42"/>
          <w:szCs w:val="42"/>
        </w:rPr>
      </w:pPr>
      <w:r>
        <w:rPr>
          <w:rFonts w:ascii="Verdana" w:eastAsia="PingFang SC" w:hAnsi="Verdana" w:cs="Verdana"/>
          <w:b/>
          <w:bCs/>
          <w:kern w:val="0"/>
          <w:sz w:val="42"/>
          <w:szCs w:val="42"/>
        </w:rPr>
        <w:t>html</w:t>
      </w:r>
      <w:r>
        <w:rPr>
          <w:rFonts w:ascii="Verdana" w:eastAsia="PingFang SC" w:hAnsi="Verdana" w:cs="Verdana"/>
          <w:b/>
          <w:bCs/>
          <w:kern w:val="0"/>
          <w:sz w:val="42"/>
          <w:szCs w:val="42"/>
        </w:rPr>
        <w:t>部分</w:t>
      </w:r>
    </w:p>
    <w:p w14:paraId="62BA0A4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说说你对语义化的理解？</w:t>
      </w:r>
    </w:p>
    <w:p w14:paraId="162966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，去掉或者丢失样式的时候能够让页面呈现出清晰的结构</w:t>
      </w:r>
    </w:p>
    <w:p w14:paraId="4D5740C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5D874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，有利于</w:t>
      </w:r>
      <w:r>
        <w:rPr>
          <w:rFonts w:ascii="PingFang SC" w:eastAsia="PingFang SC" w:hAnsi="Verdana" w:cs="PingFang SC"/>
          <w:kern w:val="0"/>
          <w:sz w:val="26"/>
          <w:szCs w:val="26"/>
        </w:rPr>
        <w:t>SEO</w:t>
      </w:r>
      <w:r>
        <w:rPr>
          <w:rFonts w:ascii="PingFang SC" w:eastAsia="PingFang SC" w:hAnsi="Verdana" w:cs="PingFang SC" w:hint="eastAsia"/>
          <w:kern w:val="0"/>
          <w:sz w:val="26"/>
          <w:szCs w:val="26"/>
        </w:rPr>
        <w:t>：和搜索引擎建立良好沟通，有助于爬虫抓取更多的有效信息：爬虫依赖于标签来确定上下文和各个关键字的权重；</w:t>
      </w:r>
    </w:p>
    <w:p w14:paraId="4A1CBA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B1FB12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，方便其他设备解析（如屏幕阅读器、盲人阅读器、移动设备）以意义的方式来渲染网页；</w:t>
      </w:r>
    </w:p>
    <w:p w14:paraId="19DB3C3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A111A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，便于团队开发和维护，语义化更具可读性，是下一步吧网页的重要动向，遵循</w:t>
      </w:r>
      <w:r>
        <w:rPr>
          <w:rFonts w:ascii="PingFang SC" w:eastAsia="PingFang SC" w:hAnsi="Verdana" w:cs="PingFang SC"/>
          <w:kern w:val="0"/>
          <w:sz w:val="26"/>
          <w:szCs w:val="26"/>
        </w:rPr>
        <w:t>W3C</w:t>
      </w:r>
      <w:r>
        <w:rPr>
          <w:rFonts w:ascii="PingFang SC" w:eastAsia="PingFang SC" w:hAnsi="Verdana" w:cs="PingFang SC" w:hint="eastAsia"/>
          <w:kern w:val="0"/>
          <w:sz w:val="26"/>
          <w:szCs w:val="26"/>
        </w:rPr>
        <w:t>标准的团队都遵循这个标准，可以减少差异化。</w:t>
      </w:r>
    </w:p>
    <w:p w14:paraId="602ECBB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Doctype</w:t>
      </w:r>
      <w:r>
        <w:rPr>
          <w:rFonts w:ascii="Verdana" w:eastAsia="PingFang SC" w:hAnsi="Verdana" w:cs="Verdana"/>
          <w:b/>
          <w:bCs/>
          <w:kern w:val="0"/>
          <w:sz w:val="32"/>
          <w:szCs w:val="32"/>
        </w:rPr>
        <w:t>作用</w:t>
      </w:r>
      <w:r>
        <w:rPr>
          <w:rFonts w:ascii="Verdana" w:eastAsia="PingFang SC" w:hAnsi="Verdana" w:cs="Verdana"/>
          <w:b/>
          <w:bCs/>
          <w:kern w:val="0"/>
          <w:sz w:val="32"/>
          <w:szCs w:val="32"/>
        </w:rPr>
        <w:t xml:space="preserve">? </w:t>
      </w:r>
      <w:r>
        <w:rPr>
          <w:rFonts w:ascii="Verdana" w:eastAsia="PingFang SC" w:hAnsi="Verdana" w:cs="Verdana"/>
          <w:b/>
          <w:bCs/>
          <w:kern w:val="0"/>
          <w:sz w:val="32"/>
          <w:szCs w:val="32"/>
        </w:rPr>
        <w:t>严格模式与混杂模式如何区分？它们有何意义</w:t>
      </w:r>
      <w:r>
        <w:rPr>
          <w:rFonts w:ascii="Verdana" w:eastAsia="PingFang SC" w:hAnsi="Verdana" w:cs="Verdana"/>
          <w:b/>
          <w:bCs/>
          <w:kern w:val="0"/>
          <w:sz w:val="32"/>
          <w:szCs w:val="32"/>
        </w:rPr>
        <w:t>?</w:t>
      </w:r>
    </w:p>
    <w:p w14:paraId="7E4A377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1</w:t>
      </w:r>
      <w:r>
        <w:rPr>
          <w:rFonts w:ascii="Verdana" w:eastAsia="PingFang SC" w:hAnsi="Verdana" w:cs="Verdana"/>
          <w:kern w:val="0"/>
          <w:sz w:val="26"/>
          <w:szCs w:val="26"/>
        </w:rPr>
        <w:t>）、</w:t>
      </w:r>
      <w:r>
        <w:rPr>
          <w:rFonts w:ascii="PingFang SC" w:eastAsia="PingFang SC" w:hAnsi="Verdana" w:cs="PingFang SC"/>
          <w:kern w:val="0"/>
          <w:sz w:val="26"/>
          <w:szCs w:val="26"/>
        </w:rPr>
        <w:t>&lt;!DOCTYPE&gt;</w:t>
      </w:r>
      <w:r>
        <w:rPr>
          <w:rFonts w:ascii="Verdana" w:eastAsia="PingFang SC" w:hAnsi="Verdana" w:cs="Verdana"/>
          <w:kern w:val="0"/>
          <w:sz w:val="26"/>
          <w:szCs w:val="26"/>
        </w:rPr>
        <w:t> </w:t>
      </w:r>
      <w:r>
        <w:rPr>
          <w:rFonts w:ascii="Verdana" w:eastAsia="PingFang SC" w:hAnsi="Verdana" w:cs="Verdana"/>
          <w:kern w:val="0"/>
          <w:sz w:val="26"/>
          <w:szCs w:val="26"/>
        </w:rPr>
        <w:t>声明位于文档中的最前面，处于</w:t>
      </w:r>
      <w:r>
        <w:rPr>
          <w:rFonts w:ascii="Verdana" w:eastAsia="PingFang SC" w:hAnsi="Verdana" w:cs="Verdana"/>
          <w:kern w:val="0"/>
          <w:sz w:val="26"/>
          <w:szCs w:val="26"/>
        </w:rPr>
        <w:t> </w:t>
      </w:r>
      <w:r>
        <w:rPr>
          <w:rFonts w:ascii="PingFang SC" w:eastAsia="PingFang SC" w:hAnsi="Verdana" w:cs="PingFang SC"/>
          <w:kern w:val="0"/>
          <w:sz w:val="26"/>
          <w:szCs w:val="26"/>
        </w:rPr>
        <w:t>&lt;html&gt;</w:t>
      </w:r>
      <w:r>
        <w:rPr>
          <w:rFonts w:ascii="Verdana" w:eastAsia="PingFang SC" w:hAnsi="Verdana" w:cs="Verdana"/>
          <w:kern w:val="0"/>
          <w:sz w:val="26"/>
          <w:szCs w:val="26"/>
        </w:rPr>
        <w:t> </w:t>
      </w:r>
      <w:r>
        <w:rPr>
          <w:rFonts w:ascii="Verdana" w:eastAsia="PingFang SC" w:hAnsi="Verdana" w:cs="Verdana"/>
          <w:kern w:val="0"/>
          <w:sz w:val="26"/>
          <w:szCs w:val="26"/>
        </w:rPr>
        <w:t>标签之前。告知浏览器以何种模式来渲染文档。</w:t>
      </w:r>
    </w:p>
    <w:p w14:paraId="003DF5F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2</w:t>
      </w:r>
      <w:r>
        <w:rPr>
          <w:rFonts w:ascii="Verdana" w:eastAsia="PingFang SC" w:hAnsi="Verdana" w:cs="Verdana"/>
          <w:kern w:val="0"/>
          <w:sz w:val="26"/>
          <w:szCs w:val="26"/>
        </w:rPr>
        <w:t>）、严格模式的排版和</w:t>
      </w:r>
      <w:r>
        <w:rPr>
          <w:rFonts w:ascii="Verdana" w:eastAsia="PingFang SC" w:hAnsi="Verdana" w:cs="Verdana"/>
          <w:kern w:val="0"/>
          <w:sz w:val="26"/>
          <w:szCs w:val="26"/>
        </w:rPr>
        <w:t> </w:t>
      </w:r>
      <w:r>
        <w:rPr>
          <w:rFonts w:ascii="PingFang SC" w:eastAsia="PingFang SC" w:hAnsi="Verdana" w:cs="PingFang SC"/>
          <w:kern w:val="0"/>
          <w:sz w:val="26"/>
          <w:szCs w:val="26"/>
        </w:rPr>
        <w:t>JS</w:t>
      </w:r>
      <w:r>
        <w:rPr>
          <w:rFonts w:ascii="Verdana" w:eastAsia="PingFang SC" w:hAnsi="Verdana" w:cs="Verdana"/>
          <w:kern w:val="0"/>
          <w:sz w:val="26"/>
          <w:szCs w:val="26"/>
        </w:rPr>
        <w:t> </w:t>
      </w:r>
      <w:r>
        <w:rPr>
          <w:rFonts w:ascii="Verdana" w:eastAsia="PingFang SC" w:hAnsi="Verdana" w:cs="Verdana"/>
          <w:kern w:val="0"/>
          <w:sz w:val="26"/>
          <w:szCs w:val="26"/>
        </w:rPr>
        <w:t>运作模式是</w:t>
      </w:r>
      <w:r>
        <w:rPr>
          <w:rFonts w:ascii="Verdana" w:eastAsia="PingFang SC" w:hAnsi="Verdana" w:cs="Verdana"/>
          <w:kern w:val="0"/>
          <w:sz w:val="26"/>
          <w:szCs w:val="26"/>
        </w:rPr>
        <w:t xml:space="preserve"> </w:t>
      </w:r>
      <w:r>
        <w:rPr>
          <w:rFonts w:ascii="Verdana" w:eastAsia="PingFang SC" w:hAnsi="Verdana" w:cs="Verdana"/>
          <w:kern w:val="0"/>
          <w:sz w:val="26"/>
          <w:szCs w:val="26"/>
        </w:rPr>
        <w:t>以该浏览器支持的最高标准运行。</w:t>
      </w:r>
    </w:p>
    <w:p w14:paraId="6410FD2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3</w:t>
      </w:r>
      <w:r>
        <w:rPr>
          <w:rFonts w:ascii="Verdana" w:eastAsia="PingFang SC" w:hAnsi="Verdana" w:cs="Verdana"/>
          <w:kern w:val="0"/>
          <w:sz w:val="26"/>
          <w:szCs w:val="26"/>
        </w:rPr>
        <w:t>）、在混杂模式中，页面以宽松的向后兼容的方式显示。模拟老式浏览器的行为以防止站点无法工作。</w:t>
      </w:r>
    </w:p>
    <w:p w14:paraId="7ACDDDB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4</w:t>
      </w:r>
      <w:r>
        <w:rPr>
          <w:rFonts w:ascii="Verdana" w:eastAsia="PingFang SC" w:hAnsi="Verdana" w:cs="Verdana"/>
          <w:kern w:val="0"/>
          <w:sz w:val="26"/>
          <w:szCs w:val="26"/>
        </w:rPr>
        <w:t>）、</w:t>
      </w:r>
      <w:r>
        <w:rPr>
          <w:rFonts w:ascii="PingFang SC" w:eastAsia="PingFang SC" w:hAnsi="Verdana" w:cs="PingFang SC"/>
          <w:kern w:val="0"/>
          <w:sz w:val="26"/>
          <w:szCs w:val="26"/>
        </w:rPr>
        <w:t>DOCTYPE</w:t>
      </w:r>
      <w:r>
        <w:rPr>
          <w:rFonts w:ascii="Verdana" w:eastAsia="PingFang SC" w:hAnsi="Verdana" w:cs="Verdana"/>
          <w:kern w:val="0"/>
          <w:sz w:val="26"/>
          <w:szCs w:val="26"/>
        </w:rPr>
        <w:t>不存在或格式不正确会导致文档以混杂模式呈现。</w:t>
      </w:r>
    </w:p>
    <w:p w14:paraId="46BFEEC7"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你知道多少种</w:t>
      </w:r>
      <w:r>
        <w:rPr>
          <w:rFonts w:ascii="PingFang SC" w:eastAsia="PingFang SC" w:hAnsi="Verdana" w:cs="PingFang SC"/>
          <w:b/>
          <w:bCs/>
          <w:kern w:val="0"/>
          <w:sz w:val="32"/>
          <w:szCs w:val="32"/>
        </w:rPr>
        <w:t>Doctype</w:t>
      </w:r>
      <w:r>
        <w:rPr>
          <w:rFonts w:ascii="Verdana" w:eastAsia="PingFang SC" w:hAnsi="Verdana" w:cs="Verdana"/>
          <w:b/>
          <w:bCs/>
          <w:kern w:val="0"/>
          <w:sz w:val="32"/>
          <w:szCs w:val="32"/>
        </w:rPr>
        <w:t>文档类型？</w:t>
      </w:r>
    </w:p>
    <w:p w14:paraId="4C3829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该标签可声明三种</w:t>
      </w:r>
      <w:r>
        <w:rPr>
          <w:rFonts w:ascii="PingFang SC" w:eastAsia="PingFang SC" w:hAnsi="Verdana" w:cs="PingFang SC"/>
          <w:kern w:val="0"/>
          <w:sz w:val="26"/>
          <w:szCs w:val="26"/>
        </w:rPr>
        <w:t xml:space="preserve"> DTD </w:t>
      </w:r>
      <w:r>
        <w:rPr>
          <w:rFonts w:ascii="PingFang SC" w:eastAsia="PingFang SC" w:hAnsi="Verdana" w:cs="PingFang SC" w:hint="eastAsia"/>
          <w:kern w:val="0"/>
          <w:sz w:val="26"/>
          <w:szCs w:val="26"/>
        </w:rPr>
        <w:t>类型，分别表示严格版本、过渡版本以及基于框架的</w:t>
      </w:r>
      <w:r>
        <w:rPr>
          <w:rFonts w:ascii="PingFang SC" w:eastAsia="PingFang SC" w:hAnsi="Verdana" w:cs="PingFang SC"/>
          <w:kern w:val="0"/>
          <w:sz w:val="26"/>
          <w:szCs w:val="26"/>
        </w:rPr>
        <w:t xml:space="preserve"> HTML </w:t>
      </w:r>
      <w:r>
        <w:rPr>
          <w:rFonts w:ascii="PingFang SC" w:eastAsia="PingFang SC" w:hAnsi="Verdana" w:cs="PingFang SC" w:hint="eastAsia"/>
          <w:kern w:val="0"/>
          <w:sz w:val="26"/>
          <w:szCs w:val="26"/>
        </w:rPr>
        <w:t>文档。</w:t>
      </w:r>
    </w:p>
    <w:p w14:paraId="21A776D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86A4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HTML 4.01 </w:t>
      </w:r>
      <w:r>
        <w:rPr>
          <w:rFonts w:ascii="PingFang SC" w:eastAsia="PingFang SC" w:hAnsi="Verdana" w:cs="PingFang SC" w:hint="eastAsia"/>
          <w:kern w:val="0"/>
          <w:sz w:val="26"/>
          <w:szCs w:val="26"/>
        </w:rPr>
        <w:t>规定了三种文档类型：</w:t>
      </w:r>
      <w:r>
        <w:rPr>
          <w:rFonts w:ascii="PingFang SC" w:eastAsia="PingFang SC" w:hAnsi="Verdana" w:cs="PingFang SC"/>
          <w:kern w:val="0"/>
          <w:sz w:val="26"/>
          <w:szCs w:val="26"/>
        </w:rPr>
        <w:t>Strict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Transitional </w:t>
      </w:r>
      <w:r>
        <w:rPr>
          <w:rFonts w:ascii="PingFang SC" w:eastAsia="PingFang SC" w:hAnsi="Verdana" w:cs="PingFang SC" w:hint="eastAsia"/>
          <w:kern w:val="0"/>
          <w:sz w:val="26"/>
          <w:szCs w:val="26"/>
        </w:rPr>
        <w:t>以及</w:t>
      </w:r>
      <w:r>
        <w:rPr>
          <w:rFonts w:ascii="PingFang SC" w:eastAsia="PingFang SC" w:hAnsi="Verdana" w:cs="PingFang SC"/>
          <w:kern w:val="0"/>
          <w:sz w:val="26"/>
          <w:szCs w:val="26"/>
        </w:rPr>
        <w:t xml:space="preserve"> Frameset</w:t>
      </w:r>
      <w:r>
        <w:rPr>
          <w:rFonts w:ascii="PingFang SC" w:eastAsia="PingFang SC" w:hAnsi="Verdana" w:cs="PingFang SC" w:hint="eastAsia"/>
          <w:kern w:val="0"/>
          <w:sz w:val="26"/>
          <w:szCs w:val="26"/>
        </w:rPr>
        <w:t>。</w:t>
      </w:r>
    </w:p>
    <w:p w14:paraId="385E6AF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39AA1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XHTML 1.0 </w:t>
      </w:r>
      <w:r>
        <w:rPr>
          <w:rFonts w:ascii="PingFang SC" w:eastAsia="PingFang SC" w:hAnsi="Verdana" w:cs="PingFang SC" w:hint="eastAsia"/>
          <w:kern w:val="0"/>
          <w:sz w:val="26"/>
          <w:szCs w:val="26"/>
        </w:rPr>
        <w:t>规定了三种</w:t>
      </w:r>
      <w:r>
        <w:rPr>
          <w:rFonts w:ascii="PingFang SC" w:eastAsia="PingFang SC" w:hAnsi="Verdana" w:cs="PingFang SC"/>
          <w:kern w:val="0"/>
          <w:sz w:val="26"/>
          <w:szCs w:val="26"/>
        </w:rPr>
        <w:t xml:space="preserve"> XML </w:t>
      </w:r>
      <w:r>
        <w:rPr>
          <w:rFonts w:ascii="PingFang SC" w:eastAsia="PingFang SC" w:hAnsi="Verdana" w:cs="PingFang SC" w:hint="eastAsia"/>
          <w:kern w:val="0"/>
          <w:sz w:val="26"/>
          <w:szCs w:val="26"/>
        </w:rPr>
        <w:t>文档类型：</w:t>
      </w:r>
      <w:r>
        <w:rPr>
          <w:rFonts w:ascii="PingFang SC" w:eastAsia="PingFang SC" w:hAnsi="Verdana" w:cs="PingFang SC"/>
          <w:kern w:val="0"/>
          <w:sz w:val="26"/>
          <w:szCs w:val="26"/>
        </w:rPr>
        <w:t>Strict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Transitional </w:t>
      </w:r>
      <w:r>
        <w:rPr>
          <w:rFonts w:ascii="PingFang SC" w:eastAsia="PingFang SC" w:hAnsi="Verdana" w:cs="PingFang SC" w:hint="eastAsia"/>
          <w:kern w:val="0"/>
          <w:sz w:val="26"/>
          <w:szCs w:val="26"/>
        </w:rPr>
        <w:t>以及</w:t>
      </w:r>
      <w:r>
        <w:rPr>
          <w:rFonts w:ascii="PingFang SC" w:eastAsia="PingFang SC" w:hAnsi="Verdana" w:cs="PingFang SC"/>
          <w:kern w:val="0"/>
          <w:sz w:val="26"/>
          <w:szCs w:val="26"/>
        </w:rPr>
        <w:t xml:space="preserve"> Frameset</w:t>
      </w:r>
      <w:r>
        <w:rPr>
          <w:rFonts w:ascii="PingFang SC" w:eastAsia="PingFang SC" w:hAnsi="Verdana" w:cs="PingFang SC" w:hint="eastAsia"/>
          <w:kern w:val="0"/>
          <w:sz w:val="26"/>
          <w:szCs w:val="26"/>
        </w:rPr>
        <w:t>。</w:t>
      </w:r>
    </w:p>
    <w:p w14:paraId="543F2EF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F88D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Standards </w:t>
      </w:r>
      <w:r>
        <w:rPr>
          <w:rFonts w:ascii="PingFang SC" w:eastAsia="PingFang SC" w:hAnsi="Verdana" w:cs="PingFang SC" w:hint="eastAsia"/>
          <w:kern w:val="0"/>
          <w:sz w:val="26"/>
          <w:szCs w:val="26"/>
        </w:rPr>
        <w:t>（标准）模式（也就是严格呈现模式）用于呈现遵循最新标准的网页，而</w:t>
      </w:r>
      <w:r>
        <w:rPr>
          <w:rFonts w:ascii="PingFang SC" w:eastAsia="PingFang SC" w:hAnsi="Verdana" w:cs="PingFang SC"/>
          <w:kern w:val="0"/>
          <w:sz w:val="26"/>
          <w:szCs w:val="26"/>
        </w:rPr>
        <w:t xml:space="preserve"> Quirks</w:t>
      </w:r>
    </w:p>
    <w:p w14:paraId="58525E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FA7B2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（包容）模式（也就是松散呈现模式或者兼容模式）用于呈现为传统浏览器而设计的网页。</w:t>
      </w:r>
    </w:p>
    <w:p w14:paraId="2654A7C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HTML</w:t>
      </w:r>
      <w:r>
        <w:rPr>
          <w:rFonts w:ascii="Verdana" w:eastAsia="PingFang SC" w:hAnsi="Verdana" w:cs="Verdana"/>
          <w:b/>
          <w:bCs/>
          <w:kern w:val="0"/>
          <w:sz w:val="32"/>
          <w:szCs w:val="32"/>
        </w:rPr>
        <w:t>与</w:t>
      </w:r>
      <w:r>
        <w:rPr>
          <w:rFonts w:ascii="Verdana" w:eastAsia="PingFang SC" w:hAnsi="Verdana" w:cs="Verdana"/>
          <w:b/>
          <w:bCs/>
          <w:kern w:val="0"/>
          <w:sz w:val="32"/>
          <w:szCs w:val="32"/>
        </w:rPr>
        <w:t>XHTML——</w:t>
      </w:r>
      <w:r>
        <w:rPr>
          <w:rFonts w:ascii="Verdana" w:eastAsia="PingFang SC" w:hAnsi="Verdana" w:cs="Verdana"/>
          <w:b/>
          <w:bCs/>
          <w:kern w:val="0"/>
          <w:sz w:val="32"/>
          <w:szCs w:val="32"/>
        </w:rPr>
        <w:t>二者有什么区别</w:t>
      </w:r>
    </w:p>
    <w:p w14:paraId="18B507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区别：</w:t>
      </w:r>
    </w:p>
    <w:p w14:paraId="73EA0E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53FF4E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所有的标记都必须要有一个相应的结束标记</w:t>
      </w:r>
    </w:p>
    <w:p w14:paraId="31A3279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B32DEC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所有标签的元素和属性的名字都必须使用小写</w:t>
      </w:r>
    </w:p>
    <w:p w14:paraId="4999CCC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52405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所有的</w:t>
      </w:r>
      <w:r>
        <w:rPr>
          <w:rFonts w:ascii="PingFang SC" w:eastAsia="PingFang SC" w:hAnsi="Verdana" w:cs="PingFang SC"/>
          <w:kern w:val="0"/>
          <w:sz w:val="26"/>
          <w:szCs w:val="26"/>
        </w:rPr>
        <w:t>XML</w:t>
      </w:r>
      <w:r>
        <w:rPr>
          <w:rFonts w:ascii="PingFang SC" w:eastAsia="PingFang SC" w:hAnsi="Verdana" w:cs="PingFang SC" w:hint="eastAsia"/>
          <w:kern w:val="0"/>
          <w:sz w:val="26"/>
          <w:szCs w:val="26"/>
        </w:rPr>
        <w:t>标记都必须合理嵌套</w:t>
      </w:r>
    </w:p>
    <w:p w14:paraId="6A7A429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59423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所有的属性必须用引号</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括起来</w:t>
      </w:r>
    </w:p>
    <w:p w14:paraId="4E4D398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A3CC5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把所有</w:t>
      </w:r>
      <w:r>
        <w:rPr>
          <w:rFonts w:ascii="PingFang SC" w:eastAsia="PingFang SC" w:hAnsi="Verdana" w:cs="PingFang SC"/>
          <w:kern w:val="0"/>
          <w:sz w:val="26"/>
          <w:szCs w:val="26"/>
        </w:rPr>
        <w:t>&lt;</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&amp;</w:t>
      </w:r>
      <w:r>
        <w:rPr>
          <w:rFonts w:ascii="PingFang SC" w:eastAsia="PingFang SC" w:hAnsi="Verdana" w:cs="PingFang SC" w:hint="eastAsia"/>
          <w:kern w:val="0"/>
          <w:sz w:val="26"/>
          <w:szCs w:val="26"/>
        </w:rPr>
        <w:t>特殊符号用编码表示</w:t>
      </w:r>
    </w:p>
    <w:p w14:paraId="3DE26A6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2192B5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6.</w:t>
      </w:r>
      <w:r>
        <w:rPr>
          <w:rFonts w:ascii="PingFang SC" w:eastAsia="PingFang SC" w:hAnsi="Verdana" w:cs="PingFang SC" w:hint="eastAsia"/>
          <w:kern w:val="0"/>
          <w:sz w:val="26"/>
          <w:szCs w:val="26"/>
        </w:rPr>
        <w:t>给所有属性赋一个值</w:t>
      </w:r>
    </w:p>
    <w:p w14:paraId="0A9F8ED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63825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7.</w:t>
      </w:r>
      <w:r>
        <w:rPr>
          <w:rFonts w:ascii="PingFang SC" w:eastAsia="PingFang SC" w:hAnsi="Verdana" w:cs="PingFang SC" w:hint="eastAsia"/>
          <w:kern w:val="0"/>
          <w:sz w:val="26"/>
          <w:szCs w:val="26"/>
        </w:rPr>
        <w:t>不要在注释内容中使“</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w:t>
      </w:r>
    </w:p>
    <w:p w14:paraId="530467D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B1054A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8.</w:t>
      </w:r>
      <w:r>
        <w:rPr>
          <w:rFonts w:ascii="PingFang SC" w:eastAsia="PingFang SC" w:hAnsi="Verdana" w:cs="PingFang SC" w:hint="eastAsia"/>
          <w:kern w:val="0"/>
          <w:sz w:val="26"/>
          <w:szCs w:val="26"/>
        </w:rPr>
        <w:t>图片必须有说明文字</w:t>
      </w:r>
    </w:p>
    <w:p w14:paraId="6C8BA72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常见兼容性问题？</w:t>
      </w:r>
    </w:p>
    <w:p w14:paraId="4498C7B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png24</w:t>
      </w:r>
      <w:r>
        <w:rPr>
          <w:rFonts w:ascii="PingFang SC" w:eastAsia="PingFang SC" w:hAnsi="Verdana" w:cs="PingFang SC" w:hint="eastAsia"/>
          <w:kern w:val="0"/>
          <w:sz w:val="26"/>
          <w:szCs w:val="26"/>
        </w:rPr>
        <w:t>位的图片在</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浏览器上出现背景，解决方案是做成</w:t>
      </w:r>
      <w:r>
        <w:rPr>
          <w:rFonts w:ascii="PingFang SC" w:eastAsia="PingFang SC" w:hAnsi="Verdana" w:cs="PingFang SC"/>
          <w:kern w:val="0"/>
          <w:sz w:val="26"/>
          <w:szCs w:val="26"/>
        </w:rPr>
        <w:t>PNG8.</w:t>
      </w:r>
      <w:r>
        <w:rPr>
          <w:rFonts w:ascii="PingFang SC" w:eastAsia="PingFang SC" w:hAnsi="Verdana" w:cs="PingFang SC" w:hint="eastAsia"/>
          <w:kern w:val="0"/>
          <w:sz w:val="26"/>
          <w:szCs w:val="26"/>
        </w:rPr>
        <w:t>也可以引用一段脚本处理</w:t>
      </w:r>
      <w:r>
        <w:rPr>
          <w:rFonts w:ascii="PingFang SC" w:eastAsia="PingFang SC" w:hAnsi="Verdana" w:cs="PingFang SC"/>
          <w:kern w:val="0"/>
          <w:sz w:val="26"/>
          <w:szCs w:val="26"/>
        </w:rPr>
        <w:t>.</w:t>
      </w:r>
    </w:p>
    <w:p w14:paraId="34322F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4DF1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浏览器默认的</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padding</w:t>
      </w:r>
      <w:r>
        <w:rPr>
          <w:rFonts w:ascii="PingFang SC" w:eastAsia="PingFang SC" w:hAnsi="Verdana" w:cs="PingFang SC" w:hint="eastAsia"/>
          <w:kern w:val="0"/>
          <w:sz w:val="26"/>
          <w:szCs w:val="26"/>
        </w:rPr>
        <w:t>不同。解决方案是加一个全局的</w:t>
      </w:r>
      <w:r>
        <w:rPr>
          <w:rFonts w:ascii="PingFang SC" w:eastAsia="PingFang SC" w:hAnsi="Verdana" w:cs="PingFang SC"/>
          <w:kern w:val="0"/>
          <w:sz w:val="26"/>
          <w:szCs w:val="26"/>
        </w:rPr>
        <w:t>*{margin:0;padding:0;}</w:t>
      </w:r>
      <w:r>
        <w:rPr>
          <w:rFonts w:ascii="PingFang SC" w:eastAsia="PingFang SC" w:hAnsi="Verdana" w:cs="PingFang SC" w:hint="eastAsia"/>
          <w:kern w:val="0"/>
          <w:sz w:val="26"/>
          <w:szCs w:val="26"/>
        </w:rPr>
        <w:t>来统一。</w:t>
      </w:r>
    </w:p>
    <w:p w14:paraId="3D3B274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15E58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IE6</w:t>
      </w:r>
      <w:r>
        <w:rPr>
          <w:rFonts w:ascii="PingFang SC" w:eastAsia="PingFang SC" w:hAnsi="Verdana" w:cs="PingFang SC" w:hint="eastAsia"/>
          <w:kern w:val="0"/>
          <w:sz w:val="26"/>
          <w:szCs w:val="26"/>
        </w:rPr>
        <w:t>双边距</w:t>
      </w:r>
      <w:r>
        <w:rPr>
          <w:rFonts w:ascii="PingFang SC" w:eastAsia="PingFang SC" w:hAnsi="Verdana" w:cs="PingFang SC"/>
          <w:kern w:val="0"/>
          <w:sz w:val="26"/>
          <w:szCs w:val="26"/>
        </w:rPr>
        <w:t>bug:</w:t>
      </w:r>
      <w:r>
        <w:rPr>
          <w:rFonts w:ascii="PingFang SC" w:eastAsia="PingFang SC" w:hAnsi="Verdana" w:cs="PingFang SC" w:hint="eastAsia"/>
          <w:kern w:val="0"/>
          <w:sz w:val="26"/>
          <w:szCs w:val="26"/>
        </w:rPr>
        <w:t>块属性标签</w:t>
      </w:r>
      <w:r>
        <w:rPr>
          <w:rFonts w:ascii="PingFang SC" w:eastAsia="PingFang SC" w:hAnsi="Verdana" w:cs="PingFang SC"/>
          <w:kern w:val="0"/>
          <w:sz w:val="26"/>
          <w:szCs w:val="26"/>
        </w:rPr>
        <w:t>float</w:t>
      </w:r>
      <w:r>
        <w:rPr>
          <w:rFonts w:ascii="PingFang SC" w:eastAsia="PingFang SC" w:hAnsi="Verdana" w:cs="PingFang SC" w:hint="eastAsia"/>
          <w:kern w:val="0"/>
          <w:sz w:val="26"/>
          <w:szCs w:val="26"/>
        </w:rPr>
        <w:t>后，又有横行的</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情况下，在</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显示</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比设置的大。</w:t>
      </w:r>
    </w:p>
    <w:p w14:paraId="3B8889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022DC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浮动</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产生的双倍距离（</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双边距问题：在</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下，如果对元素设置了浮动，同时又设置了</w:t>
      </w:r>
      <w:r>
        <w:rPr>
          <w:rFonts w:ascii="PingFang SC" w:eastAsia="PingFang SC" w:hAnsi="Verdana" w:cs="PingFang SC"/>
          <w:kern w:val="0"/>
          <w:sz w:val="26"/>
          <w:szCs w:val="26"/>
        </w:rPr>
        <w:t>margin-left</w:t>
      </w:r>
      <w:r>
        <w:rPr>
          <w:rFonts w:ascii="PingFang SC" w:eastAsia="PingFang SC" w:hAnsi="Verdana" w:cs="PingFang SC" w:hint="eastAsia"/>
          <w:kern w:val="0"/>
          <w:sz w:val="26"/>
          <w:szCs w:val="26"/>
        </w:rPr>
        <w:t>或</w:t>
      </w:r>
      <w:r>
        <w:rPr>
          <w:rFonts w:ascii="PingFang SC" w:eastAsia="PingFang SC" w:hAnsi="Verdana" w:cs="PingFang SC"/>
          <w:kern w:val="0"/>
          <w:sz w:val="26"/>
          <w:szCs w:val="26"/>
        </w:rPr>
        <w:t>margin-right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值会加倍。）</w:t>
      </w:r>
    </w:p>
    <w:p w14:paraId="546A0F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D6DF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#box{ float:left; width:10px; margin:0 0 0 100px;}</w:t>
      </w:r>
    </w:p>
    <w:p w14:paraId="655147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A3D230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这种情况之下</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会产生</w:t>
      </w:r>
      <w:r>
        <w:rPr>
          <w:rFonts w:ascii="PingFang SC" w:eastAsia="PingFang SC" w:hAnsi="Verdana" w:cs="PingFang SC"/>
          <w:kern w:val="0"/>
          <w:sz w:val="26"/>
          <w:szCs w:val="26"/>
        </w:rPr>
        <w:t>20px</w:t>
      </w:r>
      <w:r>
        <w:rPr>
          <w:rFonts w:ascii="PingFang SC" w:eastAsia="PingFang SC" w:hAnsi="Verdana" w:cs="PingFang SC" w:hint="eastAsia"/>
          <w:kern w:val="0"/>
          <w:sz w:val="26"/>
          <w:szCs w:val="26"/>
        </w:rPr>
        <w:t>的距离，解决方案是在</w:t>
      </w:r>
      <w:r>
        <w:rPr>
          <w:rFonts w:ascii="PingFang SC" w:eastAsia="PingFang SC" w:hAnsi="Verdana" w:cs="PingFang SC"/>
          <w:kern w:val="0"/>
          <w:sz w:val="26"/>
          <w:szCs w:val="26"/>
        </w:rPr>
        <w:t>float</w:t>
      </w:r>
      <w:r>
        <w:rPr>
          <w:rFonts w:ascii="PingFang SC" w:eastAsia="PingFang SC" w:hAnsi="Verdana" w:cs="PingFang SC" w:hint="eastAsia"/>
          <w:kern w:val="0"/>
          <w:sz w:val="26"/>
          <w:szCs w:val="26"/>
        </w:rPr>
        <w:t>的标签样式控制中加入</w:t>
      </w:r>
    </w:p>
    <w:p w14:paraId="167662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_display:inline;</w:t>
      </w:r>
      <w:r>
        <w:rPr>
          <w:rFonts w:ascii="PingFang SC" w:eastAsia="PingFang SC" w:hAnsi="Verdana" w:cs="PingFang SC" w:hint="eastAsia"/>
          <w:kern w:val="0"/>
          <w:sz w:val="26"/>
          <w:szCs w:val="26"/>
        </w:rPr>
        <w:t>将其转化为行内属性。</w:t>
      </w:r>
      <w:r>
        <w:rPr>
          <w:rFonts w:ascii="PingFang SC" w:eastAsia="PingFang SC" w:hAnsi="Verdana" w:cs="PingFang SC"/>
          <w:kern w:val="0"/>
          <w:sz w:val="26"/>
          <w:szCs w:val="26"/>
        </w:rPr>
        <w:t>(_</w:t>
      </w:r>
      <w:r>
        <w:rPr>
          <w:rFonts w:ascii="PingFang SC" w:eastAsia="PingFang SC" w:hAnsi="Verdana" w:cs="PingFang SC" w:hint="eastAsia"/>
          <w:kern w:val="0"/>
          <w:sz w:val="26"/>
          <w:szCs w:val="26"/>
        </w:rPr>
        <w:t>这个符号只有</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会识别</w:t>
      </w:r>
      <w:r>
        <w:rPr>
          <w:rFonts w:ascii="PingFang SC" w:eastAsia="PingFang SC" w:hAnsi="Verdana" w:cs="PingFang SC"/>
          <w:kern w:val="0"/>
          <w:sz w:val="26"/>
          <w:szCs w:val="26"/>
        </w:rPr>
        <w:t>)</w:t>
      </w:r>
    </w:p>
    <w:p w14:paraId="56AB763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E335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渐进识别的方式，从总体中逐渐排除局部。</w:t>
      </w:r>
    </w:p>
    <w:p w14:paraId="497A3D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19D1E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A2D40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首先，巧妙的使用“</w:t>
      </w:r>
      <w:r>
        <w:rPr>
          <w:rFonts w:ascii="PingFang SC" w:eastAsia="PingFang SC" w:hAnsi="Verdana" w:cs="PingFang SC"/>
          <w:kern w:val="0"/>
          <w:sz w:val="26"/>
          <w:szCs w:val="26"/>
        </w:rPr>
        <w:t>\9</w:t>
      </w:r>
      <w:r>
        <w:rPr>
          <w:rFonts w:ascii="PingFang SC" w:eastAsia="PingFang SC" w:hAnsi="Verdana" w:cs="PingFang SC" w:hint="eastAsia"/>
          <w:kern w:val="0"/>
          <w:sz w:val="26"/>
          <w:szCs w:val="26"/>
        </w:rPr>
        <w:t>”这一标记，将</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游览器从所有情况中分离出来。</w:t>
      </w:r>
    </w:p>
    <w:p w14:paraId="08AD600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49783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接着，再次使用“</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”将</w:t>
      </w:r>
      <w:r>
        <w:rPr>
          <w:rFonts w:ascii="PingFang SC" w:eastAsia="PingFang SC" w:hAnsi="Verdana" w:cs="PingFang SC"/>
          <w:kern w:val="0"/>
          <w:sz w:val="26"/>
          <w:szCs w:val="26"/>
        </w:rPr>
        <w:t>IE8</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IE7</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分离开来，这样</w:t>
      </w:r>
      <w:r>
        <w:rPr>
          <w:rFonts w:ascii="PingFang SC" w:eastAsia="PingFang SC" w:hAnsi="Verdana" w:cs="PingFang SC"/>
          <w:kern w:val="0"/>
          <w:sz w:val="26"/>
          <w:szCs w:val="26"/>
        </w:rPr>
        <w:t>IE8</w:t>
      </w:r>
      <w:r>
        <w:rPr>
          <w:rFonts w:ascii="PingFang SC" w:eastAsia="PingFang SC" w:hAnsi="Verdana" w:cs="PingFang SC" w:hint="eastAsia"/>
          <w:kern w:val="0"/>
          <w:sz w:val="26"/>
          <w:szCs w:val="26"/>
        </w:rPr>
        <w:t>已经独立识别。</w:t>
      </w:r>
    </w:p>
    <w:p w14:paraId="639656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743DE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css</w:t>
      </w:r>
    </w:p>
    <w:p w14:paraId="1B78C7E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99A6B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.bb{</w:t>
      </w:r>
    </w:p>
    <w:p w14:paraId="389E4E8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36FE1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background-color:#f1ee18;/*</w:t>
      </w:r>
      <w:r>
        <w:rPr>
          <w:rFonts w:ascii="PingFang SC" w:eastAsia="PingFang SC" w:hAnsi="Verdana" w:cs="PingFang SC" w:hint="eastAsia"/>
          <w:kern w:val="0"/>
          <w:sz w:val="26"/>
          <w:szCs w:val="26"/>
        </w:rPr>
        <w:t>所有识别</w:t>
      </w:r>
      <w:r>
        <w:rPr>
          <w:rFonts w:ascii="PingFang SC" w:eastAsia="PingFang SC" w:hAnsi="Verdana" w:cs="PingFang SC"/>
          <w:kern w:val="0"/>
          <w:sz w:val="26"/>
          <w:szCs w:val="26"/>
        </w:rPr>
        <w:t>*/</w:t>
      </w:r>
    </w:p>
    <w:p w14:paraId="54BE6D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7DB91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.background-color:#00deff\9; /*IE6</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7</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8</w:t>
      </w:r>
      <w:r>
        <w:rPr>
          <w:rFonts w:ascii="PingFang SC" w:eastAsia="PingFang SC" w:hAnsi="Verdana" w:cs="PingFang SC" w:hint="eastAsia"/>
          <w:kern w:val="0"/>
          <w:sz w:val="26"/>
          <w:szCs w:val="26"/>
        </w:rPr>
        <w:t>识别</w:t>
      </w:r>
      <w:r>
        <w:rPr>
          <w:rFonts w:ascii="PingFang SC" w:eastAsia="PingFang SC" w:hAnsi="Verdana" w:cs="PingFang SC"/>
          <w:kern w:val="0"/>
          <w:sz w:val="26"/>
          <w:szCs w:val="26"/>
        </w:rPr>
        <w:t>*/</w:t>
      </w:r>
    </w:p>
    <w:p w14:paraId="7A31FB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8DF3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+background-color:#a200ff;/*IE6</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7</w:t>
      </w:r>
      <w:r>
        <w:rPr>
          <w:rFonts w:ascii="PingFang SC" w:eastAsia="PingFang SC" w:hAnsi="Verdana" w:cs="PingFang SC" w:hint="eastAsia"/>
          <w:kern w:val="0"/>
          <w:sz w:val="26"/>
          <w:szCs w:val="26"/>
        </w:rPr>
        <w:t>识别</w:t>
      </w:r>
      <w:r>
        <w:rPr>
          <w:rFonts w:ascii="PingFang SC" w:eastAsia="PingFang SC" w:hAnsi="Verdana" w:cs="PingFang SC"/>
          <w:kern w:val="0"/>
          <w:sz w:val="26"/>
          <w:szCs w:val="26"/>
        </w:rPr>
        <w:t>*/</w:t>
      </w:r>
    </w:p>
    <w:p w14:paraId="62C064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9CF17E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_background-color:#1e0bd1;/*IE6</w:t>
      </w:r>
      <w:r>
        <w:rPr>
          <w:rFonts w:ascii="PingFang SC" w:eastAsia="PingFang SC" w:hAnsi="Verdana" w:cs="PingFang SC" w:hint="eastAsia"/>
          <w:kern w:val="0"/>
          <w:sz w:val="26"/>
          <w:szCs w:val="26"/>
        </w:rPr>
        <w:t>识别</w:t>
      </w:r>
      <w:r>
        <w:rPr>
          <w:rFonts w:ascii="PingFang SC" w:eastAsia="PingFang SC" w:hAnsi="Verdana" w:cs="PingFang SC"/>
          <w:kern w:val="0"/>
          <w:sz w:val="26"/>
          <w:szCs w:val="26"/>
        </w:rPr>
        <w:t>*/</w:t>
      </w:r>
    </w:p>
    <w:p w14:paraId="68D54D7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A0A9A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3CECA1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F2C158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42737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怪异模式问题：漏写</w:t>
      </w:r>
      <w:r>
        <w:rPr>
          <w:rFonts w:ascii="PingFang SC" w:eastAsia="PingFang SC" w:hAnsi="Verdana" w:cs="PingFang SC"/>
          <w:kern w:val="0"/>
          <w:sz w:val="26"/>
          <w:szCs w:val="26"/>
        </w:rPr>
        <w:t>DTD</w:t>
      </w:r>
      <w:r>
        <w:rPr>
          <w:rFonts w:ascii="PingFang SC" w:eastAsia="PingFang SC" w:hAnsi="Verdana" w:cs="PingFang SC" w:hint="eastAsia"/>
          <w:kern w:val="0"/>
          <w:sz w:val="26"/>
          <w:szCs w:val="26"/>
        </w:rPr>
        <w:t>声明，</w:t>
      </w:r>
      <w:r>
        <w:rPr>
          <w:rFonts w:ascii="PingFang SC" w:eastAsia="PingFang SC" w:hAnsi="Verdana" w:cs="PingFang SC"/>
          <w:kern w:val="0"/>
          <w:sz w:val="26"/>
          <w:szCs w:val="26"/>
        </w:rPr>
        <w:t>Firefox</w:t>
      </w:r>
      <w:r>
        <w:rPr>
          <w:rFonts w:ascii="PingFang SC" w:eastAsia="PingFang SC" w:hAnsi="Verdana" w:cs="PingFang SC" w:hint="eastAsia"/>
          <w:kern w:val="0"/>
          <w:sz w:val="26"/>
          <w:szCs w:val="26"/>
        </w:rPr>
        <w:t>仍然会按照标准模式来解析网页，但在</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中会触发</w:t>
      </w:r>
    </w:p>
    <w:p w14:paraId="7555A3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怪异模式。为避免怪异模式给我们带来不必要的麻烦，最好养成书写</w:t>
      </w:r>
      <w:r>
        <w:rPr>
          <w:rFonts w:ascii="PingFang SC" w:eastAsia="PingFang SC" w:hAnsi="Verdana" w:cs="PingFang SC"/>
          <w:kern w:val="0"/>
          <w:sz w:val="26"/>
          <w:szCs w:val="26"/>
        </w:rPr>
        <w:t>DTD</w:t>
      </w:r>
      <w:r>
        <w:rPr>
          <w:rFonts w:ascii="PingFang SC" w:eastAsia="PingFang SC" w:hAnsi="Verdana" w:cs="PingFang SC" w:hint="eastAsia"/>
          <w:kern w:val="0"/>
          <w:sz w:val="26"/>
          <w:szCs w:val="26"/>
        </w:rPr>
        <w:t>声明的好习惯。现在</w:t>
      </w:r>
    </w:p>
    <w:p w14:paraId="7168BA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可以使用</w:t>
      </w:r>
      <w:r>
        <w:rPr>
          <w:rFonts w:ascii="PingFang SC" w:eastAsia="PingFang SC" w:hAnsi="Verdana" w:cs="PingFang SC"/>
          <w:kern w:val="0"/>
          <w:sz w:val="26"/>
          <w:szCs w:val="26"/>
        </w:rPr>
        <w:t>[html5](http://www.w3.org/TR/html5/single-page.html)</w:t>
      </w:r>
      <w:r>
        <w:rPr>
          <w:rFonts w:ascii="PingFang SC" w:eastAsia="PingFang SC" w:hAnsi="Verdana" w:cs="PingFang SC" w:hint="eastAsia"/>
          <w:kern w:val="0"/>
          <w:sz w:val="26"/>
          <w:szCs w:val="26"/>
        </w:rPr>
        <w:t>推荐的写法：</w:t>
      </w:r>
      <w:r>
        <w:rPr>
          <w:rFonts w:ascii="PingFang SC" w:eastAsia="PingFang SC" w:hAnsi="Verdana" w:cs="PingFang SC"/>
          <w:kern w:val="0"/>
          <w:sz w:val="26"/>
          <w:szCs w:val="26"/>
        </w:rPr>
        <w:t>`&lt;doctype html&gt;`</w:t>
      </w:r>
    </w:p>
    <w:p w14:paraId="59BBC57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上下</w:t>
      </w:r>
      <w:r>
        <w:rPr>
          <w:rFonts w:ascii="Verdana" w:eastAsia="PingFang SC" w:hAnsi="Verdana" w:cs="Verdana"/>
          <w:color w:val="262626"/>
          <w:kern w:val="0"/>
          <w:sz w:val="26"/>
          <w:szCs w:val="26"/>
        </w:rPr>
        <w:t>margin</w:t>
      </w:r>
      <w:r>
        <w:rPr>
          <w:rFonts w:ascii="Verdana" w:eastAsia="PingFang SC" w:hAnsi="Verdana" w:cs="Verdana"/>
          <w:color w:val="262626"/>
          <w:kern w:val="0"/>
          <w:sz w:val="26"/>
          <w:szCs w:val="26"/>
        </w:rPr>
        <w:t>重合问题</w:t>
      </w:r>
    </w:p>
    <w:p w14:paraId="139239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ie</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ff</w:t>
      </w:r>
      <w:r>
        <w:rPr>
          <w:rFonts w:ascii="PingFang SC" w:eastAsia="PingFang SC" w:hAnsi="Verdana" w:cs="PingFang SC" w:hint="eastAsia"/>
          <w:kern w:val="0"/>
          <w:sz w:val="26"/>
          <w:szCs w:val="26"/>
        </w:rPr>
        <w:t>都存在，相邻的两个</w:t>
      </w:r>
      <w:r>
        <w:rPr>
          <w:rFonts w:ascii="PingFang SC" w:eastAsia="PingFang SC" w:hAnsi="Verdana" w:cs="PingFang SC"/>
          <w:kern w:val="0"/>
          <w:sz w:val="26"/>
          <w:szCs w:val="26"/>
        </w:rPr>
        <w:t>div</w:t>
      </w:r>
      <w:r>
        <w:rPr>
          <w:rFonts w:ascii="PingFang SC" w:eastAsia="PingFang SC" w:hAnsi="Verdana" w:cs="PingFang SC" w:hint="eastAsia"/>
          <w:kern w:val="0"/>
          <w:sz w:val="26"/>
          <w:szCs w:val="26"/>
        </w:rPr>
        <w:t>的</w:t>
      </w:r>
      <w:r>
        <w:rPr>
          <w:rFonts w:ascii="PingFang SC" w:eastAsia="PingFang SC" w:hAnsi="Verdana" w:cs="PingFang SC"/>
          <w:kern w:val="0"/>
          <w:sz w:val="26"/>
          <w:szCs w:val="26"/>
        </w:rPr>
        <w:t>margin-left</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margin-right</w:t>
      </w:r>
      <w:r>
        <w:rPr>
          <w:rFonts w:ascii="PingFang SC" w:eastAsia="PingFang SC" w:hAnsi="Verdana" w:cs="PingFang SC" w:hint="eastAsia"/>
          <w:kern w:val="0"/>
          <w:sz w:val="26"/>
          <w:szCs w:val="26"/>
        </w:rPr>
        <w:t>不会重合，但是</w:t>
      </w:r>
      <w:r>
        <w:rPr>
          <w:rFonts w:ascii="PingFang SC" w:eastAsia="PingFang SC" w:hAnsi="Verdana" w:cs="PingFang SC"/>
          <w:kern w:val="0"/>
          <w:sz w:val="26"/>
          <w:szCs w:val="26"/>
        </w:rPr>
        <w:t>margin-top</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margin-bottom</w:t>
      </w:r>
      <w:r>
        <w:rPr>
          <w:rFonts w:ascii="PingFang SC" w:eastAsia="PingFang SC" w:hAnsi="Verdana" w:cs="PingFang SC" w:hint="eastAsia"/>
          <w:kern w:val="0"/>
          <w:sz w:val="26"/>
          <w:szCs w:val="26"/>
        </w:rPr>
        <w:t>却会发生重合。</w:t>
      </w:r>
    </w:p>
    <w:p w14:paraId="6BAA09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54A1C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解决方法，养成良好的代码编写习惯，同时采用</w:t>
      </w:r>
      <w:r>
        <w:rPr>
          <w:rFonts w:ascii="PingFang SC" w:eastAsia="PingFang SC" w:hAnsi="Verdana" w:cs="PingFang SC"/>
          <w:kern w:val="0"/>
          <w:sz w:val="26"/>
          <w:szCs w:val="26"/>
        </w:rPr>
        <w:t>margin-top</w:t>
      </w:r>
      <w:r>
        <w:rPr>
          <w:rFonts w:ascii="PingFang SC" w:eastAsia="PingFang SC" w:hAnsi="Verdana" w:cs="PingFang SC" w:hint="eastAsia"/>
          <w:kern w:val="0"/>
          <w:sz w:val="26"/>
          <w:szCs w:val="26"/>
        </w:rPr>
        <w:t>或者同时采用</w:t>
      </w:r>
      <w:r>
        <w:rPr>
          <w:rFonts w:ascii="PingFang SC" w:eastAsia="PingFang SC" w:hAnsi="Verdana" w:cs="PingFang SC"/>
          <w:kern w:val="0"/>
          <w:sz w:val="26"/>
          <w:szCs w:val="26"/>
        </w:rPr>
        <w:t>margin-bottom</w:t>
      </w:r>
      <w:r>
        <w:rPr>
          <w:rFonts w:ascii="PingFang SC" w:eastAsia="PingFang SC" w:hAnsi="Verdana" w:cs="PingFang SC" w:hint="eastAsia"/>
          <w:kern w:val="0"/>
          <w:sz w:val="26"/>
          <w:szCs w:val="26"/>
        </w:rPr>
        <w:t>。</w:t>
      </w:r>
    </w:p>
    <w:p w14:paraId="373684B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解释下浮动和它的工作原理？清除浮动的技巧</w:t>
      </w:r>
    </w:p>
    <w:p w14:paraId="418E80E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浮动元素脱离文档流，不占据空间。浮动元素碰到包含它的边框或者浮动元素的边框停留。</w:t>
      </w:r>
    </w:p>
    <w:p w14:paraId="12F3F3A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D6864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E98E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使用空标签清除浮动。</w:t>
      </w:r>
    </w:p>
    <w:p w14:paraId="660167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EE25C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这种方法是在所有浮动标签后面添加一个空标签</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定义</w:t>
      </w:r>
      <w:r>
        <w:rPr>
          <w:rFonts w:ascii="PingFang SC" w:eastAsia="PingFang SC" w:hAnsi="Verdana" w:cs="PingFang SC"/>
          <w:kern w:val="0"/>
          <w:sz w:val="26"/>
          <w:szCs w:val="26"/>
        </w:rPr>
        <w:t xml:space="preserve">css clear:both. </w:t>
      </w:r>
      <w:r>
        <w:rPr>
          <w:rFonts w:ascii="PingFang SC" w:eastAsia="PingFang SC" w:hAnsi="Verdana" w:cs="PingFang SC" w:hint="eastAsia"/>
          <w:kern w:val="0"/>
          <w:sz w:val="26"/>
          <w:szCs w:val="26"/>
        </w:rPr>
        <w:t>弊端就是增加了无意义标签。</w:t>
      </w:r>
    </w:p>
    <w:p w14:paraId="2D0E6BC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4891B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使用</w:t>
      </w:r>
      <w:r>
        <w:rPr>
          <w:rFonts w:ascii="PingFang SC" w:eastAsia="PingFang SC" w:hAnsi="Verdana" w:cs="PingFang SC"/>
          <w:kern w:val="0"/>
          <w:sz w:val="26"/>
          <w:szCs w:val="26"/>
        </w:rPr>
        <w:t>overflow</w:t>
      </w:r>
      <w:r>
        <w:rPr>
          <w:rFonts w:ascii="PingFang SC" w:eastAsia="PingFang SC" w:hAnsi="Verdana" w:cs="PingFang SC" w:hint="eastAsia"/>
          <w:kern w:val="0"/>
          <w:sz w:val="26"/>
          <w:szCs w:val="26"/>
        </w:rPr>
        <w:t>。</w:t>
      </w:r>
    </w:p>
    <w:p w14:paraId="040A37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01E6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给包含浮动元素的父标签添加</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属性</w:t>
      </w:r>
      <w:r>
        <w:rPr>
          <w:rFonts w:ascii="PingFang SC" w:eastAsia="PingFang SC" w:hAnsi="Verdana" w:cs="PingFang SC"/>
          <w:kern w:val="0"/>
          <w:sz w:val="26"/>
          <w:szCs w:val="26"/>
        </w:rPr>
        <w:t xml:space="preserve"> overflow:auto; zoom:1; zoom:1</w:t>
      </w:r>
      <w:r>
        <w:rPr>
          <w:rFonts w:ascii="PingFang SC" w:eastAsia="PingFang SC" w:hAnsi="Verdana" w:cs="PingFang SC" w:hint="eastAsia"/>
          <w:kern w:val="0"/>
          <w:sz w:val="26"/>
          <w:szCs w:val="26"/>
        </w:rPr>
        <w:t>用于兼容</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w:t>
      </w:r>
    </w:p>
    <w:p w14:paraId="3EF6904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408F01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使用</w:t>
      </w:r>
      <w:r>
        <w:rPr>
          <w:rFonts w:ascii="PingFang SC" w:eastAsia="PingFang SC" w:hAnsi="Verdana" w:cs="PingFang SC"/>
          <w:kern w:val="0"/>
          <w:sz w:val="26"/>
          <w:szCs w:val="26"/>
        </w:rPr>
        <w:t>after</w:t>
      </w:r>
      <w:r>
        <w:rPr>
          <w:rFonts w:ascii="PingFang SC" w:eastAsia="PingFang SC" w:hAnsi="Verdana" w:cs="PingFang SC" w:hint="eastAsia"/>
          <w:kern w:val="0"/>
          <w:sz w:val="26"/>
          <w:szCs w:val="26"/>
        </w:rPr>
        <w:t>伪对象清除浮动。</w:t>
      </w:r>
    </w:p>
    <w:p w14:paraId="35EEAF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0E07C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该方法只适用于非</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浏览器。具体写法可参照以下示例。使用中需注意以下几点。一、该方法中必须为需要清除浮动元素的伪对象中设置</w:t>
      </w:r>
      <w:r>
        <w:rPr>
          <w:rFonts w:ascii="PingFang SC" w:eastAsia="PingFang SC" w:hAnsi="Verdana" w:cs="PingFang SC"/>
          <w:kern w:val="0"/>
          <w:sz w:val="26"/>
          <w:szCs w:val="26"/>
        </w:rPr>
        <w:t xml:space="preserve"> height:0</w:t>
      </w:r>
      <w:r>
        <w:rPr>
          <w:rFonts w:ascii="PingFang SC" w:eastAsia="PingFang SC" w:hAnsi="Verdana" w:cs="PingFang SC" w:hint="eastAsia"/>
          <w:kern w:val="0"/>
          <w:sz w:val="26"/>
          <w:szCs w:val="26"/>
        </w:rPr>
        <w:t>，否则该元素会比实际高出若干像素；</w:t>
      </w:r>
    </w:p>
    <w:p w14:paraId="5F10682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浮动元素引起的问题和解决办法？</w:t>
      </w:r>
    </w:p>
    <w:p w14:paraId="1379AFD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浮动元素引起的问题：</w:t>
      </w:r>
    </w:p>
    <w:p w14:paraId="3E5B79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656345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1</w:t>
      </w:r>
      <w:r>
        <w:rPr>
          <w:rFonts w:ascii="PingFang SC" w:eastAsia="PingFang SC" w:hAnsi="Verdana" w:cs="PingFang SC" w:hint="eastAsia"/>
          <w:kern w:val="0"/>
          <w:sz w:val="26"/>
          <w:szCs w:val="26"/>
        </w:rPr>
        <w:t>）父元素的高度无法被撑开，影响与父元素同级的元素</w:t>
      </w:r>
    </w:p>
    <w:p w14:paraId="4422A41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FFD6F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2</w:t>
      </w:r>
      <w:r>
        <w:rPr>
          <w:rFonts w:ascii="PingFang SC" w:eastAsia="PingFang SC" w:hAnsi="Verdana" w:cs="PingFang SC" w:hint="eastAsia"/>
          <w:kern w:val="0"/>
          <w:sz w:val="26"/>
          <w:szCs w:val="26"/>
        </w:rPr>
        <w:t>）与浮动元素同级的非浮动元素（内联元素）会跟随其后</w:t>
      </w:r>
    </w:p>
    <w:p w14:paraId="389D12F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CEE513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3</w:t>
      </w:r>
      <w:r>
        <w:rPr>
          <w:rFonts w:ascii="PingFang SC" w:eastAsia="PingFang SC" w:hAnsi="Verdana" w:cs="PingFang SC" w:hint="eastAsia"/>
          <w:kern w:val="0"/>
          <w:sz w:val="26"/>
          <w:szCs w:val="26"/>
        </w:rPr>
        <w:t>）若非第一个元素浮动，则该元素之前的元素也需要浮动，否则会影响页面显示的结构</w:t>
      </w:r>
    </w:p>
    <w:p w14:paraId="5DADCA7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解决方法：</w:t>
      </w:r>
    </w:p>
    <w:p w14:paraId="6F3D5F9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使用</w:t>
      </w:r>
      <w:r>
        <w:rPr>
          <w:rFonts w:ascii="PingFang SC" w:eastAsia="PingFang SC" w:hAnsi="Verdana" w:cs="PingFang SC"/>
          <w:kern w:val="0"/>
          <w:sz w:val="26"/>
          <w:szCs w:val="26"/>
        </w:rPr>
        <w:t>CSS</w:t>
      </w:r>
      <w:r>
        <w:rPr>
          <w:rFonts w:ascii="Verdana" w:eastAsia="PingFang SC" w:hAnsi="Verdana" w:cs="Verdana"/>
          <w:kern w:val="0"/>
          <w:sz w:val="26"/>
          <w:szCs w:val="26"/>
        </w:rPr>
        <w:t>中的</w:t>
      </w:r>
      <w:r>
        <w:rPr>
          <w:rFonts w:ascii="PingFang SC" w:eastAsia="PingFang SC" w:hAnsi="Verdana" w:cs="PingFang SC"/>
          <w:kern w:val="0"/>
          <w:sz w:val="26"/>
          <w:szCs w:val="26"/>
        </w:rPr>
        <w:t>clear:both</w:t>
      </w:r>
      <w:r>
        <w:rPr>
          <w:rFonts w:ascii="Verdana" w:eastAsia="PingFang SC" w:hAnsi="Verdana" w:cs="Verdana"/>
          <w:kern w:val="0"/>
          <w:sz w:val="26"/>
          <w:szCs w:val="26"/>
        </w:rPr>
        <w:t>;</w:t>
      </w:r>
      <w:r>
        <w:rPr>
          <w:rFonts w:ascii="Verdana" w:eastAsia="PingFang SC" w:hAnsi="Verdana" w:cs="Verdana"/>
          <w:kern w:val="0"/>
          <w:sz w:val="26"/>
          <w:szCs w:val="26"/>
        </w:rPr>
        <w:t>属性来清除元素的浮动可解决</w:t>
      </w:r>
      <w:r>
        <w:rPr>
          <w:rFonts w:ascii="Verdana" w:eastAsia="PingFang SC" w:hAnsi="Verdana" w:cs="Verdana"/>
          <w:kern w:val="0"/>
          <w:sz w:val="26"/>
          <w:szCs w:val="26"/>
        </w:rPr>
        <w:t>2</w:t>
      </w:r>
      <w:r>
        <w:rPr>
          <w:rFonts w:ascii="Verdana" w:eastAsia="PingFang SC" w:hAnsi="Verdana" w:cs="Verdana"/>
          <w:kern w:val="0"/>
          <w:sz w:val="26"/>
          <w:szCs w:val="26"/>
        </w:rPr>
        <w:t>、</w:t>
      </w:r>
      <w:r>
        <w:rPr>
          <w:rFonts w:ascii="Verdana" w:eastAsia="PingFang SC" w:hAnsi="Verdana" w:cs="Verdana"/>
          <w:kern w:val="0"/>
          <w:sz w:val="26"/>
          <w:szCs w:val="26"/>
        </w:rPr>
        <w:t>3</w:t>
      </w:r>
      <w:r>
        <w:rPr>
          <w:rFonts w:ascii="Verdana" w:eastAsia="PingFang SC" w:hAnsi="Verdana" w:cs="Verdana"/>
          <w:kern w:val="0"/>
          <w:sz w:val="26"/>
          <w:szCs w:val="26"/>
        </w:rPr>
        <w:t>问题，对于问题</w:t>
      </w:r>
      <w:r>
        <w:rPr>
          <w:rFonts w:ascii="Verdana" w:eastAsia="PingFang SC" w:hAnsi="Verdana" w:cs="Verdana"/>
          <w:kern w:val="0"/>
          <w:sz w:val="26"/>
          <w:szCs w:val="26"/>
        </w:rPr>
        <w:t>1</w:t>
      </w:r>
      <w:r>
        <w:rPr>
          <w:rFonts w:ascii="Verdana" w:eastAsia="PingFang SC" w:hAnsi="Verdana" w:cs="Verdana"/>
          <w:kern w:val="0"/>
          <w:sz w:val="26"/>
          <w:szCs w:val="26"/>
        </w:rPr>
        <w:t>，添加如下样式，给父元素添加</w:t>
      </w:r>
      <w:r>
        <w:rPr>
          <w:rFonts w:ascii="PingFang SC" w:eastAsia="PingFang SC" w:hAnsi="Verdana" w:cs="PingFang SC"/>
          <w:kern w:val="0"/>
          <w:sz w:val="26"/>
          <w:szCs w:val="26"/>
        </w:rPr>
        <w:t>clearfix</w:t>
      </w:r>
      <w:r>
        <w:rPr>
          <w:rFonts w:ascii="Verdana" w:eastAsia="PingFang SC" w:hAnsi="Verdana" w:cs="Verdana"/>
          <w:kern w:val="0"/>
          <w:sz w:val="26"/>
          <w:szCs w:val="26"/>
        </w:rPr>
        <w:t>样式：</w:t>
      </w:r>
    </w:p>
    <w:p w14:paraId="208929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.clearfix:after{content: ".";display: block;height: 0;clear: both;visibility: hidden;}</w:t>
      </w:r>
    </w:p>
    <w:p w14:paraId="4910BB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1F8B53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.clearfix{display: inline-block;} /* for IE/Mac */</w:t>
      </w:r>
    </w:p>
    <w:p w14:paraId="5D4BFAE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b/>
          <w:bCs/>
          <w:kern w:val="0"/>
          <w:sz w:val="26"/>
          <w:szCs w:val="26"/>
        </w:rPr>
        <w:t>清除浮动的几种方法：</w:t>
      </w:r>
    </w:p>
    <w:p w14:paraId="46E4810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，额外标签法，</w:t>
      </w:r>
      <w:r>
        <w:rPr>
          <w:rFonts w:ascii="PingFang SC" w:eastAsia="PingFang SC" w:hAnsi="Verdana" w:cs="PingFang SC"/>
          <w:kern w:val="0"/>
          <w:sz w:val="26"/>
          <w:szCs w:val="26"/>
        </w:rPr>
        <w:t>&lt;divstyle="clear:both;"&gt;&lt;/div&gt;</w:t>
      </w:r>
      <w:r>
        <w:rPr>
          <w:rFonts w:ascii="PingFang SC" w:eastAsia="PingFang SC" w:hAnsi="Verdana" w:cs="PingFang SC" w:hint="eastAsia"/>
          <w:kern w:val="0"/>
          <w:sz w:val="26"/>
          <w:szCs w:val="26"/>
        </w:rPr>
        <w:t>（缺点：不过这个办法会增加额外的标签使</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结构看起来不够简洁。）</w:t>
      </w:r>
    </w:p>
    <w:p w14:paraId="4736A39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2F8F1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，使用</w:t>
      </w:r>
      <w:r>
        <w:rPr>
          <w:rFonts w:ascii="PingFang SC" w:eastAsia="PingFang SC" w:hAnsi="Verdana" w:cs="PingFang SC"/>
          <w:kern w:val="0"/>
          <w:sz w:val="26"/>
          <w:szCs w:val="26"/>
        </w:rPr>
        <w:t>after</w:t>
      </w:r>
      <w:r>
        <w:rPr>
          <w:rFonts w:ascii="PingFang SC" w:eastAsia="PingFang SC" w:hAnsi="Verdana" w:cs="PingFang SC" w:hint="eastAsia"/>
          <w:kern w:val="0"/>
          <w:sz w:val="26"/>
          <w:szCs w:val="26"/>
        </w:rPr>
        <w:t>伪类</w:t>
      </w:r>
    </w:p>
    <w:p w14:paraId="3991ED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E44C68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#parent:after{</w:t>
      </w:r>
    </w:p>
    <w:p w14:paraId="1F818B4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C7FE6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content:".";</w:t>
      </w:r>
    </w:p>
    <w:p w14:paraId="5E777B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C30B0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height:0;</w:t>
      </w:r>
    </w:p>
    <w:p w14:paraId="5D8BBA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8941F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visibility:hidden;</w:t>
      </w:r>
    </w:p>
    <w:p w14:paraId="30B409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DA87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display:block;</w:t>
      </w:r>
    </w:p>
    <w:p w14:paraId="2B9FFC9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AA9E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clear:both;</w:t>
      </w:r>
    </w:p>
    <w:p w14:paraId="3386C6B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8201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A7E37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71B4F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DC5978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浮动外部元素</w:t>
      </w:r>
    </w:p>
    <w:p w14:paraId="5052C8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D6076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设置</w:t>
      </w:r>
      <w:r>
        <w:rPr>
          <w:rFonts w:ascii="PingFang SC" w:eastAsia="PingFang SC" w:hAnsi="Verdana" w:cs="PingFang SC"/>
          <w:kern w:val="0"/>
          <w:sz w:val="26"/>
          <w:szCs w:val="26"/>
        </w:rPr>
        <w:t>overflow</w:t>
      </w:r>
      <w:r>
        <w:rPr>
          <w:rFonts w:ascii="PingFang SC" w:eastAsia="PingFang SC" w:hAnsi="Verdana" w:cs="PingFang SC" w:hint="eastAsia"/>
          <w:kern w:val="0"/>
          <w:sz w:val="26"/>
          <w:szCs w:val="26"/>
        </w:rPr>
        <w:t>为</w:t>
      </w:r>
      <w:r>
        <w:rPr>
          <w:rFonts w:ascii="PingFang SC" w:eastAsia="PingFang SC" w:hAnsi="Verdana" w:cs="PingFang SC"/>
          <w:kern w:val="0"/>
          <w:sz w:val="26"/>
          <w:szCs w:val="26"/>
        </w:rPr>
        <w:t>hidden</w:t>
      </w:r>
      <w:r>
        <w:rPr>
          <w:rFonts w:ascii="PingFang SC" w:eastAsia="PingFang SC" w:hAnsi="Verdana" w:cs="PingFang SC" w:hint="eastAsia"/>
          <w:kern w:val="0"/>
          <w:sz w:val="26"/>
          <w:szCs w:val="26"/>
        </w:rPr>
        <w:t>或者</w:t>
      </w:r>
      <w:r>
        <w:rPr>
          <w:rFonts w:ascii="PingFang SC" w:eastAsia="PingFang SC" w:hAnsi="Verdana" w:cs="PingFang SC"/>
          <w:kern w:val="0"/>
          <w:sz w:val="26"/>
          <w:szCs w:val="26"/>
        </w:rPr>
        <w:t>auto</w:t>
      </w:r>
    </w:p>
    <w:p w14:paraId="37E6652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DOM</w:t>
      </w:r>
      <w:r>
        <w:rPr>
          <w:rFonts w:ascii="Verdana" w:eastAsia="PingFang SC" w:hAnsi="Verdana" w:cs="Verdana"/>
          <w:b/>
          <w:bCs/>
          <w:kern w:val="0"/>
          <w:sz w:val="32"/>
          <w:szCs w:val="32"/>
        </w:rPr>
        <w:t>操作</w:t>
      </w:r>
      <w:r>
        <w:rPr>
          <w:rFonts w:ascii="Verdana" w:eastAsia="PingFang SC" w:hAnsi="Verdana" w:cs="Verdana"/>
          <w:b/>
          <w:bCs/>
          <w:kern w:val="0"/>
          <w:sz w:val="32"/>
          <w:szCs w:val="32"/>
        </w:rPr>
        <w:t>——</w:t>
      </w:r>
      <w:r>
        <w:rPr>
          <w:rFonts w:ascii="Verdana" w:eastAsia="PingFang SC" w:hAnsi="Verdana" w:cs="Verdana"/>
          <w:b/>
          <w:bCs/>
          <w:kern w:val="0"/>
          <w:sz w:val="32"/>
          <w:szCs w:val="32"/>
        </w:rPr>
        <w:t>怎样添加、移除、移动、复制、创建和查找节点。</w:t>
      </w:r>
    </w:p>
    <w:p w14:paraId="1CC2D97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1</w:t>
      </w:r>
      <w:r>
        <w:rPr>
          <w:rFonts w:ascii="Verdana" w:eastAsia="PingFang SC" w:hAnsi="Verdana" w:cs="Verdana"/>
          <w:color w:val="262626"/>
          <w:kern w:val="0"/>
          <w:sz w:val="26"/>
          <w:szCs w:val="26"/>
        </w:rPr>
        <w:t>）创建新节点</w:t>
      </w:r>
    </w:p>
    <w:p w14:paraId="7A1C82D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createDocumentFragment()    //</w:t>
      </w:r>
      <w:r>
        <w:rPr>
          <w:rFonts w:ascii="PingFang SC" w:eastAsia="PingFang SC" w:hAnsi="Verdana" w:cs="PingFang SC" w:hint="eastAsia"/>
          <w:kern w:val="0"/>
          <w:sz w:val="26"/>
          <w:szCs w:val="26"/>
        </w:rPr>
        <w:t>创建一个</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片段</w:t>
      </w:r>
    </w:p>
    <w:p w14:paraId="32D454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AE86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createElement()   //</w:t>
      </w:r>
      <w:r>
        <w:rPr>
          <w:rFonts w:ascii="PingFang SC" w:eastAsia="PingFang SC" w:hAnsi="Verdana" w:cs="PingFang SC" w:hint="eastAsia"/>
          <w:kern w:val="0"/>
          <w:sz w:val="26"/>
          <w:szCs w:val="26"/>
        </w:rPr>
        <w:t>创建一个具体的元素</w:t>
      </w:r>
    </w:p>
    <w:p w14:paraId="406837B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92EA78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createTextNode()   //</w:t>
      </w:r>
      <w:r>
        <w:rPr>
          <w:rFonts w:ascii="PingFang SC" w:eastAsia="PingFang SC" w:hAnsi="Verdana" w:cs="PingFang SC" w:hint="eastAsia"/>
          <w:kern w:val="0"/>
          <w:sz w:val="26"/>
          <w:szCs w:val="26"/>
        </w:rPr>
        <w:t>创建一个文本节点</w:t>
      </w:r>
    </w:p>
    <w:p w14:paraId="0DDD881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2</w:t>
      </w:r>
      <w:r>
        <w:rPr>
          <w:rFonts w:ascii="Verdana" w:eastAsia="PingFang SC" w:hAnsi="Verdana" w:cs="Verdana"/>
          <w:color w:val="262626"/>
          <w:kern w:val="0"/>
          <w:sz w:val="26"/>
          <w:szCs w:val="26"/>
        </w:rPr>
        <w:t>）添加、移除、替换、插入</w:t>
      </w:r>
    </w:p>
    <w:p w14:paraId="06B993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appendChild()</w:t>
      </w:r>
    </w:p>
    <w:p w14:paraId="1853A68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C27F7B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removeChild()</w:t>
      </w:r>
    </w:p>
    <w:p w14:paraId="0457C2B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D58AA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replaceChild()</w:t>
      </w:r>
    </w:p>
    <w:p w14:paraId="5C35B80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3E2ED8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insertBefore() //</w:t>
      </w:r>
      <w:r>
        <w:rPr>
          <w:rFonts w:ascii="PingFang SC" w:eastAsia="PingFang SC" w:hAnsi="Verdana" w:cs="PingFang SC" w:hint="eastAsia"/>
          <w:kern w:val="0"/>
          <w:sz w:val="26"/>
          <w:szCs w:val="26"/>
        </w:rPr>
        <w:t>并没有</w:t>
      </w:r>
      <w:r>
        <w:rPr>
          <w:rFonts w:ascii="PingFang SC" w:eastAsia="PingFang SC" w:hAnsi="Verdana" w:cs="PingFang SC"/>
          <w:kern w:val="0"/>
          <w:sz w:val="26"/>
          <w:szCs w:val="26"/>
        </w:rPr>
        <w:t>insertAfter()</w:t>
      </w:r>
    </w:p>
    <w:p w14:paraId="03BFBC0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3</w:t>
      </w:r>
      <w:r>
        <w:rPr>
          <w:rFonts w:ascii="Verdana" w:eastAsia="PingFang SC" w:hAnsi="Verdana" w:cs="Verdana"/>
          <w:color w:val="262626"/>
          <w:kern w:val="0"/>
          <w:sz w:val="26"/>
          <w:szCs w:val="26"/>
        </w:rPr>
        <w:t>）查找</w:t>
      </w:r>
    </w:p>
    <w:p w14:paraId="6D9CF3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getElementsByTagName()    //</w:t>
      </w:r>
      <w:r>
        <w:rPr>
          <w:rFonts w:ascii="PingFang SC" w:eastAsia="PingFang SC" w:hAnsi="Verdana" w:cs="PingFang SC" w:hint="eastAsia"/>
          <w:kern w:val="0"/>
          <w:sz w:val="26"/>
          <w:szCs w:val="26"/>
        </w:rPr>
        <w:t>通过标签名称</w:t>
      </w:r>
    </w:p>
    <w:p w14:paraId="393417E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E8601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getElementsByName()    //</w:t>
      </w:r>
      <w:r>
        <w:rPr>
          <w:rFonts w:ascii="PingFang SC" w:eastAsia="PingFang SC" w:hAnsi="Verdana" w:cs="PingFang SC" w:hint="eastAsia"/>
          <w:kern w:val="0"/>
          <w:sz w:val="26"/>
          <w:szCs w:val="26"/>
        </w:rPr>
        <w:t>通过元素的</w:t>
      </w:r>
      <w:r>
        <w:rPr>
          <w:rFonts w:ascii="PingFang SC" w:eastAsia="PingFang SC" w:hAnsi="Verdana" w:cs="PingFang SC"/>
          <w:kern w:val="0"/>
          <w:sz w:val="26"/>
          <w:szCs w:val="26"/>
        </w:rPr>
        <w:t>Name</w:t>
      </w:r>
      <w:r>
        <w:rPr>
          <w:rFonts w:ascii="PingFang SC" w:eastAsia="PingFang SC" w:hAnsi="Verdana" w:cs="PingFang SC" w:hint="eastAsia"/>
          <w:kern w:val="0"/>
          <w:sz w:val="26"/>
          <w:szCs w:val="26"/>
        </w:rPr>
        <w:t>属性的值</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容错能力较强，</w:t>
      </w:r>
    </w:p>
    <w:p w14:paraId="16005CE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会得到一个数组，其中包括</w:t>
      </w:r>
      <w:r>
        <w:rPr>
          <w:rFonts w:ascii="PingFang SC" w:eastAsia="PingFang SC" w:hAnsi="Verdana" w:cs="PingFang SC"/>
          <w:kern w:val="0"/>
          <w:sz w:val="26"/>
          <w:szCs w:val="26"/>
        </w:rPr>
        <w:t>id</w:t>
      </w:r>
      <w:r>
        <w:rPr>
          <w:rFonts w:ascii="PingFang SC" w:eastAsia="PingFang SC" w:hAnsi="Verdana" w:cs="PingFang SC" w:hint="eastAsia"/>
          <w:kern w:val="0"/>
          <w:sz w:val="26"/>
          <w:szCs w:val="26"/>
        </w:rPr>
        <w:t>等于</w:t>
      </w:r>
      <w:r>
        <w:rPr>
          <w:rFonts w:ascii="PingFang SC" w:eastAsia="PingFang SC" w:hAnsi="Verdana" w:cs="PingFang SC"/>
          <w:kern w:val="0"/>
          <w:sz w:val="26"/>
          <w:szCs w:val="26"/>
        </w:rPr>
        <w:t>name</w:t>
      </w:r>
      <w:r>
        <w:rPr>
          <w:rFonts w:ascii="PingFang SC" w:eastAsia="PingFang SC" w:hAnsi="Verdana" w:cs="PingFang SC" w:hint="eastAsia"/>
          <w:kern w:val="0"/>
          <w:sz w:val="26"/>
          <w:szCs w:val="26"/>
        </w:rPr>
        <w:t>值的</w:t>
      </w:r>
      <w:r>
        <w:rPr>
          <w:rFonts w:ascii="PingFang SC" w:eastAsia="PingFang SC" w:hAnsi="Verdana" w:cs="PingFang SC"/>
          <w:kern w:val="0"/>
          <w:sz w:val="26"/>
          <w:szCs w:val="26"/>
        </w:rPr>
        <w:t>)</w:t>
      </w:r>
    </w:p>
    <w:p w14:paraId="26FA048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08CA8B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getElementById()    //</w:t>
      </w:r>
      <w:r>
        <w:rPr>
          <w:rFonts w:ascii="PingFang SC" w:eastAsia="PingFang SC" w:hAnsi="Verdana" w:cs="PingFang SC" w:hint="eastAsia"/>
          <w:kern w:val="0"/>
          <w:sz w:val="26"/>
          <w:szCs w:val="26"/>
        </w:rPr>
        <w:t>通过元素</w:t>
      </w:r>
      <w:r>
        <w:rPr>
          <w:rFonts w:ascii="PingFang SC" w:eastAsia="PingFang SC" w:hAnsi="Verdana" w:cs="PingFang SC"/>
          <w:kern w:val="0"/>
          <w:sz w:val="26"/>
          <w:szCs w:val="26"/>
        </w:rPr>
        <w:t>Id</w:t>
      </w:r>
      <w:r>
        <w:rPr>
          <w:rFonts w:ascii="PingFang SC" w:eastAsia="PingFang SC" w:hAnsi="Verdana" w:cs="PingFang SC" w:hint="eastAsia"/>
          <w:kern w:val="0"/>
          <w:sz w:val="26"/>
          <w:szCs w:val="26"/>
        </w:rPr>
        <w:t>，唯一性</w:t>
      </w:r>
    </w:p>
    <w:p w14:paraId="0F31C0D0"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html5</w:t>
      </w:r>
      <w:r>
        <w:rPr>
          <w:rFonts w:ascii="Verdana" w:eastAsia="PingFang SC" w:hAnsi="Verdana" w:cs="Verdana"/>
          <w:b/>
          <w:bCs/>
          <w:kern w:val="0"/>
          <w:sz w:val="32"/>
          <w:szCs w:val="32"/>
        </w:rPr>
        <w:t>有哪些新特性、移除了那些元素？如何处理</w:t>
      </w:r>
      <w:r>
        <w:rPr>
          <w:rFonts w:ascii="Verdana" w:eastAsia="PingFang SC" w:hAnsi="Verdana" w:cs="Verdana"/>
          <w:b/>
          <w:bCs/>
          <w:kern w:val="0"/>
          <w:sz w:val="32"/>
          <w:szCs w:val="32"/>
        </w:rPr>
        <w:t>HTML5</w:t>
      </w:r>
      <w:r>
        <w:rPr>
          <w:rFonts w:ascii="Verdana" w:eastAsia="PingFang SC" w:hAnsi="Verdana" w:cs="Verdana"/>
          <w:b/>
          <w:bCs/>
          <w:kern w:val="0"/>
          <w:sz w:val="32"/>
          <w:szCs w:val="32"/>
        </w:rPr>
        <w:t>新标签的浏览器兼容问题？如何区分</w:t>
      </w:r>
      <w:r>
        <w:rPr>
          <w:rFonts w:ascii="Verdana" w:eastAsia="PingFang SC" w:hAnsi="Verdana" w:cs="Verdana"/>
          <w:b/>
          <w:bCs/>
          <w:kern w:val="0"/>
          <w:sz w:val="32"/>
          <w:szCs w:val="32"/>
        </w:rPr>
        <w:t xml:space="preserve"> HTML </w:t>
      </w:r>
      <w:r>
        <w:rPr>
          <w:rFonts w:ascii="Verdana" w:eastAsia="PingFang SC" w:hAnsi="Verdana" w:cs="Verdana"/>
          <w:b/>
          <w:bCs/>
          <w:kern w:val="0"/>
          <w:sz w:val="32"/>
          <w:szCs w:val="32"/>
        </w:rPr>
        <w:t>和</w:t>
      </w:r>
      <w:r>
        <w:rPr>
          <w:rFonts w:ascii="Verdana" w:eastAsia="PingFang SC" w:hAnsi="Verdana" w:cs="Verdana"/>
          <w:b/>
          <w:bCs/>
          <w:kern w:val="0"/>
          <w:sz w:val="32"/>
          <w:szCs w:val="32"/>
        </w:rPr>
        <w:t xml:space="preserve"> HTML5</w:t>
      </w:r>
      <w:r>
        <w:rPr>
          <w:rFonts w:ascii="Verdana" w:eastAsia="PingFang SC" w:hAnsi="Verdana" w:cs="Verdana"/>
          <w:b/>
          <w:bCs/>
          <w:kern w:val="0"/>
          <w:sz w:val="32"/>
          <w:szCs w:val="32"/>
        </w:rPr>
        <w:t>？</w:t>
      </w:r>
    </w:p>
    <w:p w14:paraId="02BEABD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HTML5 </w:t>
      </w:r>
      <w:r>
        <w:rPr>
          <w:rFonts w:ascii="PingFang SC" w:eastAsia="PingFang SC" w:hAnsi="Verdana" w:cs="PingFang SC" w:hint="eastAsia"/>
          <w:kern w:val="0"/>
          <w:sz w:val="26"/>
          <w:szCs w:val="26"/>
        </w:rPr>
        <w:t>现在已经不是</w:t>
      </w:r>
      <w:r>
        <w:rPr>
          <w:rFonts w:ascii="PingFang SC" w:eastAsia="PingFang SC" w:hAnsi="Verdana" w:cs="PingFang SC"/>
          <w:kern w:val="0"/>
          <w:sz w:val="26"/>
          <w:szCs w:val="26"/>
        </w:rPr>
        <w:t xml:space="preserve"> SGML </w:t>
      </w:r>
      <w:r>
        <w:rPr>
          <w:rFonts w:ascii="PingFang SC" w:eastAsia="PingFang SC" w:hAnsi="Verdana" w:cs="PingFang SC" w:hint="eastAsia"/>
          <w:kern w:val="0"/>
          <w:sz w:val="26"/>
          <w:szCs w:val="26"/>
        </w:rPr>
        <w:t>的子集，主要是关于图像，位置，存储，多任务等功能的增加。</w:t>
      </w:r>
    </w:p>
    <w:p w14:paraId="67D39E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C68890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拖拽释放</w:t>
      </w:r>
      <w:r>
        <w:rPr>
          <w:rFonts w:ascii="PingFang SC" w:eastAsia="PingFang SC" w:hAnsi="Verdana" w:cs="PingFang SC"/>
          <w:kern w:val="0"/>
          <w:sz w:val="26"/>
          <w:szCs w:val="26"/>
        </w:rPr>
        <w:t>(Drag and drop) API</w:t>
      </w:r>
    </w:p>
    <w:p w14:paraId="115DD07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1380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语义化更好的内容标签（</w:t>
      </w:r>
      <w:r>
        <w:rPr>
          <w:rFonts w:ascii="PingFang SC" w:eastAsia="PingFang SC" w:hAnsi="Verdana" w:cs="PingFang SC"/>
          <w:kern w:val="0"/>
          <w:sz w:val="26"/>
          <w:szCs w:val="26"/>
        </w:rPr>
        <w:t>header,nav,footer,aside,article,section</w:t>
      </w:r>
      <w:r>
        <w:rPr>
          <w:rFonts w:ascii="PingFang SC" w:eastAsia="PingFang SC" w:hAnsi="Verdana" w:cs="PingFang SC" w:hint="eastAsia"/>
          <w:kern w:val="0"/>
          <w:sz w:val="26"/>
          <w:szCs w:val="26"/>
        </w:rPr>
        <w:t>）</w:t>
      </w:r>
    </w:p>
    <w:p w14:paraId="222C36B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53B38E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音频、视频</w:t>
      </w:r>
      <w:r>
        <w:rPr>
          <w:rFonts w:ascii="PingFang SC" w:eastAsia="PingFang SC" w:hAnsi="Verdana" w:cs="PingFang SC"/>
          <w:kern w:val="0"/>
          <w:sz w:val="26"/>
          <w:szCs w:val="26"/>
        </w:rPr>
        <w:t>API(audio,video)</w:t>
      </w:r>
    </w:p>
    <w:p w14:paraId="1C0217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46F5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画布</w:t>
      </w:r>
      <w:r>
        <w:rPr>
          <w:rFonts w:ascii="PingFang SC" w:eastAsia="PingFang SC" w:hAnsi="Verdana" w:cs="PingFang SC"/>
          <w:kern w:val="0"/>
          <w:sz w:val="26"/>
          <w:szCs w:val="26"/>
        </w:rPr>
        <w:t>(Canvas) API</w:t>
      </w:r>
    </w:p>
    <w:p w14:paraId="1841F1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D1D76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地理</w:t>
      </w:r>
      <w:r>
        <w:rPr>
          <w:rFonts w:ascii="PingFang SC" w:eastAsia="PingFang SC" w:hAnsi="Verdana" w:cs="PingFang SC"/>
          <w:kern w:val="0"/>
          <w:sz w:val="26"/>
          <w:szCs w:val="26"/>
        </w:rPr>
        <w:t>(Geolocation) API</w:t>
      </w:r>
    </w:p>
    <w:p w14:paraId="714092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55392D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本地离线存储</w:t>
      </w:r>
      <w:r>
        <w:rPr>
          <w:rFonts w:ascii="PingFang SC" w:eastAsia="PingFang SC" w:hAnsi="Verdana" w:cs="PingFang SC"/>
          <w:kern w:val="0"/>
          <w:sz w:val="26"/>
          <w:szCs w:val="26"/>
        </w:rPr>
        <w:t xml:space="preserve"> localStorage </w:t>
      </w:r>
      <w:r>
        <w:rPr>
          <w:rFonts w:ascii="PingFang SC" w:eastAsia="PingFang SC" w:hAnsi="Verdana" w:cs="PingFang SC" w:hint="eastAsia"/>
          <w:kern w:val="0"/>
          <w:sz w:val="26"/>
          <w:szCs w:val="26"/>
        </w:rPr>
        <w:t>长期存储数据，浏览器关闭后数据不丢失；</w:t>
      </w:r>
    </w:p>
    <w:p w14:paraId="0235B6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1999A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sessionStorage </w:t>
      </w:r>
      <w:r>
        <w:rPr>
          <w:rFonts w:ascii="PingFang SC" w:eastAsia="PingFang SC" w:hAnsi="Verdana" w:cs="PingFang SC" w:hint="eastAsia"/>
          <w:kern w:val="0"/>
          <w:sz w:val="26"/>
          <w:szCs w:val="26"/>
        </w:rPr>
        <w:t>的数据在浏览器关闭后自动删除</w:t>
      </w:r>
    </w:p>
    <w:p w14:paraId="5CC66AD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FEAF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FA452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表单控件，</w:t>
      </w:r>
      <w:r>
        <w:rPr>
          <w:rFonts w:ascii="PingFang SC" w:eastAsia="PingFang SC" w:hAnsi="Verdana" w:cs="PingFang SC"/>
          <w:kern w:val="0"/>
          <w:sz w:val="26"/>
          <w:szCs w:val="26"/>
        </w:rPr>
        <w:t>calendar</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date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time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email</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search</w:t>
      </w:r>
    </w:p>
    <w:p w14:paraId="1E0F65E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FC64F0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新的技术</w:t>
      </w:r>
      <w:r>
        <w:rPr>
          <w:rFonts w:ascii="PingFang SC" w:eastAsia="PingFang SC" w:hAnsi="Verdana" w:cs="PingFang SC"/>
          <w:kern w:val="0"/>
          <w:sz w:val="26"/>
          <w:szCs w:val="26"/>
        </w:rPr>
        <w:t>webworker, websocket, Geolocation</w:t>
      </w:r>
    </w:p>
    <w:p w14:paraId="05D1904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p>
    <w:p w14:paraId="53991FD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移除的元素</w:t>
      </w:r>
    </w:p>
    <w:p w14:paraId="3466E3A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纯表现的元素：</w:t>
      </w:r>
      <w:r>
        <w:rPr>
          <w:rFonts w:ascii="PingFang SC" w:eastAsia="PingFang SC" w:hAnsi="Verdana" w:cs="PingFang SC"/>
          <w:kern w:val="0"/>
          <w:sz w:val="26"/>
          <w:szCs w:val="26"/>
        </w:rPr>
        <w:t>basefont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big</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center</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font, s</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strike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tt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u</w:t>
      </w:r>
      <w:r>
        <w:rPr>
          <w:rFonts w:ascii="PingFang SC" w:eastAsia="PingFang SC" w:hAnsi="Verdana" w:cs="PingFang SC" w:hint="eastAsia"/>
          <w:kern w:val="0"/>
          <w:sz w:val="26"/>
          <w:szCs w:val="26"/>
        </w:rPr>
        <w:t>；</w:t>
      </w:r>
    </w:p>
    <w:p w14:paraId="6A385D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F597E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对可用性产生负面影响的元素：</w:t>
      </w:r>
      <w:r>
        <w:rPr>
          <w:rFonts w:ascii="PingFang SC" w:eastAsia="PingFang SC" w:hAnsi="Verdana" w:cs="PingFang SC"/>
          <w:kern w:val="0"/>
          <w:sz w:val="26"/>
          <w:szCs w:val="26"/>
        </w:rPr>
        <w:t>frame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frameset</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noframes</w:t>
      </w:r>
      <w:r>
        <w:rPr>
          <w:rFonts w:ascii="PingFang SC" w:eastAsia="PingFang SC" w:hAnsi="Verdana" w:cs="PingFang SC" w:hint="eastAsia"/>
          <w:kern w:val="0"/>
          <w:sz w:val="26"/>
          <w:szCs w:val="26"/>
        </w:rPr>
        <w:t>；</w:t>
      </w:r>
    </w:p>
    <w:p w14:paraId="774B41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Verdana" w:eastAsia="PingFang SC" w:hAnsi="Verdana" w:cs="Verdana"/>
          <w:color w:val="262626"/>
          <w:kern w:val="0"/>
          <w:sz w:val="26"/>
          <w:szCs w:val="26"/>
        </w:rPr>
        <w:t>支持</w:t>
      </w:r>
      <w:r>
        <w:rPr>
          <w:rFonts w:ascii="Verdana" w:eastAsia="PingFang SC" w:hAnsi="Verdana" w:cs="Verdana"/>
          <w:color w:val="262626"/>
          <w:kern w:val="0"/>
          <w:sz w:val="26"/>
          <w:szCs w:val="26"/>
        </w:rPr>
        <w:t>HTML5</w:t>
      </w:r>
      <w:r>
        <w:rPr>
          <w:rFonts w:ascii="Verdana" w:eastAsia="PingFang SC" w:hAnsi="Verdana" w:cs="Verdana"/>
          <w:color w:val="262626"/>
          <w:kern w:val="0"/>
          <w:sz w:val="26"/>
          <w:szCs w:val="26"/>
        </w:rPr>
        <w:t>新标签：</w:t>
      </w:r>
    </w:p>
    <w:p w14:paraId="1D26005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IE8/IE7/IE6</w:t>
      </w:r>
      <w:r>
        <w:rPr>
          <w:rFonts w:ascii="PingFang SC" w:eastAsia="PingFang SC" w:hAnsi="Verdana" w:cs="PingFang SC" w:hint="eastAsia"/>
          <w:kern w:val="0"/>
          <w:sz w:val="26"/>
          <w:szCs w:val="26"/>
        </w:rPr>
        <w:t>支持通过</w:t>
      </w:r>
      <w:r>
        <w:rPr>
          <w:rFonts w:ascii="PingFang SC" w:eastAsia="PingFang SC" w:hAnsi="Verdana" w:cs="PingFang SC"/>
          <w:kern w:val="0"/>
          <w:sz w:val="26"/>
          <w:szCs w:val="26"/>
        </w:rPr>
        <w:t>document.createElement</w:t>
      </w:r>
      <w:r>
        <w:rPr>
          <w:rFonts w:ascii="PingFang SC" w:eastAsia="PingFang SC" w:hAnsi="Verdana" w:cs="PingFang SC" w:hint="eastAsia"/>
          <w:kern w:val="0"/>
          <w:sz w:val="26"/>
          <w:szCs w:val="26"/>
        </w:rPr>
        <w:t>方法产生的标签，</w:t>
      </w:r>
    </w:p>
    <w:p w14:paraId="55E8269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61CEA3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可以利用这一特性让这些浏览器支持</w:t>
      </w:r>
      <w:r>
        <w:rPr>
          <w:rFonts w:ascii="PingFang SC" w:eastAsia="PingFang SC" w:hAnsi="Verdana" w:cs="PingFang SC"/>
          <w:kern w:val="0"/>
          <w:sz w:val="26"/>
          <w:szCs w:val="26"/>
        </w:rPr>
        <w:t>HTML5</w:t>
      </w:r>
      <w:r>
        <w:rPr>
          <w:rFonts w:ascii="PingFang SC" w:eastAsia="PingFang SC" w:hAnsi="Verdana" w:cs="PingFang SC" w:hint="eastAsia"/>
          <w:kern w:val="0"/>
          <w:sz w:val="26"/>
          <w:szCs w:val="26"/>
        </w:rPr>
        <w:t>新标签，</w:t>
      </w:r>
    </w:p>
    <w:p w14:paraId="5E51E96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774728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当然最好的方式是直接使用成熟的框架、使用最多的是</w:t>
      </w:r>
      <w:r>
        <w:rPr>
          <w:rFonts w:ascii="PingFang SC" w:eastAsia="PingFang SC" w:hAnsi="Verdana" w:cs="PingFang SC"/>
          <w:kern w:val="0"/>
          <w:sz w:val="26"/>
          <w:szCs w:val="26"/>
        </w:rPr>
        <w:t>html5shim</w:t>
      </w:r>
      <w:r>
        <w:rPr>
          <w:rFonts w:ascii="PingFang SC" w:eastAsia="PingFang SC" w:hAnsi="Verdana" w:cs="PingFang SC" w:hint="eastAsia"/>
          <w:kern w:val="0"/>
          <w:sz w:val="26"/>
          <w:szCs w:val="26"/>
        </w:rPr>
        <w:t>框架</w:t>
      </w:r>
    </w:p>
    <w:p w14:paraId="1959A7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7769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&lt;!--[if lt IE 9]&gt;</w:t>
      </w:r>
    </w:p>
    <w:p w14:paraId="431F68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033ED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&lt;script&gt; src="http://html5shim.googlecode.com/svn/trunk/html5.js"&lt;/script&gt;</w:t>
      </w:r>
    </w:p>
    <w:p w14:paraId="428F49F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E15BD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&lt;![endif]--&gt;</w:t>
      </w:r>
    </w:p>
    <w:p w14:paraId="730C501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A69A5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如何区分：</w:t>
      </w:r>
      <w:r>
        <w:rPr>
          <w:rFonts w:ascii="PingFang SC" w:eastAsia="PingFang SC" w:hAnsi="Verdana" w:cs="PingFang SC"/>
          <w:kern w:val="0"/>
          <w:sz w:val="26"/>
          <w:szCs w:val="26"/>
        </w:rPr>
        <w:t xml:space="preserve"> DOCTYPE</w:t>
      </w:r>
      <w:r>
        <w:rPr>
          <w:rFonts w:ascii="PingFang SC" w:eastAsia="PingFang SC" w:hAnsi="Verdana" w:cs="PingFang SC" w:hint="eastAsia"/>
          <w:kern w:val="0"/>
          <w:sz w:val="26"/>
          <w:szCs w:val="26"/>
        </w:rPr>
        <w:t>声明</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新增的结构元素</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功能元素</w:t>
      </w:r>
    </w:p>
    <w:p w14:paraId="01EF9E0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如何实现浏览器内多个标签页之间的通信</w:t>
      </w:r>
      <w:r>
        <w:rPr>
          <w:rFonts w:ascii="Verdana" w:eastAsia="PingFang SC" w:hAnsi="Verdana" w:cs="Verdana"/>
          <w:b/>
          <w:bCs/>
          <w:kern w:val="0"/>
          <w:sz w:val="32"/>
          <w:szCs w:val="32"/>
        </w:rPr>
        <w:t>?</w:t>
      </w:r>
    </w:p>
    <w:p w14:paraId="608D51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调用</w:t>
      </w:r>
      <w:r>
        <w:rPr>
          <w:rFonts w:ascii="PingFang SC" w:eastAsia="PingFang SC" w:hAnsi="Verdana" w:cs="PingFang SC"/>
          <w:kern w:val="0"/>
          <w:sz w:val="26"/>
          <w:szCs w:val="26"/>
        </w:rPr>
        <w:t>localstorge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cookies</w:t>
      </w:r>
      <w:r>
        <w:rPr>
          <w:rFonts w:ascii="PingFang SC" w:eastAsia="PingFang SC" w:hAnsi="Verdana" w:cs="PingFang SC" w:hint="eastAsia"/>
          <w:kern w:val="0"/>
          <w:sz w:val="26"/>
          <w:szCs w:val="26"/>
        </w:rPr>
        <w:t>等本地存储方式</w:t>
      </w:r>
    </w:p>
    <w:p w14:paraId="2885EDD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什么是</w:t>
      </w:r>
      <w:r>
        <w:rPr>
          <w:rFonts w:ascii="Verdana" w:eastAsia="PingFang SC" w:hAnsi="Verdana" w:cs="Verdana"/>
          <w:b/>
          <w:bCs/>
          <w:kern w:val="0"/>
          <w:sz w:val="32"/>
          <w:szCs w:val="32"/>
        </w:rPr>
        <w:t xml:space="preserve"> FOUC</w:t>
      </w:r>
      <w:r>
        <w:rPr>
          <w:rFonts w:ascii="Verdana" w:eastAsia="PingFang SC" w:hAnsi="Verdana" w:cs="Verdana"/>
          <w:b/>
          <w:bCs/>
          <w:kern w:val="0"/>
          <w:sz w:val="32"/>
          <w:szCs w:val="32"/>
        </w:rPr>
        <w:t>（无样式内容闪烁）？你如何来避免</w:t>
      </w:r>
      <w:r>
        <w:rPr>
          <w:rFonts w:ascii="Verdana" w:eastAsia="PingFang SC" w:hAnsi="Verdana" w:cs="Verdana"/>
          <w:b/>
          <w:bCs/>
          <w:kern w:val="0"/>
          <w:sz w:val="32"/>
          <w:szCs w:val="32"/>
        </w:rPr>
        <w:t xml:space="preserve"> FOUC</w:t>
      </w:r>
      <w:r>
        <w:rPr>
          <w:rFonts w:ascii="Verdana" w:eastAsia="PingFang SC" w:hAnsi="Verdana" w:cs="Verdana"/>
          <w:b/>
          <w:bCs/>
          <w:kern w:val="0"/>
          <w:sz w:val="32"/>
          <w:szCs w:val="32"/>
        </w:rPr>
        <w:t>？</w:t>
      </w:r>
    </w:p>
    <w:p w14:paraId="35035A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FOUC - Flash Of Unstyled Content </w:t>
      </w:r>
      <w:r>
        <w:rPr>
          <w:rFonts w:ascii="PingFang SC" w:eastAsia="PingFang SC" w:hAnsi="Verdana" w:cs="PingFang SC" w:hint="eastAsia"/>
          <w:kern w:val="0"/>
          <w:sz w:val="26"/>
          <w:szCs w:val="26"/>
        </w:rPr>
        <w:t>文档样式闪烁</w:t>
      </w:r>
    </w:p>
    <w:p w14:paraId="5CB5CB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54EFBD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&lt;styletype="text/css"media="all"&gt;@import"../fouc.css";&lt;/style&gt;</w:t>
      </w:r>
    </w:p>
    <w:p w14:paraId="022097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7719F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而引用</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文件的</w:t>
      </w:r>
      <w:r>
        <w:rPr>
          <w:rFonts w:ascii="PingFang SC" w:eastAsia="PingFang SC" w:hAnsi="Verdana" w:cs="PingFang SC"/>
          <w:kern w:val="0"/>
          <w:sz w:val="26"/>
          <w:szCs w:val="26"/>
        </w:rPr>
        <w:t>@import</w:t>
      </w:r>
      <w:r>
        <w:rPr>
          <w:rFonts w:ascii="PingFang SC" w:eastAsia="PingFang SC" w:hAnsi="Verdana" w:cs="PingFang SC" w:hint="eastAsia"/>
          <w:kern w:val="0"/>
          <w:sz w:val="26"/>
          <w:szCs w:val="26"/>
        </w:rPr>
        <w:t>就是造成这个问题的罪魁祸首。</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会先加载整个</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文档的</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，然后再去导入外部的</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文件，因此，在页面</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加载完成到</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导入完成中间会有一段时间页面上的内容是没有样式的，这段时间的长短跟网速，电脑速度都有关系。</w:t>
      </w:r>
    </w:p>
    <w:p w14:paraId="1CFE6FF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1962B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解决方法简单的出奇，只要在</w:t>
      </w:r>
      <w:r>
        <w:rPr>
          <w:rFonts w:ascii="PingFang SC" w:eastAsia="PingFang SC" w:hAnsi="Verdana" w:cs="PingFang SC"/>
          <w:kern w:val="0"/>
          <w:sz w:val="26"/>
          <w:szCs w:val="26"/>
        </w:rPr>
        <w:t>&lt;head&gt;</w:t>
      </w:r>
      <w:r>
        <w:rPr>
          <w:rFonts w:ascii="PingFang SC" w:eastAsia="PingFang SC" w:hAnsi="Verdana" w:cs="PingFang SC" w:hint="eastAsia"/>
          <w:kern w:val="0"/>
          <w:sz w:val="26"/>
          <w:szCs w:val="26"/>
        </w:rPr>
        <w:t>之间加入一个</w:t>
      </w:r>
      <w:r>
        <w:rPr>
          <w:rFonts w:ascii="PingFang SC" w:eastAsia="PingFang SC" w:hAnsi="Verdana" w:cs="PingFang SC"/>
          <w:kern w:val="0"/>
          <w:sz w:val="26"/>
          <w:szCs w:val="26"/>
        </w:rPr>
        <w:t>&lt;link&gt;</w:t>
      </w:r>
      <w:r>
        <w:rPr>
          <w:rFonts w:ascii="PingFang SC" w:eastAsia="PingFang SC" w:hAnsi="Verdana" w:cs="PingFang SC" w:hint="eastAsia"/>
          <w:kern w:val="0"/>
          <w:sz w:val="26"/>
          <w:szCs w:val="26"/>
        </w:rPr>
        <w:t>或者</w:t>
      </w:r>
      <w:r>
        <w:rPr>
          <w:rFonts w:ascii="PingFang SC" w:eastAsia="PingFang SC" w:hAnsi="Verdana" w:cs="PingFang SC"/>
          <w:kern w:val="0"/>
          <w:sz w:val="26"/>
          <w:szCs w:val="26"/>
        </w:rPr>
        <w:t>&lt;script&gt;</w:t>
      </w:r>
      <w:r>
        <w:rPr>
          <w:rFonts w:ascii="PingFang SC" w:eastAsia="PingFang SC" w:hAnsi="Verdana" w:cs="PingFang SC" w:hint="eastAsia"/>
          <w:kern w:val="0"/>
          <w:sz w:val="26"/>
          <w:szCs w:val="26"/>
        </w:rPr>
        <w:t>元素就可以了。</w:t>
      </w:r>
    </w:p>
    <w:p w14:paraId="30EDE5F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null</w:t>
      </w:r>
      <w:r>
        <w:rPr>
          <w:rFonts w:ascii="Verdana" w:eastAsia="PingFang SC" w:hAnsi="Verdana" w:cs="Verdana"/>
          <w:b/>
          <w:bCs/>
          <w:kern w:val="0"/>
          <w:sz w:val="32"/>
          <w:szCs w:val="32"/>
        </w:rPr>
        <w:t>和</w:t>
      </w:r>
      <w:r>
        <w:rPr>
          <w:rFonts w:ascii="Verdana" w:eastAsia="PingFang SC" w:hAnsi="Verdana" w:cs="Verdana"/>
          <w:b/>
          <w:bCs/>
          <w:kern w:val="0"/>
          <w:sz w:val="32"/>
          <w:szCs w:val="32"/>
        </w:rPr>
        <w:t>undefined</w:t>
      </w:r>
      <w:r>
        <w:rPr>
          <w:rFonts w:ascii="Verdana" w:eastAsia="PingFang SC" w:hAnsi="Verdana" w:cs="Verdana"/>
          <w:b/>
          <w:bCs/>
          <w:kern w:val="0"/>
          <w:sz w:val="32"/>
          <w:szCs w:val="32"/>
        </w:rPr>
        <w:t>的区别？</w:t>
      </w:r>
    </w:p>
    <w:p w14:paraId="319C37D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null</w:t>
      </w:r>
      <w:r>
        <w:rPr>
          <w:rFonts w:ascii="Verdana" w:eastAsia="PingFang SC" w:hAnsi="Verdana" w:cs="Verdana"/>
          <w:kern w:val="0"/>
          <w:sz w:val="26"/>
          <w:szCs w:val="26"/>
        </w:rPr>
        <w:t>是一个表示</w:t>
      </w:r>
      <w:r>
        <w:rPr>
          <w:rFonts w:ascii="Verdana" w:eastAsia="PingFang SC" w:hAnsi="Verdana" w:cs="Verdana"/>
          <w:kern w:val="0"/>
          <w:sz w:val="26"/>
          <w:szCs w:val="26"/>
        </w:rPr>
        <w:t>"</w:t>
      </w:r>
      <w:r>
        <w:rPr>
          <w:rFonts w:ascii="Verdana" w:eastAsia="PingFang SC" w:hAnsi="Verdana" w:cs="Verdana"/>
          <w:kern w:val="0"/>
          <w:sz w:val="26"/>
          <w:szCs w:val="26"/>
        </w:rPr>
        <w:t>无</w:t>
      </w:r>
      <w:r>
        <w:rPr>
          <w:rFonts w:ascii="Verdana" w:eastAsia="PingFang SC" w:hAnsi="Verdana" w:cs="Verdana"/>
          <w:kern w:val="0"/>
          <w:sz w:val="26"/>
          <w:szCs w:val="26"/>
        </w:rPr>
        <w:t>"</w:t>
      </w:r>
      <w:r>
        <w:rPr>
          <w:rFonts w:ascii="Verdana" w:eastAsia="PingFang SC" w:hAnsi="Verdana" w:cs="Verdana"/>
          <w:kern w:val="0"/>
          <w:sz w:val="26"/>
          <w:szCs w:val="26"/>
        </w:rPr>
        <w:t>的对象，转为数值时为</w:t>
      </w:r>
      <w:r>
        <w:rPr>
          <w:rFonts w:ascii="Verdana" w:eastAsia="PingFang SC" w:hAnsi="Verdana" w:cs="Verdana"/>
          <w:kern w:val="0"/>
          <w:sz w:val="26"/>
          <w:szCs w:val="26"/>
        </w:rPr>
        <w:t>0</w:t>
      </w:r>
      <w:r>
        <w:rPr>
          <w:rFonts w:ascii="Verdana" w:eastAsia="PingFang SC" w:hAnsi="Verdana" w:cs="Verdana"/>
          <w:kern w:val="0"/>
          <w:sz w:val="26"/>
          <w:szCs w:val="26"/>
        </w:rPr>
        <w:t>；</w:t>
      </w:r>
      <w:r>
        <w:rPr>
          <w:rFonts w:ascii="PingFang SC" w:eastAsia="PingFang SC" w:hAnsi="Verdana" w:cs="PingFang SC"/>
          <w:kern w:val="0"/>
          <w:sz w:val="26"/>
          <w:szCs w:val="26"/>
        </w:rPr>
        <w:t>undefined</w:t>
      </w:r>
      <w:r>
        <w:rPr>
          <w:rFonts w:ascii="Verdana" w:eastAsia="PingFang SC" w:hAnsi="Verdana" w:cs="Verdana"/>
          <w:kern w:val="0"/>
          <w:sz w:val="26"/>
          <w:szCs w:val="26"/>
        </w:rPr>
        <w:t>是一个表示</w:t>
      </w:r>
      <w:r>
        <w:rPr>
          <w:rFonts w:ascii="Verdana" w:eastAsia="PingFang SC" w:hAnsi="Verdana" w:cs="Verdana"/>
          <w:kern w:val="0"/>
          <w:sz w:val="26"/>
          <w:szCs w:val="26"/>
        </w:rPr>
        <w:t>"</w:t>
      </w:r>
      <w:r>
        <w:rPr>
          <w:rFonts w:ascii="Verdana" w:eastAsia="PingFang SC" w:hAnsi="Verdana" w:cs="Verdana"/>
          <w:kern w:val="0"/>
          <w:sz w:val="26"/>
          <w:szCs w:val="26"/>
        </w:rPr>
        <w:t>无</w:t>
      </w:r>
      <w:r>
        <w:rPr>
          <w:rFonts w:ascii="Verdana" w:eastAsia="PingFang SC" w:hAnsi="Verdana" w:cs="Verdana"/>
          <w:kern w:val="0"/>
          <w:sz w:val="26"/>
          <w:szCs w:val="26"/>
        </w:rPr>
        <w:t>"</w:t>
      </w:r>
      <w:r>
        <w:rPr>
          <w:rFonts w:ascii="Verdana" w:eastAsia="PingFang SC" w:hAnsi="Verdana" w:cs="Verdana"/>
          <w:kern w:val="0"/>
          <w:sz w:val="26"/>
          <w:szCs w:val="26"/>
        </w:rPr>
        <w:t>的原始值，转为数值时为</w:t>
      </w:r>
      <w:r>
        <w:rPr>
          <w:rFonts w:ascii="PingFang SC" w:eastAsia="PingFang SC" w:hAnsi="Verdana" w:cs="PingFang SC"/>
          <w:kern w:val="0"/>
          <w:sz w:val="26"/>
          <w:szCs w:val="26"/>
        </w:rPr>
        <w:t>NaN</w:t>
      </w:r>
      <w:r>
        <w:rPr>
          <w:rFonts w:ascii="Verdana" w:eastAsia="PingFang SC" w:hAnsi="Verdana" w:cs="Verdana"/>
          <w:kern w:val="0"/>
          <w:sz w:val="26"/>
          <w:szCs w:val="26"/>
        </w:rPr>
        <w:t>。</w:t>
      </w:r>
    </w:p>
    <w:p w14:paraId="5117A17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当声明的变量还未被初始化时，变量的默认值为</w:t>
      </w:r>
      <w:r>
        <w:rPr>
          <w:rFonts w:ascii="PingFang SC" w:eastAsia="PingFang SC" w:hAnsi="Verdana" w:cs="PingFang SC"/>
          <w:kern w:val="0"/>
          <w:sz w:val="26"/>
          <w:szCs w:val="26"/>
        </w:rPr>
        <w:t>undefined</w:t>
      </w:r>
      <w:r>
        <w:rPr>
          <w:rFonts w:ascii="Verdana" w:eastAsia="PingFang SC" w:hAnsi="Verdana" w:cs="Verdana"/>
          <w:kern w:val="0"/>
          <w:sz w:val="26"/>
          <w:szCs w:val="26"/>
        </w:rPr>
        <w:t>。</w:t>
      </w:r>
    </w:p>
    <w:p w14:paraId="1299B14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null</w:t>
      </w:r>
      <w:r>
        <w:rPr>
          <w:rFonts w:ascii="Verdana" w:eastAsia="PingFang SC" w:hAnsi="Verdana" w:cs="Verdana"/>
          <w:kern w:val="0"/>
          <w:sz w:val="26"/>
          <w:szCs w:val="26"/>
        </w:rPr>
        <w:t>用来表示尚未存在的对象，常用来表示函数企图返回一个不存在的对象。</w:t>
      </w:r>
    </w:p>
    <w:p w14:paraId="2D32342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undefined</w:t>
      </w:r>
      <w:r>
        <w:rPr>
          <w:rFonts w:ascii="Verdana" w:eastAsia="PingFang SC" w:hAnsi="Verdana" w:cs="Verdana"/>
          <w:kern w:val="0"/>
          <w:sz w:val="26"/>
          <w:szCs w:val="26"/>
        </w:rPr>
        <w:t>表示</w:t>
      </w:r>
      <w:r>
        <w:rPr>
          <w:rFonts w:ascii="Verdana" w:eastAsia="PingFang SC" w:hAnsi="Verdana" w:cs="Verdana"/>
          <w:kern w:val="0"/>
          <w:sz w:val="26"/>
          <w:szCs w:val="26"/>
        </w:rPr>
        <w:t>"</w:t>
      </w:r>
      <w:r>
        <w:rPr>
          <w:rFonts w:ascii="Verdana" w:eastAsia="PingFang SC" w:hAnsi="Verdana" w:cs="Verdana"/>
          <w:kern w:val="0"/>
          <w:sz w:val="26"/>
          <w:szCs w:val="26"/>
        </w:rPr>
        <w:t>缺少值</w:t>
      </w:r>
      <w:r>
        <w:rPr>
          <w:rFonts w:ascii="Verdana" w:eastAsia="PingFang SC" w:hAnsi="Verdana" w:cs="Verdana"/>
          <w:kern w:val="0"/>
          <w:sz w:val="26"/>
          <w:szCs w:val="26"/>
        </w:rPr>
        <w:t>"</w:t>
      </w:r>
      <w:r>
        <w:rPr>
          <w:rFonts w:ascii="Verdana" w:eastAsia="PingFang SC" w:hAnsi="Verdana" w:cs="Verdana"/>
          <w:kern w:val="0"/>
          <w:sz w:val="26"/>
          <w:szCs w:val="26"/>
        </w:rPr>
        <w:t>，就是此处应该有一个值，但是还没有定义。典型用法是：</w:t>
      </w:r>
    </w:p>
    <w:p w14:paraId="7A087E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1</w:t>
      </w:r>
      <w:r>
        <w:rPr>
          <w:rFonts w:ascii="PingFang SC" w:eastAsia="PingFang SC" w:hAnsi="Verdana" w:cs="PingFang SC" w:hint="eastAsia"/>
          <w:kern w:val="0"/>
          <w:sz w:val="26"/>
          <w:szCs w:val="26"/>
        </w:rPr>
        <w:t>）变量被声明了，但没有赋值时，就等于</w:t>
      </w:r>
      <w:r>
        <w:rPr>
          <w:rFonts w:ascii="PingFang SC" w:eastAsia="PingFang SC" w:hAnsi="Verdana" w:cs="PingFang SC"/>
          <w:kern w:val="0"/>
          <w:sz w:val="26"/>
          <w:szCs w:val="26"/>
        </w:rPr>
        <w:t>undefined</w:t>
      </w:r>
      <w:r>
        <w:rPr>
          <w:rFonts w:ascii="PingFang SC" w:eastAsia="PingFang SC" w:hAnsi="Verdana" w:cs="PingFang SC" w:hint="eastAsia"/>
          <w:kern w:val="0"/>
          <w:sz w:val="26"/>
          <w:szCs w:val="26"/>
        </w:rPr>
        <w:t>。</w:t>
      </w:r>
    </w:p>
    <w:p w14:paraId="32DEAB9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36AA9B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DFC7D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2) </w:t>
      </w:r>
      <w:r>
        <w:rPr>
          <w:rFonts w:ascii="PingFang SC" w:eastAsia="PingFang SC" w:hAnsi="Verdana" w:cs="PingFang SC" w:hint="eastAsia"/>
          <w:kern w:val="0"/>
          <w:sz w:val="26"/>
          <w:szCs w:val="26"/>
        </w:rPr>
        <w:t>调用函数时，应该提供的参数没有提供，该参数等于</w:t>
      </w:r>
      <w:r>
        <w:rPr>
          <w:rFonts w:ascii="PingFang SC" w:eastAsia="PingFang SC" w:hAnsi="Verdana" w:cs="PingFang SC"/>
          <w:kern w:val="0"/>
          <w:sz w:val="26"/>
          <w:szCs w:val="26"/>
        </w:rPr>
        <w:t>undefined</w:t>
      </w:r>
      <w:r>
        <w:rPr>
          <w:rFonts w:ascii="PingFang SC" w:eastAsia="PingFang SC" w:hAnsi="Verdana" w:cs="PingFang SC" w:hint="eastAsia"/>
          <w:kern w:val="0"/>
          <w:sz w:val="26"/>
          <w:szCs w:val="26"/>
        </w:rPr>
        <w:t>。</w:t>
      </w:r>
    </w:p>
    <w:p w14:paraId="6A7622B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1F8C1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4F447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3</w:t>
      </w:r>
      <w:r>
        <w:rPr>
          <w:rFonts w:ascii="PingFang SC" w:eastAsia="PingFang SC" w:hAnsi="Verdana" w:cs="PingFang SC" w:hint="eastAsia"/>
          <w:kern w:val="0"/>
          <w:sz w:val="26"/>
          <w:szCs w:val="26"/>
        </w:rPr>
        <w:t>）对象没有赋值的属性，该属性的值为</w:t>
      </w:r>
      <w:r>
        <w:rPr>
          <w:rFonts w:ascii="PingFang SC" w:eastAsia="PingFang SC" w:hAnsi="Verdana" w:cs="PingFang SC"/>
          <w:kern w:val="0"/>
          <w:sz w:val="26"/>
          <w:szCs w:val="26"/>
        </w:rPr>
        <w:t>undefined</w:t>
      </w:r>
      <w:r>
        <w:rPr>
          <w:rFonts w:ascii="PingFang SC" w:eastAsia="PingFang SC" w:hAnsi="Verdana" w:cs="PingFang SC" w:hint="eastAsia"/>
          <w:kern w:val="0"/>
          <w:sz w:val="26"/>
          <w:szCs w:val="26"/>
        </w:rPr>
        <w:t>。</w:t>
      </w:r>
    </w:p>
    <w:p w14:paraId="7602AD2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FBA5B4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B4DB5F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4</w:t>
      </w:r>
      <w:r>
        <w:rPr>
          <w:rFonts w:ascii="PingFang SC" w:eastAsia="PingFang SC" w:hAnsi="Verdana" w:cs="PingFang SC" w:hint="eastAsia"/>
          <w:kern w:val="0"/>
          <w:sz w:val="26"/>
          <w:szCs w:val="26"/>
        </w:rPr>
        <w:t>）函数没有返回值时，默认返回</w:t>
      </w:r>
      <w:r>
        <w:rPr>
          <w:rFonts w:ascii="PingFang SC" w:eastAsia="PingFang SC" w:hAnsi="Verdana" w:cs="PingFang SC"/>
          <w:kern w:val="0"/>
          <w:sz w:val="26"/>
          <w:szCs w:val="26"/>
        </w:rPr>
        <w:t>undefined</w:t>
      </w:r>
      <w:r>
        <w:rPr>
          <w:rFonts w:ascii="PingFang SC" w:eastAsia="PingFang SC" w:hAnsi="Verdana" w:cs="PingFang SC" w:hint="eastAsia"/>
          <w:kern w:val="0"/>
          <w:sz w:val="26"/>
          <w:szCs w:val="26"/>
        </w:rPr>
        <w:t>。</w:t>
      </w:r>
    </w:p>
    <w:p w14:paraId="3F49F35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null</w:t>
      </w:r>
      <w:r>
        <w:rPr>
          <w:rFonts w:ascii="Verdana" w:eastAsia="PingFang SC" w:hAnsi="Verdana" w:cs="Verdana"/>
          <w:kern w:val="0"/>
          <w:sz w:val="26"/>
          <w:szCs w:val="26"/>
        </w:rPr>
        <w:t>表示</w:t>
      </w:r>
      <w:r>
        <w:rPr>
          <w:rFonts w:ascii="Verdana" w:eastAsia="PingFang SC" w:hAnsi="Verdana" w:cs="Verdana"/>
          <w:kern w:val="0"/>
          <w:sz w:val="26"/>
          <w:szCs w:val="26"/>
        </w:rPr>
        <w:t>"</w:t>
      </w:r>
      <w:r>
        <w:rPr>
          <w:rFonts w:ascii="Verdana" w:eastAsia="PingFang SC" w:hAnsi="Verdana" w:cs="Verdana"/>
          <w:kern w:val="0"/>
          <w:sz w:val="26"/>
          <w:szCs w:val="26"/>
        </w:rPr>
        <w:t>没有对象</w:t>
      </w:r>
      <w:r>
        <w:rPr>
          <w:rFonts w:ascii="Verdana" w:eastAsia="PingFang SC" w:hAnsi="Verdana" w:cs="Verdana"/>
          <w:kern w:val="0"/>
          <w:sz w:val="26"/>
          <w:szCs w:val="26"/>
        </w:rPr>
        <w:t>"</w:t>
      </w:r>
      <w:r>
        <w:rPr>
          <w:rFonts w:ascii="Verdana" w:eastAsia="PingFang SC" w:hAnsi="Verdana" w:cs="Verdana"/>
          <w:kern w:val="0"/>
          <w:sz w:val="26"/>
          <w:szCs w:val="26"/>
        </w:rPr>
        <w:t>，即该处不应该有值。典型用法是：</w:t>
      </w:r>
    </w:p>
    <w:p w14:paraId="1309E0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1</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作为函数的参数，表示该函数的参数不是对象。</w:t>
      </w:r>
    </w:p>
    <w:p w14:paraId="7CEBAF5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8B285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w:t>
      </w:r>
      <w:r>
        <w:rPr>
          <w:rFonts w:ascii="PingFang SC" w:eastAsia="PingFang SC" w:hAnsi="Verdana" w:cs="PingFang SC"/>
          <w:kern w:val="0"/>
          <w:sz w:val="26"/>
          <w:szCs w:val="26"/>
        </w:rPr>
        <w:t>2</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作为对象原型链的终点。</w:t>
      </w:r>
    </w:p>
    <w:p w14:paraId="73AA2BC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new</w:t>
      </w:r>
      <w:r>
        <w:rPr>
          <w:rFonts w:ascii="Verdana" w:eastAsia="PingFang SC" w:hAnsi="Verdana" w:cs="Verdana"/>
          <w:b/>
          <w:bCs/>
          <w:kern w:val="0"/>
          <w:sz w:val="32"/>
          <w:szCs w:val="32"/>
        </w:rPr>
        <w:t>操作符具体干了什么呢</w:t>
      </w:r>
      <w:r>
        <w:rPr>
          <w:rFonts w:ascii="Verdana" w:eastAsia="PingFang SC" w:hAnsi="Verdana" w:cs="Verdana"/>
          <w:b/>
          <w:bCs/>
          <w:kern w:val="0"/>
          <w:sz w:val="32"/>
          <w:szCs w:val="32"/>
        </w:rPr>
        <w:t>?</w:t>
      </w:r>
    </w:p>
    <w:p w14:paraId="625FA8E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、创建一个空对象，并且</w:t>
      </w:r>
      <w:r>
        <w:rPr>
          <w:rFonts w:ascii="PingFang SC" w:eastAsia="PingFang SC" w:hAnsi="Verdana" w:cs="PingFang SC"/>
          <w:kern w:val="0"/>
          <w:sz w:val="26"/>
          <w:szCs w:val="26"/>
        </w:rPr>
        <w:t xml:space="preserve"> this </w:t>
      </w:r>
      <w:r>
        <w:rPr>
          <w:rFonts w:ascii="PingFang SC" w:eastAsia="PingFang SC" w:hAnsi="Verdana" w:cs="PingFang SC" w:hint="eastAsia"/>
          <w:kern w:val="0"/>
          <w:sz w:val="26"/>
          <w:szCs w:val="26"/>
        </w:rPr>
        <w:t>变量引用该对象，同时还继承了该函数的原型。</w:t>
      </w:r>
    </w:p>
    <w:p w14:paraId="0ADF4D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A95E0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、属性和方法被加入到</w:t>
      </w:r>
      <w:r>
        <w:rPr>
          <w:rFonts w:ascii="PingFang SC" w:eastAsia="PingFang SC" w:hAnsi="Verdana" w:cs="PingFang SC"/>
          <w:kern w:val="0"/>
          <w:sz w:val="26"/>
          <w:szCs w:val="26"/>
        </w:rPr>
        <w:t xml:space="preserve"> this </w:t>
      </w:r>
      <w:r>
        <w:rPr>
          <w:rFonts w:ascii="PingFang SC" w:eastAsia="PingFang SC" w:hAnsi="Verdana" w:cs="PingFang SC" w:hint="eastAsia"/>
          <w:kern w:val="0"/>
          <w:sz w:val="26"/>
          <w:szCs w:val="26"/>
        </w:rPr>
        <w:t>引用的对象中。</w:t>
      </w:r>
    </w:p>
    <w:p w14:paraId="038A1FA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EDC2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、新创建的对象由</w:t>
      </w:r>
      <w:r>
        <w:rPr>
          <w:rFonts w:ascii="PingFang SC" w:eastAsia="PingFang SC" w:hAnsi="Verdana" w:cs="PingFang SC"/>
          <w:kern w:val="0"/>
          <w:sz w:val="26"/>
          <w:szCs w:val="26"/>
        </w:rPr>
        <w:t xml:space="preserve"> this </w:t>
      </w:r>
      <w:r>
        <w:rPr>
          <w:rFonts w:ascii="PingFang SC" w:eastAsia="PingFang SC" w:hAnsi="Verdana" w:cs="PingFang SC" w:hint="eastAsia"/>
          <w:kern w:val="0"/>
          <w:sz w:val="26"/>
          <w:szCs w:val="26"/>
        </w:rPr>
        <w:t>所引用，并且最后隐式的返回</w:t>
      </w:r>
      <w:r>
        <w:rPr>
          <w:rFonts w:ascii="PingFang SC" w:eastAsia="PingFang SC" w:hAnsi="Verdana" w:cs="PingFang SC"/>
          <w:kern w:val="0"/>
          <w:sz w:val="26"/>
          <w:szCs w:val="26"/>
        </w:rPr>
        <w:t xml:space="preserve"> this </w:t>
      </w:r>
      <w:r>
        <w:rPr>
          <w:rFonts w:ascii="PingFang SC" w:eastAsia="PingFang SC" w:hAnsi="Verdana" w:cs="PingFang SC" w:hint="eastAsia"/>
          <w:kern w:val="0"/>
          <w:sz w:val="26"/>
          <w:szCs w:val="26"/>
        </w:rPr>
        <w:t>。</w:t>
      </w:r>
    </w:p>
    <w:p w14:paraId="103D521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8412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C5BA6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08C99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var obj  = {};</w:t>
      </w:r>
    </w:p>
    <w:p w14:paraId="4CFC954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0F826E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obj.__proto__ = Base.prototype;</w:t>
      </w:r>
    </w:p>
    <w:p w14:paraId="1AFA33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B8E1B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Base.call(obj);</w:t>
      </w:r>
    </w:p>
    <w:p w14:paraId="65B5C59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js</w:t>
      </w:r>
      <w:r>
        <w:rPr>
          <w:rFonts w:ascii="Verdana" w:eastAsia="PingFang SC" w:hAnsi="Verdana" w:cs="Verdana"/>
          <w:b/>
          <w:bCs/>
          <w:kern w:val="0"/>
          <w:sz w:val="32"/>
          <w:szCs w:val="32"/>
        </w:rPr>
        <w:t>延迟加载的方式有哪些？</w:t>
      </w:r>
    </w:p>
    <w:p w14:paraId="096A4B2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defer</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async</w:t>
      </w:r>
      <w:r>
        <w:rPr>
          <w:rFonts w:ascii="PingFang SC" w:eastAsia="PingFang SC" w:hAnsi="Verdana" w:cs="PingFang SC" w:hint="eastAsia"/>
          <w:kern w:val="0"/>
          <w:sz w:val="26"/>
          <w:szCs w:val="26"/>
        </w:rPr>
        <w:t>、动态创建</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方式（创建</w:t>
      </w:r>
      <w:r>
        <w:rPr>
          <w:rFonts w:ascii="PingFang SC" w:eastAsia="PingFang SC" w:hAnsi="Verdana" w:cs="PingFang SC"/>
          <w:kern w:val="0"/>
          <w:sz w:val="26"/>
          <w:szCs w:val="26"/>
        </w:rPr>
        <w:t>script</w:t>
      </w:r>
      <w:r>
        <w:rPr>
          <w:rFonts w:ascii="PingFang SC" w:eastAsia="PingFang SC" w:hAnsi="Verdana" w:cs="PingFang SC" w:hint="eastAsia"/>
          <w:kern w:val="0"/>
          <w:sz w:val="26"/>
          <w:szCs w:val="26"/>
        </w:rPr>
        <w:t>，插入到</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中，加载完毕后</w:t>
      </w:r>
      <w:r>
        <w:rPr>
          <w:rFonts w:ascii="PingFang SC" w:eastAsia="PingFang SC" w:hAnsi="Verdana" w:cs="PingFang SC"/>
          <w:kern w:val="0"/>
          <w:sz w:val="26"/>
          <w:szCs w:val="26"/>
        </w:rPr>
        <w:t>callBack</w:t>
      </w:r>
      <w:r>
        <w:rPr>
          <w:rFonts w:ascii="PingFang SC" w:eastAsia="PingFang SC" w:hAnsi="Verdana" w:cs="PingFang SC" w:hint="eastAsia"/>
          <w:kern w:val="0"/>
          <w:sz w:val="26"/>
          <w:szCs w:val="26"/>
        </w:rPr>
        <w:t>）、按需异步载入</w:t>
      </w:r>
      <w:r>
        <w:rPr>
          <w:rFonts w:ascii="PingFang SC" w:eastAsia="PingFang SC" w:hAnsi="Verdana" w:cs="PingFang SC"/>
          <w:kern w:val="0"/>
          <w:sz w:val="26"/>
          <w:szCs w:val="26"/>
        </w:rPr>
        <w:t>js</w:t>
      </w:r>
    </w:p>
    <w:p w14:paraId="4DD22FCC"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PingFang SC" w:eastAsia="PingFang SC" w:hAnsi="Verdana" w:cs="PingFang SC"/>
          <w:b/>
          <w:bCs/>
          <w:kern w:val="0"/>
          <w:sz w:val="32"/>
          <w:szCs w:val="32"/>
        </w:rPr>
        <w:t>call()</w:t>
      </w:r>
      <w:r>
        <w:rPr>
          <w:rFonts w:ascii="Verdana" w:eastAsia="PingFang SC" w:hAnsi="Verdana" w:cs="Verdana"/>
          <w:b/>
          <w:bCs/>
          <w:kern w:val="0"/>
          <w:sz w:val="32"/>
          <w:szCs w:val="32"/>
        </w:rPr>
        <w:t> </w:t>
      </w:r>
      <w:r>
        <w:rPr>
          <w:rFonts w:ascii="Verdana" w:eastAsia="PingFang SC" w:hAnsi="Verdana" w:cs="Verdana"/>
          <w:b/>
          <w:bCs/>
          <w:kern w:val="0"/>
          <w:sz w:val="32"/>
          <w:szCs w:val="32"/>
        </w:rPr>
        <w:t>和</w:t>
      </w:r>
      <w:r>
        <w:rPr>
          <w:rFonts w:ascii="Verdana" w:eastAsia="PingFang SC" w:hAnsi="Verdana" w:cs="Verdana"/>
          <w:b/>
          <w:bCs/>
          <w:kern w:val="0"/>
          <w:sz w:val="32"/>
          <w:szCs w:val="32"/>
        </w:rPr>
        <w:t> </w:t>
      </w:r>
      <w:r>
        <w:rPr>
          <w:rFonts w:ascii="PingFang SC" w:eastAsia="PingFang SC" w:hAnsi="Verdana" w:cs="PingFang SC"/>
          <w:b/>
          <w:bCs/>
          <w:kern w:val="0"/>
          <w:sz w:val="32"/>
          <w:szCs w:val="32"/>
        </w:rPr>
        <w:t>apply()</w:t>
      </w:r>
      <w:r>
        <w:rPr>
          <w:rFonts w:ascii="Verdana" w:eastAsia="PingFang SC" w:hAnsi="Verdana" w:cs="Verdana"/>
          <w:b/>
          <w:bCs/>
          <w:kern w:val="0"/>
          <w:sz w:val="32"/>
          <w:szCs w:val="32"/>
        </w:rPr>
        <w:t> </w:t>
      </w:r>
      <w:r>
        <w:rPr>
          <w:rFonts w:ascii="Verdana" w:eastAsia="PingFang SC" w:hAnsi="Verdana" w:cs="Verdana"/>
          <w:b/>
          <w:bCs/>
          <w:kern w:val="0"/>
          <w:sz w:val="32"/>
          <w:szCs w:val="32"/>
        </w:rPr>
        <w:t>的区别和作用？</w:t>
      </w:r>
    </w:p>
    <w:p w14:paraId="13807F0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作用：动态改变某个类的某个方法的运行环境（执行上下文）。</w:t>
      </w:r>
    </w:p>
    <w:p w14:paraId="4395E1D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区别参见：</w:t>
      </w:r>
      <w:hyperlink r:id="rId7" w:history="1">
        <w:r>
          <w:rPr>
            <w:rFonts w:ascii="Verdana" w:eastAsia="PingFang SC" w:hAnsi="Verdana" w:cs="Verdana"/>
            <w:color w:val="0C47A4"/>
            <w:kern w:val="0"/>
            <w:sz w:val="26"/>
            <w:szCs w:val="26"/>
            <w:u w:val="single" w:color="0C47A4"/>
          </w:rPr>
          <w:t>JavaScript</w:t>
        </w:r>
        <w:r>
          <w:rPr>
            <w:rFonts w:ascii="Verdana" w:eastAsia="PingFang SC" w:hAnsi="Verdana" w:cs="Verdana"/>
            <w:color w:val="0C47A4"/>
            <w:kern w:val="0"/>
            <w:sz w:val="26"/>
            <w:szCs w:val="26"/>
            <w:u w:val="single" w:color="0C47A4"/>
          </w:rPr>
          <w:t>学习总结（四）</w:t>
        </w:r>
        <w:r>
          <w:rPr>
            <w:rFonts w:ascii="Verdana" w:eastAsia="PingFang SC" w:hAnsi="Verdana" w:cs="Verdana"/>
            <w:color w:val="0C47A4"/>
            <w:kern w:val="0"/>
            <w:sz w:val="26"/>
            <w:szCs w:val="26"/>
            <w:u w:val="single" w:color="0C47A4"/>
          </w:rPr>
          <w:t>function</w:t>
        </w:r>
        <w:r>
          <w:rPr>
            <w:rFonts w:ascii="Verdana" w:eastAsia="PingFang SC" w:hAnsi="Verdana" w:cs="Verdana"/>
            <w:color w:val="0C47A4"/>
            <w:kern w:val="0"/>
            <w:sz w:val="26"/>
            <w:szCs w:val="26"/>
            <w:u w:val="single" w:color="0C47A4"/>
          </w:rPr>
          <w:t>函数部分</w:t>
        </w:r>
      </w:hyperlink>
    </w:p>
    <w:p w14:paraId="68050A8E"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哪些操作会造成内存泄漏？</w:t>
      </w:r>
    </w:p>
    <w:p w14:paraId="2472DE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内存泄漏指任何对象在您不再拥有或需要它之后仍然存在。</w:t>
      </w:r>
    </w:p>
    <w:p w14:paraId="65D08F7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D1C32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垃圾回收器定期扫描对象，并计算引用了每个对象的其他对象的数量。如果一个对象的引用数量为</w:t>
      </w:r>
      <w:r>
        <w:rPr>
          <w:rFonts w:ascii="PingFang SC" w:eastAsia="PingFang SC" w:hAnsi="Verdana" w:cs="PingFang SC"/>
          <w:kern w:val="0"/>
          <w:sz w:val="26"/>
          <w:szCs w:val="26"/>
        </w:rPr>
        <w:t xml:space="preserve"> 0</w:t>
      </w:r>
      <w:r>
        <w:rPr>
          <w:rFonts w:ascii="PingFang SC" w:eastAsia="PingFang SC" w:hAnsi="Verdana" w:cs="PingFang SC" w:hint="eastAsia"/>
          <w:kern w:val="0"/>
          <w:sz w:val="26"/>
          <w:szCs w:val="26"/>
        </w:rPr>
        <w:t>（没有其他对象引用过该对象），或对该对象的惟一引用是循环的，那么该对象的内存即可回收。</w:t>
      </w:r>
    </w:p>
    <w:p w14:paraId="0DD89E2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A37414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CF890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C965C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setTimeout </w:t>
      </w:r>
      <w:r>
        <w:rPr>
          <w:rFonts w:ascii="PingFang SC" w:eastAsia="PingFang SC" w:hAnsi="Verdana" w:cs="PingFang SC" w:hint="eastAsia"/>
          <w:kern w:val="0"/>
          <w:sz w:val="26"/>
          <w:szCs w:val="26"/>
        </w:rPr>
        <w:t>的第一个参数使用字符串而非函数的话，会引发内存泄漏。</w:t>
      </w:r>
    </w:p>
    <w:p w14:paraId="11535E8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65D96C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闭包、控制台日志、循环（在两个对象彼此引用且彼此保留时，就会产生一个循环）</w:t>
      </w:r>
    </w:p>
    <w:p w14:paraId="0F6E9D0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详见：</w:t>
      </w:r>
      <w:hyperlink r:id="rId8" w:history="1">
        <w:r>
          <w:rPr>
            <w:rFonts w:ascii="Verdana" w:eastAsia="PingFang SC" w:hAnsi="Verdana" w:cs="Verdana"/>
            <w:color w:val="0C47A4"/>
            <w:kern w:val="0"/>
            <w:sz w:val="26"/>
            <w:szCs w:val="26"/>
            <w:u w:val="single" w:color="0C47A4"/>
          </w:rPr>
          <w:t>详解</w:t>
        </w:r>
        <w:r>
          <w:rPr>
            <w:rFonts w:ascii="Verdana" w:eastAsia="PingFang SC" w:hAnsi="Verdana" w:cs="Verdana"/>
            <w:color w:val="0C47A4"/>
            <w:kern w:val="0"/>
            <w:sz w:val="26"/>
            <w:szCs w:val="26"/>
            <w:u w:val="single" w:color="0C47A4"/>
          </w:rPr>
          <w:t>js</w:t>
        </w:r>
        <w:r>
          <w:rPr>
            <w:rFonts w:ascii="Verdana" w:eastAsia="PingFang SC" w:hAnsi="Verdana" w:cs="Verdana"/>
            <w:color w:val="0C47A4"/>
            <w:kern w:val="0"/>
            <w:sz w:val="26"/>
            <w:szCs w:val="26"/>
            <w:u w:val="single" w:color="0C47A4"/>
          </w:rPr>
          <w:t>变量、作用域及内存</w:t>
        </w:r>
      </w:hyperlink>
    </w:p>
    <w:p w14:paraId="2189C5C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列举</w:t>
      </w:r>
      <w:r>
        <w:rPr>
          <w:rFonts w:ascii="Verdana" w:eastAsia="PingFang SC" w:hAnsi="Verdana" w:cs="Verdana"/>
          <w:b/>
          <w:bCs/>
          <w:kern w:val="0"/>
          <w:sz w:val="32"/>
          <w:szCs w:val="32"/>
        </w:rPr>
        <w:t xml:space="preserve">IE </w:t>
      </w:r>
      <w:r>
        <w:rPr>
          <w:rFonts w:ascii="Verdana" w:eastAsia="PingFang SC" w:hAnsi="Verdana" w:cs="Verdana"/>
          <w:b/>
          <w:bCs/>
          <w:kern w:val="0"/>
          <w:sz w:val="32"/>
          <w:szCs w:val="32"/>
        </w:rPr>
        <w:t>与其他浏览器不一样的特性？</w:t>
      </w:r>
    </w:p>
    <w:p w14:paraId="3D74D5F5"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IE</w:t>
      </w:r>
      <w:r>
        <w:rPr>
          <w:rFonts w:ascii="Verdana" w:eastAsia="PingFang SC" w:hAnsi="Verdana" w:cs="Verdana"/>
          <w:kern w:val="0"/>
          <w:sz w:val="26"/>
          <w:szCs w:val="26"/>
        </w:rPr>
        <w:t>支持</w:t>
      </w:r>
      <w:r>
        <w:rPr>
          <w:rFonts w:ascii="PingFang SC" w:eastAsia="PingFang SC" w:hAnsi="Verdana" w:cs="PingFang SC"/>
          <w:kern w:val="0"/>
          <w:sz w:val="26"/>
          <w:szCs w:val="26"/>
        </w:rPr>
        <w:t>currentStyle</w:t>
      </w:r>
      <w:r>
        <w:rPr>
          <w:rFonts w:ascii="Verdana" w:eastAsia="PingFang SC" w:hAnsi="Verdana" w:cs="Verdana"/>
          <w:kern w:val="0"/>
          <w:sz w:val="26"/>
          <w:szCs w:val="26"/>
        </w:rPr>
        <w:t>，</w:t>
      </w:r>
      <w:r>
        <w:rPr>
          <w:rFonts w:ascii="Verdana" w:eastAsia="PingFang SC" w:hAnsi="Verdana" w:cs="Verdana"/>
          <w:kern w:val="0"/>
          <w:sz w:val="26"/>
          <w:szCs w:val="26"/>
        </w:rPr>
        <w:t>FIrefox</w:t>
      </w:r>
      <w:r>
        <w:rPr>
          <w:rFonts w:ascii="Verdana" w:eastAsia="PingFang SC" w:hAnsi="Verdana" w:cs="Verdana"/>
          <w:kern w:val="0"/>
          <w:sz w:val="26"/>
          <w:szCs w:val="26"/>
        </w:rPr>
        <w:t>使用</w:t>
      </w:r>
      <w:r>
        <w:rPr>
          <w:rFonts w:ascii="PingFang SC" w:eastAsia="PingFang SC" w:hAnsi="Verdana" w:cs="PingFang SC"/>
          <w:kern w:val="0"/>
          <w:sz w:val="26"/>
          <w:szCs w:val="26"/>
        </w:rPr>
        <w:t>getComputStyle</w:t>
      </w:r>
    </w:p>
    <w:p w14:paraId="4640E51B"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 xml:space="preserve">IE </w:t>
      </w:r>
      <w:r>
        <w:rPr>
          <w:rFonts w:ascii="Verdana" w:eastAsia="PingFang SC" w:hAnsi="Verdana" w:cs="Verdana"/>
          <w:kern w:val="0"/>
          <w:sz w:val="26"/>
          <w:szCs w:val="26"/>
        </w:rPr>
        <w:t>使用</w:t>
      </w:r>
      <w:r>
        <w:rPr>
          <w:rFonts w:ascii="PingFang SC" w:eastAsia="PingFang SC" w:hAnsi="Verdana" w:cs="PingFang SC"/>
          <w:kern w:val="0"/>
          <w:sz w:val="26"/>
          <w:szCs w:val="26"/>
        </w:rPr>
        <w:t>innerText</w:t>
      </w:r>
      <w:r>
        <w:rPr>
          <w:rFonts w:ascii="Verdana" w:eastAsia="PingFang SC" w:hAnsi="Verdana" w:cs="Verdana"/>
          <w:kern w:val="0"/>
          <w:sz w:val="26"/>
          <w:szCs w:val="26"/>
        </w:rPr>
        <w:t>，</w:t>
      </w:r>
      <w:r>
        <w:rPr>
          <w:rFonts w:ascii="Verdana" w:eastAsia="PingFang SC" w:hAnsi="Verdana" w:cs="Verdana"/>
          <w:kern w:val="0"/>
          <w:sz w:val="26"/>
          <w:szCs w:val="26"/>
        </w:rPr>
        <w:t>Firefox</w:t>
      </w:r>
      <w:r>
        <w:rPr>
          <w:rFonts w:ascii="Verdana" w:eastAsia="PingFang SC" w:hAnsi="Verdana" w:cs="Verdana"/>
          <w:kern w:val="0"/>
          <w:sz w:val="26"/>
          <w:szCs w:val="26"/>
        </w:rPr>
        <w:t>使用</w:t>
      </w:r>
      <w:r>
        <w:rPr>
          <w:rFonts w:ascii="PingFang SC" w:eastAsia="PingFang SC" w:hAnsi="Verdana" w:cs="PingFang SC"/>
          <w:kern w:val="0"/>
          <w:sz w:val="26"/>
          <w:szCs w:val="26"/>
        </w:rPr>
        <w:t>textContent</w:t>
      </w:r>
    </w:p>
    <w:p w14:paraId="42A21320"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滤镜方面：</w:t>
      </w:r>
      <w:r>
        <w:rPr>
          <w:rFonts w:ascii="Verdana" w:eastAsia="PingFang SC" w:hAnsi="Verdana" w:cs="Verdana"/>
          <w:kern w:val="0"/>
          <w:sz w:val="26"/>
          <w:szCs w:val="26"/>
        </w:rPr>
        <w:t>IE:</w:t>
      </w:r>
      <w:r>
        <w:rPr>
          <w:rFonts w:ascii="PingFang SC" w:eastAsia="PingFang SC" w:hAnsi="Verdana" w:cs="PingFang SC"/>
          <w:kern w:val="0"/>
          <w:sz w:val="26"/>
          <w:szCs w:val="26"/>
        </w:rPr>
        <w:t>filter:alpha(opacity= num)</w:t>
      </w:r>
      <w:r>
        <w:rPr>
          <w:rFonts w:ascii="Verdana" w:eastAsia="PingFang SC" w:hAnsi="Verdana" w:cs="Verdana"/>
          <w:kern w:val="0"/>
          <w:sz w:val="26"/>
          <w:szCs w:val="26"/>
        </w:rPr>
        <w:t>；</w:t>
      </w:r>
      <w:r>
        <w:rPr>
          <w:rFonts w:ascii="Verdana" w:eastAsia="PingFang SC" w:hAnsi="Verdana" w:cs="Verdana"/>
          <w:kern w:val="0"/>
          <w:sz w:val="26"/>
          <w:szCs w:val="26"/>
        </w:rPr>
        <w:t>Firefox</w:t>
      </w:r>
      <w:r>
        <w:rPr>
          <w:rFonts w:ascii="Verdana" w:eastAsia="PingFang SC" w:hAnsi="Verdana" w:cs="Verdana"/>
          <w:kern w:val="0"/>
          <w:sz w:val="26"/>
          <w:szCs w:val="26"/>
        </w:rPr>
        <w:t>：</w:t>
      </w:r>
      <w:r>
        <w:rPr>
          <w:rFonts w:ascii="PingFang SC" w:eastAsia="PingFang SC" w:hAnsi="Verdana" w:cs="PingFang SC"/>
          <w:kern w:val="0"/>
          <w:sz w:val="26"/>
          <w:szCs w:val="26"/>
        </w:rPr>
        <w:t>-moz-opacity:num</w:t>
      </w:r>
    </w:p>
    <w:p w14:paraId="5EC4960E"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事件方面：</w:t>
      </w:r>
      <w:r>
        <w:rPr>
          <w:rFonts w:ascii="Verdana" w:eastAsia="PingFang SC" w:hAnsi="Verdana" w:cs="Verdana"/>
          <w:kern w:val="0"/>
          <w:sz w:val="26"/>
          <w:szCs w:val="26"/>
        </w:rPr>
        <w:t>IE</w:t>
      </w:r>
      <w:r>
        <w:rPr>
          <w:rFonts w:ascii="Verdana" w:eastAsia="PingFang SC" w:hAnsi="Verdana" w:cs="Verdana"/>
          <w:kern w:val="0"/>
          <w:sz w:val="26"/>
          <w:szCs w:val="26"/>
        </w:rPr>
        <w:t>：</w:t>
      </w:r>
      <w:r>
        <w:rPr>
          <w:rFonts w:ascii="PingFang SC" w:eastAsia="PingFang SC" w:hAnsi="Verdana" w:cs="PingFang SC"/>
          <w:kern w:val="0"/>
          <w:sz w:val="26"/>
          <w:szCs w:val="26"/>
        </w:rPr>
        <w:t>attachEvent</w:t>
      </w:r>
      <w:r>
        <w:rPr>
          <w:rFonts w:ascii="Verdana" w:eastAsia="PingFang SC" w:hAnsi="Verdana" w:cs="Verdana"/>
          <w:kern w:val="0"/>
          <w:sz w:val="26"/>
          <w:szCs w:val="26"/>
        </w:rPr>
        <w:t>：火狐是</w:t>
      </w:r>
      <w:r>
        <w:rPr>
          <w:rFonts w:ascii="PingFang SC" w:eastAsia="PingFang SC" w:hAnsi="Verdana" w:cs="PingFang SC"/>
          <w:kern w:val="0"/>
          <w:sz w:val="26"/>
          <w:szCs w:val="26"/>
        </w:rPr>
        <w:t>addEventListener</w:t>
      </w:r>
    </w:p>
    <w:p w14:paraId="36BD7259"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鼠标位置：</w:t>
      </w:r>
      <w:r>
        <w:rPr>
          <w:rFonts w:ascii="Verdana" w:eastAsia="PingFang SC" w:hAnsi="Verdana" w:cs="Verdana"/>
          <w:kern w:val="0"/>
          <w:sz w:val="26"/>
          <w:szCs w:val="26"/>
        </w:rPr>
        <w:t>IE</w:t>
      </w:r>
      <w:r>
        <w:rPr>
          <w:rFonts w:ascii="Verdana" w:eastAsia="PingFang SC" w:hAnsi="Verdana" w:cs="Verdana"/>
          <w:kern w:val="0"/>
          <w:sz w:val="26"/>
          <w:szCs w:val="26"/>
        </w:rPr>
        <w:t>是</w:t>
      </w:r>
      <w:r>
        <w:rPr>
          <w:rFonts w:ascii="PingFang SC" w:eastAsia="PingFang SC" w:hAnsi="Verdana" w:cs="PingFang SC"/>
          <w:kern w:val="0"/>
          <w:sz w:val="26"/>
          <w:szCs w:val="26"/>
        </w:rPr>
        <w:t>event.clientX</w:t>
      </w:r>
      <w:r>
        <w:rPr>
          <w:rFonts w:ascii="Verdana" w:eastAsia="PingFang SC" w:hAnsi="Verdana" w:cs="Verdana"/>
          <w:kern w:val="0"/>
          <w:sz w:val="26"/>
          <w:szCs w:val="26"/>
        </w:rPr>
        <w:t>；火狐是</w:t>
      </w:r>
      <w:r>
        <w:rPr>
          <w:rFonts w:ascii="PingFang SC" w:eastAsia="PingFang SC" w:hAnsi="Verdana" w:cs="PingFang SC"/>
          <w:kern w:val="0"/>
          <w:sz w:val="26"/>
          <w:szCs w:val="26"/>
        </w:rPr>
        <w:t>event.pageX</w:t>
      </w:r>
    </w:p>
    <w:p w14:paraId="1CD8A351"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IE</w:t>
      </w:r>
      <w:r>
        <w:rPr>
          <w:rFonts w:ascii="Verdana" w:eastAsia="PingFang SC" w:hAnsi="Verdana" w:cs="Verdana"/>
          <w:kern w:val="0"/>
          <w:sz w:val="26"/>
          <w:szCs w:val="26"/>
        </w:rPr>
        <w:t>使用</w:t>
      </w:r>
      <w:r>
        <w:rPr>
          <w:rFonts w:ascii="PingFang SC" w:eastAsia="PingFang SC" w:hAnsi="Verdana" w:cs="PingFang SC"/>
          <w:kern w:val="0"/>
          <w:sz w:val="26"/>
          <w:szCs w:val="26"/>
        </w:rPr>
        <w:t>event.srcElement</w:t>
      </w:r>
      <w:r>
        <w:rPr>
          <w:rFonts w:ascii="Verdana" w:eastAsia="PingFang SC" w:hAnsi="Verdana" w:cs="Verdana"/>
          <w:kern w:val="0"/>
          <w:sz w:val="26"/>
          <w:szCs w:val="26"/>
        </w:rPr>
        <w:t>；</w:t>
      </w:r>
      <w:r>
        <w:rPr>
          <w:rFonts w:ascii="Verdana" w:eastAsia="PingFang SC" w:hAnsi="Verdana" w:cs="Verdana"/>
          <w:kern w:val="0"/>
          <w:sz w:val="26"/>
          <w:szCs w:val="26"/>
        </w:rPr>
        <w:t>Firefox</w:t>
      </w:r>
      <w:r>
        <w:rPr>
          <w:rFonts w:ascii="Verdana" w:eastAsia="PingFang SC" w:hAnsi="Verdana" w:cs="Verdana"/>
          <w:kern w:val="0"/>
          <w:sz w:val="26"/>
          <w:szCs w:val="26"/>
        </w:rPr>
        <w:t>使用</w:t>
      </w:r>
      <w:r>
        <w:rPr>
          <w:rFonts w:ascii="PingFang SC" w:eastAsia="PingFang SC" w:hAnsi="Verdana" w:cs="PingFang SC"/>
          <w:kern w:val="0"/>
          <w:sz w:val="26"/>
          <w:szCs w:val="26"/>
        </w:rPr>
        <w:t>event.target</w:t>
      </w:r>
    </w:p>
    <w:p w14:paraId="3DFE0BE1"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IE</w:t>
      </w:r>
      <w:r>
        <w:rPr>
          <w:rFonts w:ascii="Verdana" w:eastAsia="PingFang SC" w:hAnsi="Verdana" w:cs="Verdana"/>
          <w:kern w:val="0"/>
          <w:sz w:val="26"/>
          <w:szCs w:val="26"/>
        </w:rPr>
        <w:t>中消除</w:t>
      </w:r>
      <w:r>
        <w:rPr>
          <w:rFonts w:ascii="Verdana" w:eastAsia="PingFang SC" w:hAnsi="Verdana" w:cs="Verdana"/>
          <w:kern w:val="0"/>
          <w:sz w:val="26"/>
          <w:szCs w:val="26"/>
        </w:rPr>
        <w:t>list</w:t>
      </w:r>
      <w:r>
        <w:rPr>
          <w:rFonts w:ascii="Verdana" w:eastAsia="PingFang SC" w:hAnsi="Verdana" w:cs="Verdana"/>
          <w:kern w:val="0"/>
          <w:sz w:val="26"/>
          <w:szCs w:val="26"/>
        </w:rPr>
        <w:t>的原点仅需</w:t>
      </w:r>
      <w:r>
        <w:rPr>
          <w:rFonts w:ascii="Verdana" w:eastAsia="PingFang SC" w:hAnsi="Verdana" w:cs="Verdana"/>
          <w:kern w:val="0"/>
          <w:sz w:val="26"/>
          <w:szCs w:val="26"/>
        </w:rPr>
        <w:t>margin:0</w:t>
      </w:r>
      <w:r>
        <w:rPr>
          <w:rFonts w:ascii="Verdana" w:eastAsia="PingFang SC" w:hAnsi="Verdana" w:cs="Verdana"/>
          <w:kern w:val="0"/>
          <w:sz w:val="26"/>
          <w:szCs w:val="26"/>
        </w:rPr>
        <w:t>即可达到最终效果；</w:t>
      </w:r>
      <w:r>
        <w:rPr>
          <w:rFonts w:ascii="Verdana" w:eastAsia="PingFang SC" w:hAnsi="Verdana" w:cs="Verdana"/>
          <w:kern w:val="0"/>
          <w:sz w:val="26"/>
          <w:szCs w:val="26"/>
        </w:rPr>
        <w:t>FIrefox</w:t>
      </w:r>
      <w:r>
        <w:rPr>
          <w:rFonts w:ascii="Verdana" w:eastAsia="PingFang SC" w:hAnsi="Verdana" w:cs="Verdana"/>
          <w:kern w:val="0"/>
          <w:sz w:val="26"/>
          <w:szCs w:val="26"/>
        </w:rPr>
        <w:t>需要设置</w:t>
      </w:r>
      <w:r>
        <w:rPr>
          <w:rFonts w:ascii="PingFang SC" w:eastAsia="PingFang SC" w:hAnsi="Verdana" w:cs="PingFang SC"/>
          <w:kern w:val="0"/>
          <w:sz w:val="26"/>
          <w:szCs w:val="26"/>
        </w:rPr>
        <w:t>margin:0;padding:0</w:t>
      </w:r>
      <w:r>
        <w:rPr>
          <w:rFonts w:ascii="PingFang SC" w:eastAsia="PingFang SC" w:hAnsi="Verdana" w:cs="PingFang SC" w:hint="eastAsia"/>
          <w:kern w:val="0"/>
          <w:sz w:val="26"/>
          <w:szCs w:val="26"/>
        </w:rPr>
        <w:t>以及</w:t>
      </w:r>
      <w:r>
        <w:rPr>
          <w:rFonts w:ascii="PingFang SC" w:eastAsia="PingFang SC" w:hAnsi="Verdana" w:cs="PingFang SC"/>
          <w:kern w:val="0"/>
          <w:sz w:val="26"/>
          <w:szCs w:val="26"/>
        </w:rPr>
        <w:t>list-style:none</w:t>
      </w:r>
    </w:p>
    <w:p w14:paraId="561A8C15" w14:textId="77777777" w:rsidR="005E3779" w:rsidRDefault="005E3779" w:rsidP="005E3779">
      <w:pPr>
        <w:widowControl/>
        <w:numPr>
          <w:ilvl w:val="0"/>
          <w:numId w:val="8"/>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CSS</w:t>
      </w:r>
      <w:r>
        <w:rPr>
          <w:rFonts w:ascii="Verdana" w:eastAsia="PingFang SC" w:hAnsi="Verdana" w:cs="Verdana"/>
          <w:kern w:val="0"/>
          <w:sz w:val="26"/>
          <w:szCs w:val="26"/>
        </w:rPr>
        <w:t>圆角：</w:t>
      </w:r>
      <w:r>
        <w:rPr>
          <w:rFonts w:ascii="Verdana" w:eastAsia="PingFang SC" w:hAnsi="Verdana" w:cs="Verdana"/>
          <w:kern w:val="0"/>
          <w:sz w:val="26"/>
          <w:szCs w:val="26"/>
        </w:rPr>
        <w:t>ie7</w:t>
      </w:r>
      <w:r>
        <w:rPr>
          <w:rFonts w:ascii="Verdana" w:eastAsia="PingFang SC" w:hAnsi="Verdana" w:cs="Verdana"/>
          <w:kern w:val="0"/>
          <w:sz w:val="26"/>
          <w:szCs w:val="26"/>
        </w:rPr>
        <w:t>以下不支持圆角</w:t>
      </w:r>
    </w:p>
    <w:p w14:paraId="537CD73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WEB</w:t>
      </w:r>
      <w:r>
        <w:rPr>
          <w:rFonts w:ascii="Verdana" w:eastAsia="PingFang SC" w:hAnsi="Verdana" w:cs="Verdana"/>
          <w:b/>
          <w:bCs/>
          <w:kern w:val="0"/>
          <w:sz w:val="32"/>
          <w:szCs w:val="32"/>
        </w:rPr>
        <w:t>应用从服务器主动推送</w:t>
      </w:r>
      <w:r>
        <w:rPr>
          <w:rFonts w:ascii="Verdana" w:eastAsia="PingFang SC" w:hAnsi="Verdana" w:cs="Verdana"/>
          <w:b/>
          <w:bCs/>
          <w:kern w:val="0"/>
          <w:sz w:val="32"/>
          <w:szCs w:val="32"/>
        </w:rPr>
        <w:t>Data</w:t>
      </w:r>
      <w:r>
        <w:rPr>
          <w:rFonts w:ascii="Verdana" w:eastAsia="PingFang SC" w:hAnsi="Verdana" w:cs="Verdana"/>
          <w:b/>
          <w:bCs/>
          <w:kern w:val="0"/>
          <w:sz w:val="32"/>
          <w:szCs w:val="32"/>
        </w:rPr>
        <w:t>到客户端有那些方式？</w:t>
      </w:r>
    </w:p>
    <w:p w14:paraId="775883A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Javascript</w:t>
      </w:r>
      <w:r>
        <w:rPr>
          <w:rFonts w:ascii="Verdana" w:eastAsia="PingFang SC" w:hAnsi="Verdana" w:cs="Verdana"/>
          <w:kern w:val="0"/>
          <w:sz w:val="26"/>
          <w:szCs w:val="26"/>
        </w:rPr>
        <w:t>数据推送</w:t>
      </w:r>
    </w:p>
    <w:p w14:paraId="19BEE254" w14:textId="77777777" w:rsidR="005E3779" w:rsidRDefault="005E3779" w:rsidP="005E3779">
      <w:pPr>
        <w:widowControl/>
        <w:numPr>
          <w:ilvl w:val="0"/>
          <w:numId w:val="9"/>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Commet</w:t>
      </w:r>
      <w:r>
        <w:rPr>
          <w:rFonts w:ascii="Verdana" w:eastAsia="PingFang SC" w:hAnsi="Verdana" w:cs="Verdana"/>
          <w:kern w:val="0"/>
          <w:sz w:val="26"/>
          <w:szCs w:val="26"/>
        </w:rPr>
        <w:t>：基于</w:t>
      </w:r>
      <w:r>
        <w:rPr>
          <w:rFonts w:ascii="Verdana" w:eastAsia="PingFang SC" w:hAnsi="Verdana" w:cs="Verdana"/>
          <w:kern w:val="0"/>
          <w:sz w:val="26"/>
          <w:szCs w:val="26"/>
        </w:rPr>
        <w:t>HTTP</w:t>
      </w:r>
      <w:r>
        <w:rPr>
          <w:rFonts w:ascii="Verdana" w:eastAsia="PingFang SC" w:hAnsi="Verdana" w:cs="Verdana"/>
          <w:kern w:val="0"/>
          <w:sz w:val="26"/>
          <w:szCs w:val="26"/>
        </w:rPr>
        <w:t>长连接的服务器推送技术</w:t>
      </w:r>
    </w:p>
    <w:p w14:paraId="4AFD6963" w14:textId="77777777" w:rsidR="005E3779" w:rsidRDefault="005E3779" w:rsidP="005E3779">
      <w:pPr>
        <w:widowControl/>
        <w:numPr>
          <w:ilvl w:val="0"/>
          <w:numId w:val="9"/>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基于</w:t>
      </w:r>
      <w:r>
        <w:rPr>
          <w:rFonts w:ascii="PingFang SC" w:eastAsia="PingFang SC" w:hAnsi="Verdana" w:cs="PingFang SC"/>
          <w:kern w:val="0"/>
          <w:sz w:val="26"/>
          <w:szCs w:val="26"/>
        </w:rPr>
        <w:t>WebSocket</w:t>
      </w:r>
      <w:r>
        <w:rPr>
          <w:rFonts w:ascii="Verdana" w:eastAsia="PingFang SC" w:hAnsi="Verdana" w:cs="Verdana"/>
          <w:kern w:val="0"/>
          <w:sz w:val="26"/>
          <w:szCs w:val="26"/>
        </w:rPr>
        <w:t>的推送方案</w:t>
      </w:r>
    </w:p>
    <w:p w14:paraId="76C0CFA1" w14:textId="77777777" w:rsidR="005E3779" w:rsidRDefault="005E3779" w:rsidP="005E3779">
      <w:pPr>
        <w:widowControl/>
        <w:numPr>
          <w:ilvl w:val="0"/>
          <w:numId w:val="9"/>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SSE</w:t>
      </w:r>
      <w:r>
        <w:rPr>
          <w:rFonts w:ascii="Verdana" w:eastAsia="PingFang SC" w:hAnsi="Verdana" w:cs="Verdana"/>
          <w:kern w:val="0"/>
          <w:sz w:val="26"/>
          <w:szCs w:val="26"/>
        </w:rPr>
        <w:t>（</w:t>
      </w:r>
      <w:r>
        <w:rPr>
          <w:rFonts w:ascii="Verdana" w:eastAsia="PingFang SC" w:hAnsi="Verdana" w:cs="Verdana"/>
          <w:kern w:val="0"/>
          <w:sz w:val="26"/>
          <w:szCs w:val="26"/>
        </w:rPr>
        <w:t>Server-Send Event</w:t>
      </w:r>
      <w:r>
        <w:rPr>
          <w:rFonts w:ascii="Verdana" w:eastAsia="PingFang SC" w:hAnsi="Verdana" w:cs="Verdana"/>
          <w:kern w:val="0"/>
          <w:sz w:val="26"/>
          <w:szCs w:val="26"/>
        </w:rPr>
        <w:t>）：服务器推送数据新方式</w:t>
      </w:r>
    </w:p>
    <w:p w14:paraId="5DEA5D6E"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对前端界面工程师这个职位是怎么样理解的？它的前景会怎么样？</w:t>
      </w:r>
    </w:p>
    <w:p w14:paraId="030F2E3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前端是最贴近用户的程序员，比后端、数据库、产品经理、运营、安全都近。</w:t>
      </w:r>
    </w:p>
    <w:p w14:paraId="786D958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0D4A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、实现界面交互</w:t>
      </w:r>
    </w:p>
    <w:p w14:paraId="5BE89E6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610B56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、提升用户体验</w:t>
      </w:r>
    </w:p>
    <w:p w14:paraId="4A0AD7F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0B685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、有了</w:t>
      </w:r>
      <w:r>
        <w:rPr>
          <w:rFonts w:ascii="PingFang SC" w:eastAsia="PingFang SC" w:hAnsi="Verdana" w:cs="PingFang SC"/>
          <w:kern w:val="0"/>
          <w:sz w:val="26"/>
          <w:szCs w:val="26"/>
        </w:rPr>
        <w:t>Node.js</w:t>
      </w:r>
      <w:r>
        <w:rPr>
          <w:rFonts w:ascii="PingFang SC" w:eastAsia="PingFang SC" w:hAnsi="Verdana" w:cs="PingFang SC" w:hint="eastAsia"/>
          <w:kern w:val="0"/>
          <w:sz w:val="26"/>
          <w:szCs w:val="26"/>
        </w:rPr>
        <w:t>，前端可以实现服务端的一些事情</w:t>
      </w:r>
    </w:p>
    <w:p w14:paraId="59AE63A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3241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D1A10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前端是最贴近用户的程序员，前端的能力就是能让产品从</w:t>
      </w:r>
      <w:r>
        <w:rPr>
          <w:rFonts w:ascii="PingFang SC" w:eastAsia="PingFang SC" w:hAnsi="Verdana" w:cs="PingFang SC"/>
          <w:kern w:val="0"/>
          <w:sz w:val="26"/>
          <w:szCs w:val="26"/>
        </w:rPr>
        <w:t xml:space="preserve"> 90</w:t>
      </w:r>
      <w:r>
        <w:rPr>
          <w:rFonts w:ascii="PingFang SC" w:eastAsia="PingFang SC" w:hAnsi="Verdana" w:cs="PingFang SC" w:hint="eastAsia"/>
          <w:kern w:val="0"/>
          <w:sz w:val="26"/>
          <w:szCs w:val="26"/>
        </w:rPr>
        <w:t>分进化到</w:t>
      </w:r>
      <w:r>
        <w:rPr>
          <w:rFonts w:ascii="PingFang SC" w:eastAsia="PingFang SC" w:hAnsi="Verdana" w:cs="PingFang SC"/>
          <w:kern w:val="0"/>
          <w:sz w:val="26"/>
          <w:szCs w:val="26"/>
        </w:rPr>
        <w:t xml:space="preserve"> 100 </w:t>
      </w:r>
      <w:r>
        <w:rPr>
          <w:rFonts w:ascii="PingFang SC" w:eastAsia="PingFang SC" w:hAnsi="Verdana" w:cs="PingFang SC" w:hint="eastAsia"/>
          <w:kern w:val="0"/>
          <w:sz w:val="26"/>
          <w:szCs w:val="26"/>
        </w:rPr>
        <w:t>分，甚至更好，</w:t>
      </w:r>
    </w:p>
    <w:p w14:paraId="5BE9829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4331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C6052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BC152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参与项目，快速高质量完成实现效果图，精确到</w:t>
      </w:r>
      <w:r>
        <w:rPr>
          <w:rFonts w:ascii="PingFang SC" w:eastAsia="PingFang SC" w:hAnsi="Verdana" w:cs="PingFang SC"/>
          <w:kern w:val="0"/>
          <w:sz w:val="26"/>
          <w:szCs w:val="26"/>
        </w:rPr>
        <w:t>1px</w:t>
      </w:r>
      <w:r>
        <w:rPr>
          <w:rFonts w:ascii="PingFang SC" w:eastAsia="PingFang SC" w:hAnsi="Verdana" w:cs="PingFang SC" w:hint="eastAsia"/>
          <w:kern w:val="0"/>
          <w:sz w:val="26"/>
          <w:szCs w:val="26"/>
        </w:rPr>
        <w:t>；</w:t>
      </w:r>
    </w:p>
    <w:p w14:paraId="32834F6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8AD4C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与团队成员，</w:t>
      </w:r>
      <w:r>
        <w:rPr>
          <w:rFonts w:ascii="PingFang SC" w:eastAsia="PingFang SC" w:hAnsi="Verdana" w:cs="PingFang SC"/>
          <w:kern w:val="0"/>
          <w:sz w:val="26"/>
          <w:szCs w:val="26"/>
        </w:rPr>
        <w:t>UI</w:t>
      </w:r>
      <w:r>
        <w:rPr>
          <w:rFonts w:ascii="PingFang SC" w:eastAsia="PingFang SC" w:hAnsi="Verdana" w:cs="PingFang SC" w:hint="eastAsia"/>
          <w:kern w:val="0"/>
          <w:sz w:val="26"/>
          <w:szCs w:val="26"/>
        </w:rPr>
        <w:t>设计，产品经理的沟通；</w:t>
      </w:r>
    </w:p>
    <w:p w14:paraId="53128BE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98DBEB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做好的页面结构，页面重构和用户体验；</w:t>
      </w:r>
    </w:p>
    <w:p w14:paraId="1DDA22E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791EF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处理</w:t>
      </w:r>
      <w:r>
        <w:rPr>
          <w:rFonts w:ascii="PingFang SC" w:eastAsia="PingFang SC" w:hAnsi="Verdana" w:cs="PingFang SC"/>
          <w:kern w:val="0"/>
          <w:sz w:val="26"/>
          <w:szCs w:val="26"/>
        </w:rPr>
        <w:t>hack</w:t>
      </w:r>
      <w:r>
        <w:rPr>
          <w:rFonts w:ascii="PingFang SC" w:eastAsia="PingFang SC" w:hAnsi="Verdana" w:cs="PingFang SC" w:hint="eastAsia"/>
          <w:kern w:val="0"/>
          <w:sz w:val="26"/>
          <w:szCs w:val="26"/>
        </w:rPr>
        <w:t>，兼容、写出优美的代码格式；</w:t>
      </w:r>
    </w:p>
    <w:p w14:paraId="45A645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CD891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针对服务器的优化、拥抱最新前端技术。</w:t>
      </w:r>
    </w:p>
    <w:p w14:paraId="6610609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一个页面从输入</w:t>
      </w:r>
      <w:r>
        <w:rPr>
          <w:rFonts w:ascii="Verdana" w:eastAsia="PingFang SC" w:hAnsi="Verdana" w:cs="Verdana"/>
          <w:b/>
          <w:bCs/>
          <w:kern w:val="0"/>
          <w:sz w:val="32"/>
          <w:szCs w:val="32"/>
        </w:rPr>
        <w:t xml:space="preserve"> URL </w:t>
      </w:r>
      <w:r>
        <w:rPr>
          <w:rFonts w:ascii="Verdana" w:eastAsia="PingFang SC" w:hAnsi="Verdana" w:cs="Verdana"/>
          <w:b/>
          <w:bCs/>
          <w:kern w:val="0"/>
          <w:sz w:val="32"/>
          <w:szCs w:val="32"/>
        </w:rPr>
        <w:t>到页面加载显示完成，这个过程中都发生了什么？</w:t>
      </w:r>
    </w:p>
    <w:p w14:paraId="1D564DA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分为</w:t>
      </w:r>
      <w:r>
        <w:rPr>
          <w:rFonts w:ascii="PingFang SC" w:eastAsia="PingFang SC" w:hAnsi="Verdana" w:cs="PingFang SC"/>
          <w:kern w:val="0"/>
          <w:sz w:val="26"/>
          <w:szCs w:val="26"/>
        </w:rPr>
        <w:t>4</w:t>
      </w:r>
      <w:r>
        <w:rPr>
          <w:rFonts w:ascii="PingFang SC" w:eastAsia="PingFang SC" w:hAnsi="Verdana" w:cs="PingFang SC" w:hint="eastAsia"/>
          <w:kern w:val="0"/>
          <w:sz w:val="26"/>
          <w:szCs w:val="26"/>
        </w:rPr>
        <w:t>个步骤：</w:t>
      </w:r>
    </w:p>
    <w:p w14:paraId="12EE06D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08933A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1</w:t>
      </w:r>
      <w:r>
        <w:rPr>
          <w:rFonts w:ascii="PingFang SC" w:eastAsia="PingFang SC" w:hAnsi="Verdana" w:cs="PingFang SC" w:hint="eastAsia"/>
          <w:kern w:val="0"/>
          <w:sz w:val="26"/>
          <w:szCs w:val="26"/>
        </w:rPr>
        <w:t>），当发送一个</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请求时，不管这个</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是</w:t>
      </w:r>
      <w:r>
        <w:rPr>
          <w:rFonts w:ascii="PingFang SC" w:eastAsia="PingFang SC" w:hAnsi="Verdana" w:cs="PingFang SC"/>
          <w:kern w:val="0"/>
          <w:sz w:val="26"/>
          <w:szCs w:val="26"/>
        </w:rPr>
        <w:t>Web</w:t>
      </w:r>
      <w:r>
        <w:rPr>
          <w:rFonts w:ascii="PingFang SC" w:eastAsia="PingFang SC" w:hAnsi="Verdana" w:cs="PingFang SC" w:hint="eastAsia"/>
          <w:kern w:val="0"/>
          <w:sz w:val="26"/>
          <w:szCs w:val="26"/>
        </w:rPr>
        <w:t>页面的</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还是</w:t>
      </w:r>
      <w:r>
        <w:rPr>
          <w:rFonts w:ascii="PingFang SC" w:eastAsia="PingFang SC" w:hAnsi="Verdana" w:cs="PingFang SC"/>
          <w:kern w:val="0"/>
          <w:sz w:val="26"/>
          <w:szCs w:val="26"/>
        </w:rPr>
        <w:t>Web</w:t>
      </w:r>
      <w:r>
        <w:rPr>
          <w:rFonts w:ascii="PingFang SC" w:eastAsia="PingFang SC" w:hAnsi="Verdana" w:cs="PingFang SC" w:hint="eastAsia"/>
          <w:kern w:val="0"/>
          <w:sz w:val="26"/>
          <w:szCs w:val="26"/>
        </w:rPr>
        <w:t>页面上每个资源的</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，浏览器都会开启一个线程来处理这个请求，同时在远程</w:t>
      </w:r>
      <w:r>
        <w:rPr>
          <w:rFonts w:ascii="PingFang SC" w:eastAsia="PingFang SC" w:hAnsi="Verdana" w:cs="PingFang SC"/>
          <w:kern w:val="0"/>
          <w:sz w:val="26"/>
          <w:szCs w:val="26"/>
        </w:rPr>
        <w:t>DNS</w:t>
      </w:r>
      <w:r>
        <w:rPr>
          <w:rFonts w:ascii="PingFang SC" w:eastAsia="PingFang SC" w:hAnsi="Verdana" w:cs="PingFang SC" w:hint="eastAsia"/>
          <w:kern w:val="0"/>
          <w:sz w:val="26"/>
          <w:szCs w:val="26"/>
        </w:rPr>
        <w:t>服务器上启动一个</w:t>
      </w:r>
      <w:r>
        <w:rPr>
          <w:rFonts w:ascii="PingFang SC" w:eastAsia="PingFang SC" w:hAnsi="Verdana" w:cs="PingFang SC"/>
          <w:kern w:val="0"/>
          <w:sz w:val="26"/>
          <w:szCs w:val="26"/>
        </w:rPr>
        <w:t>DNS</w:t>
      </w:r>
      <w:r>
        <w:rPr>
          <w:rFonts w:ascii="PingFang SC" w:eastAsia="PingFang SC" w:hAnsi="Verdana" w:cs="PingFang SC" w:hint="eastAsia"/>
          <w:kern w:val="0"/>
          <w:sz w:val="26"/>
          <w:szCs w:val="26"/>
        </w:rPr>
        <w:t>查询。这能使浏览器获得请求对应的</w:t>
      </w:r>
      <w:r>
        <w:rPr>
          <w:rFonts w:ascii="PingFang SC" w:eastAsia="PingFang SC" w:hAnsi="Verdana" w:cs="PingFang SC"/>
          <w:kern w:val="0"/>
          <w:sz w:val="26"/>
          <w:szCs w:val="26"/>
        </w:rPr>
        <w:t>IP</w:t>
      </w:r>
      <w:r>
        <w:rPr>
          <w:rFonts w:ascii="PingFang SC" w:eastAsia="PingFang SC" w:hAnsi="Verdana" w:cs="PingFang SC" w:hint="eastAsia"/>
          <w:kern w:val="0"/>
          <w:sz w:val="26"/>
          <w:szCs w:val="26"/>
        </w:rPr>
        <w:t>地址。</w:t>
      </w:r>
    </w:p>
    <w:p w14:paraId="3A8F8DC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3F95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2</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浏览器与远程</w:t>
      </w:r>
      <w:r>
        <w:rPr>
          <w:rFonts w:ascii="PingFang SC" w:eastAsia="PingFang SC" w:hAnsi="Verdana" w:cs="PingFang SC"/>
          <w:kern w:val="0"/>
          <w:sz w:val="26"/>
          <w:szCs w:val="26"/>
        </w:rPr>
        <w:t>`Web`</w:t>
      </w:r>
      <w:r>
        <w:rPr>
          <w:rFonts w:ascii="PingFang SC" w:eastAsia="PingFang SC" w:hAnsi="Verdana" w:cs="PingFang SC" w:hint="eastAsia"/>
          <w:kern w:val="0"/>
          <w:sz w:val="26"/>
          <w:szCs w:val="26"/>
        </w:rPr>
        <w:t>服务器通过</w:t>
      </w:r>
      <w:r>
        <w:rPr>
          <w:rFonts w:ascii="PingFang SC" w:eastAsia="PingFang SC" w:hAnsi="Verdana" w:cs="PingFang SC"/>
          <w:kern w:val="0"/>
          <w:sz w:val="26"/>
          <w:szCs w:val="26"/>
        </w:rPr>
        <w:t>`TCP`</w:t>
      </w:r>
      <w:r>
        <w:rPr>
          <w:rFonts w:ascii="PingFang SC" w:eastAsia="PingFang SC" w:hAnsi="Verdana" w:cs="PingFang SC" w:hint="eastAsia"/>
          <w:kern w:val="0"/>
          <w:sz w:val="26"/>
          <w:szCs w:val="26"/>
        </w:rPr>
        <w:t>三次握手协商来建立一个</w:t>
      </w:r>
      <w:r>
        <w:rPr>
          <w:rFonts w:ascii="PingFang SC" w:eastAsia="PingFang SC" w:hAnsi="Verdana" w:cs="PingFang SC"/>
          <w:kern w:val="0"/>
          <w:sz w:val="26"/>
          <w:szCs w:val="26"/>
        </w:rPr>
        <w:t>`TCP/IP`</w:t>
      </w:r>
      <w:r>
        <w:rPr>
          <w:rFonts w:ascii="PingFang SC" w:eastAsia="PingFang SC" w:hAnsi="Verdana" w:cs="PingFang SC" w:hint="eastAsia"/>
          <w:kern w:val="0"/>
          <w:sz w:val="26"/>
          <w:szCs w:val="26"/>
        </w:rPr>
        <w:t>连接。该握手包括一个同步报文，一个同步</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应答报文和一个应答报文，这三个报文在</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浏览器和服务器之间传递。该握手首先由客户端尝试建立起通信，而后服务器应答并接受客户端的请求，最后由客户端发出该请求已经被接受的报文。</w:t>
      </w:r>
    </w:p>
    <w:p w14:paraId="12632A1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151E8C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3</w:t>
      </w:r>
      <w:r>
        <w:rPr>
          <w:rFonts w:ascii="PingFang SC" w:eastAsia="PingFang SC" w:hAnsi="Verdana" w:cs="PingFang SC" w:hint="eastAsia"/>
          <w:kern w:val="0"/>
          <w:sz w:val="26"/>
          <w:szCs w:val="26"/>
        </w:rPr>
        <w:t>），一旦</w:t>
      </w:r>
      <w:r>
        <w:rPr>
          <w:rFonts w:ascii="PingFang SC" w:eastAsia="PingFang SC" w:hAnsi="Verdana" w:cs="PingFang SC"/>
          <w:kern w:val="0"/>
          <w:sz w:val="26"/>
          <w:szCs w:val="26"/>
        </w:rPr>
        <w:t>`TCP/IP`</w:t>
      </w:r>
      <w:r>
        <w:rPr>
          <w:rFonts w:ascii="PingFang SC" w:eastAsia="PingFang SC" w:hAnsi="Verdana" w:cs="PingFang SC" w:hint="eastAsia"/>
          <w:kern w:val="0"/>
          <w:sz w:val="26"/>
          <w:szCs w:val="26"/>
        </w:rPr>
        <w:t>连接建立，浏览器会通过该连接向远程服务器发送</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的</w:t>
      </w:r>
      <w:r>
        <w:rPr>
          <w:rFonts w:ascii="PingFang SC" w:eastAsia="PingFang SC" w:hAnsi="Verdana" w:cs="PingFang SC"/>
          <w:kern w:val="0"/>
          <w:sz w:val="26"/>
          <w:szCs w:val="26"/>
        </w:rPr>
        <w:t>`GET`</w:t>
      </w:r>
      <w:r>
        <w:rPr>
          <w:rFonts w:ascii="PingFang SC" w:eastAsia="PingFang SC" w:hAnsi="Verdana" w:cs="PingFang SC" w:hint="eastAsia"/>
          <w:kern w:val="0"/>
          <w:sz w:val="26"/>
          <w:szCs w:val="26"/>
        </w:rPr>
        <w:t>请求。远程服务器找到资源并使用</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响应返回该资源，值为</w:t>
      </w:r>
      <w:r>
        <w:rPr>
          <w:rFonts w:ascii="PingFang SC" w:eastAsia="PingFang SC" w:hAnsi="Verdana" w:cs="PingFang SC"/>
          <w:kern w:val="0"/>
          <w:sz w:val="26"/>
          <w:szCs w:val="26"/>
        </w:rPr>
        <w:t>200</w:t>
      </w:r>
      <w:r>
        <w:rPr>
          <w:rFonts w:ascii="PingFang SC" w:eastAsia="PingFang SC" w:hAnsi="Verdana" w:cs="PingFang SC" w:hint="eastAsia"/>
          <w:kern w:val="0"/>
          <w:sz w:val="26"/>
          <w:szCs w:val="26"/>
        </w:rPr>
        <w:t>的</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响应状态表示一个正确的响应。</w:t>
      </w:r>
    </w:p>
    <w:p w14:paraId="3E5B03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9DCD8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4</w:t>
      </w:r>
      <w:r>
        <w:rPr>
          <w:rFonts w:ascii="PingFang SC" w:eastAsia="PingFang SC" w:hAnsi="Verdana" w:cs="PingFang SC" w:hint="eastAsia"/>
          <w:kern w:val="0"/>
          <w:sz w:val="26"/>
          <w:szCs w:val="26"/>
        </w:rPr>
        <w:t>），此时，</w:t>
      </w:r>
      <w:r>
        <w:rPr>
          <w:rFonts w:ascii="PingFang SC" w:eastAsia="PingFang SC" w:hAnsi="Verdana" w:cs="PingFang SC"/>
          <w:kern w:val="0"/>
          <w:sz w:val="26"/>
          <w:szCs w:val="26"/>
        </w:rPr>
        <w:t>`Web`</w:t>
      </w:r>
      <w:r>
        <w:rPr>
          <w:rFonts w:ascii="PingFang SC" w:eastAsia="PingFang SC" w:hAnsi="Verdana" w:cs="PingFang SC" w:hint="eastAsia"/>
          <w:kern w:val="0"/>
          <w:sz w:val="26"/>
          <w:szCs w:val="26"/>
        </w:rPr>
        <w:t>服务器提供资源服务，客户端开始下载资源。</w:t>
      </w:r>
    </w:p>
    <w:p w14:paraId="74E35E5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A6C0F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46892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08251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请求返回后，便进入了我们关注的前端模块</w:t>
      </w:r>
    </w:p>
    <w:p w14:paraId="198486C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C325D0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简单来说，浏览器会解析</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生成</w:t>
      </w:r>
      <w:r>
        <w:rPr>
          <w:rFonts w:ascii="PingFang SC" w:eastAsia="PingFang SC" w:hAnsi="Verdana" w:cs="PingFang SC"/>
          <w:kern w:val="0"/>
          <w:sz w:val="26"/>
          <w:szCs w:val="26"/>
        </w:rPr>
        <w:t>`DOM Tree`</w:t>
      </w:r>
      <w:r>
        <w:rPr>
          <w:rFonts w:ascii="PingFang SC" w:eastAsia="PingFang SC" w:hAnsi="Verdana" w:cs="PingFang SC" w:hint="eastAsia"/>
          <w:kern w:val="0"/>
          <w:sz w:val="26"/>
          <w:szCs w:val="26"/>
        </w:rPr>
        <w:t>，其次会根据</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生成</w:t>
      </w:r>
      <w:r>
        <w:rPr>
          <w:rFonts w:ascii="PingFang SC" w:eastAsia="PingFang SC" w:hAnsi="Verdana" w:cs="PingFang SC"/>
          <w:kern w:val="0"/>
          <w:sz w:val="26"/>
          <w:szCs w:val="26"/>
        </w:rPr>
        <w:t>CSS Rule Tree</w:t>
      </w:r>
      <w:r>
        <w:rPr>
          <w:rFonts w:ascii="PingFang SC" w:eastAsia="PingFang SC" w:hAnsi="Verdana" w:cs="PingFang SC" w:hint="eastAsia"/>
          <w:kern w:val="0"/>
          <w:sz w:val="26"/>
          <w:szCs w:val="26"/>
        </w:rPr>
        <w:t>，而</w:t>
      </w:r>
      <w:r>
        <w:rPr>
          <w:rFonts w:ascii="PingFang SC" w:eastAsia="PingFang SC" w:hAnsi="Verdana" w:cs="PingFang SC"/>
          <w:kern w:val="0"/>
          <w:sz w:val="26"/>
          <w:szCs w:val="26"/>
        </w:rPr>
        <w:t>`javascript`</w:t>
      </w:r>
      <w:r>
        <w:rPr>
          <w:rFonts w:ascii="PingFang SC" w:eastAsia="PingFang SC" w:hAnsi="Verdana" w:cs="PingFang SC" w:hint="eastAsia"/>
          <w:kern w:val="0"/>
          <w:sz w:val="26"/>
          <w:szCs w:val="26"/>
        </w:rPr>
        <w:t>又可以根据</w:t>
      </w:r>
      <w:r>
        <w:rPr>
          <w:rFonts w:ascii="PingFang SC" w:eastAsia="PingFang SC" w:hAnsi="Verdana" w:cs="PingFang SC"/>
          <w:kern w:val="0"/>
          <w:sz w:val="26"/>
          <w:szCs w:val="26"/>
        </w:rPr>
        <w:t>`DOM API`</w:t>
      </w:r>
      <w:r>
        <w:rPr>
          <w:rFonts w:ascii="PingFang SC" w:eastAsia="PingFang SC" w:hAnsi="Verdana" w:cs="PingFang SC" w:hint="eastAsia"/>
          <w:kern w:val="0"/>
          <w:sz w:val="26"/>
          <w:szCs w:val="26"/>
        </w:rPr>
        <w:t>操作</w:t>
      </w:r>
      <w:r>
        <w:rPr>
          <w:rFonts w:ascii="PingFang SC" w:eastAsia="PingFang SC" w:hAnsi="Verdana" w:cs="PingFang SC"/>
          <w:kern w:val="0"/>
          <w:sz w:val="26"/>
          <w:szCs w:val="26"/>
        </w:rPr>
        <w:t>`DOM`</w:t>
      </w:r>
    </w:p>
    <w:p w14:paraId="032790E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详情：</w:t>
      </w:r>
      <w:hyperlink r:id="rId9" w:history="1">
        <w:r>
          <w:rPr>
            <w:rFonts w:ascii="Verdana" w:eastAsia="PingFang SC" w:hAnsi="Verdana" w:cs="Verdana"/>
            <w:color w:val="0C47A4"/>
            <w:kern w:val="0"/>
            <w:sz w:val="26"/>
            <w:szCs w:val="26"/>
            <w:u w:val="single" w:color="0C47A4"/>
          </w:rPr>
          <w:t>从输入</w:t>
        </w:r>
        <w:r>
          <w:rPr>
            <w:rFonts w:ascii="Verdana" w:eastAsia="PingFang SC" w:hAnsi="Verdana" w:cs="Verdana"/>
            <w:color w:val="0C47A4"/>
            <w:kern w:val="0"/>
            <w:sz w:val="26"/>
            <w:szCs w:val="26"/>
            <w:u w:val="single" w:color="0C47A4"/>
          </w:rPr>
          <w:t xml:space="preserve"> URL </w:t>
        </w:r>
        <w:r>
          <w:rPr>
            <w:rFonts w:ascii="Verdana" w:eastAsia="PingFang SC" w:hAnsi="Verdana" w:cs="Verdana"/>
            <w:color w:val="0C47A4"/>
            <w:kern w:val="0"/>
            <w:sz w:val="26"/>
            <w:szCs w:val="26"/>
            <w:u w:val="single" w:color="0C47A4"/>
          </w:rPr>
          <w:t>到浏览器接收的过程中发生了什么事情？</w:t>
        </w:r>
      </w:hyperlink>
    </w:p>
    <w:p w14:paraId="1FEE28E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javascript</w:t>
      </w:r>
      <w:r>
        <w:rPr>
          <w:rFonts w:ascii="Verdana" w:eastAsia="PingFang SC" w:hAnsi="Verdana" w:cs="Verdana"/>
          <w:b/>
          <w:bCs/>
          <w:kern w:val="0"/>
          <w:sz w:val="32"/>
          <w:szCs w:val="32"/>
        </w:rPr>
        <w:t>对象的几种创建方式</w:t>
      </w:r>
    </w:p>
    <w:p w14:paraId="0EA441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，工厂模式</w:t>
      </w:r>
    </w:p>
    <w:p w14:paraId="4E6ACCF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46FC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，构造函数模式</w:t>
      </w:r>
    </w:p>
    <w:p w14:paraId="285DE83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A378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，原型模式</w:t>
      </w:r>
    </w:p>
    <w:p w14:paraId="5B4CE8C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8A79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，混合构造函数和原型模式</w:t>
      </w:r>
    </w:p>
    <w:p w14:paraId="4B6021D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1FFCC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，动态原型模式</w:t>
      </w:r>
    </w:p>
    <w:p w14:paraId="0D5B64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61D460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6</w:t>
      </w:r>
      <w:r>
        <w:rPr>
          <w:rFonts w:ascii="PingFang SC" w:eastAsia="PingFang SC" w:hAnsi="Verdana" w:cs="PingFang SC" w:hint="eastAsia"/>
          <w:kern w:val="0"/>
          <w:sz w:val="26"/>
          <w:szCs w:val="26"/>
        </w:rPr>
        <w:t>，寄生构造函数模式</w:t>
      </w:r>
    </w:p>
    <w:p w14:paraId="2C14D7B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6A502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7</w:t>
      </w:r>
      <w:r>
        <w:rPr>
          <w:rFonts w:ascii="PingFang SC" w:eastAsia="PingFang SC" w:hAnsi="Verdana" w:cs="PingFang SC" w:hint="eastAsia"/>
          <w:kern w:val="0"/>
          <w:sz w:val="26"/>
          <w:szCs w:val="26"/>
        </w:rPr>
        <w:t>，稳妥构造函数模式</w:t>
      </w:r>
    </w:p>
    <w:p w14:paraId="7360422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javascript</w:t>
      </w:r>
      <w:r>
        <w:rPr>
          <w:rFonts w:ascii="Verdana" w:eastAsia="PingFang SC" w:hAnsi="Verdana" w:cs="Verdana"/>
          <w:b/>
          <w:bCs/>
          <w:kern w:val="0"/>
          <w:sz w:val="32"/>
          <w:szCs w:val="32"/>
        </w:rPr>
        <w:t>继承的</w:t>
      </w:r>
      <w:r>
        <w:rPr>
          <w:rFonts w:ascii="Verdana" w:eastAsia="PingFang SC" w:hAnsi="Verdana" w:cs="Verdana"/>
          <w:b/>
          <w:bCs/>
          <w:kern w:val="0"/>
          <w:sz w:val="32"/>
          <w:szCs w:val="32"/>
        </w:rPr>
        <w:t>6</w:t>
      </w:r>
      <w:r>
        <w:rPr>
          <w:rFonts w:ascii="Verdana" w:eastAsia="PingFang SC" w:hAnsi="Verdana" w:cs="Verdana"/>
          <w:b/>
          <w:bCs/>
          <w:kern w:val="0"/>
          <w:sz w:val="32"/>
          <w:szCs w:val="32"/>
        </w:rPr>
        <w:t>种方法</w:t>
      </w:r>
    </w:p>
    <w:p w14:paraId="4ED6A4F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，原型链继承</w:t>
      </w:r>
    </w:p>
    <w:p w14:paraId="1B8366A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0512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，借用构造函数继承</w:t>
      </w:r>
    </w:p>
    <w:p w14:paraId="2CA71E7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248C5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w:t>
      </w:r>
      <w:r>
        <w:rPr>
          <w:rFonts w:ascii="PingFang SC" w:eastAsia="PingFang SC" w:hAnsi="Verdana" w:cs="PingFang SC" w:hint="eastAsia"/>
          <w:kern w:val="0"/>
          <w:sz w:val="26"/>
          <w:szCs w:val="26"/>
        </w:rPr>
        <w:t>，组合继承</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原型</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借用构造</w:t>
      </w:r>
      <w:r>
        <w:rPr>
          <w:rFonts w:ascii="PingFang SC" w:eastAsia="PingFang SC" w:hAnsi="Verdana" w:cs="PingFang SC"/>
          <w:kern w:val="0"/>
          <w:sz w:val="26"/>
          <w:szCs w:val="26"/>
        </w:rPr>
        <w:t>)</w:t>
      </w:r>
    </w:p>
    <w:p w14:paraId="5CDAF10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65D28D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，原型式继承</w:t>
      </w:r>
    </w:p>
    <w:p w14:paraId="4EF428F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7D3ED9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，寄生式继承</w:t>
      </w:r>
    </w:p>
    <w:p w14:paraId="684F52C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626DB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6</w:t>
      </w:r>
      <w:r>
        <w:rPr>
          <w:rFonts w:ascii="PingFang SC" w:eastAsia="PingFang SC" w:hAnsi="Verdana" w:cs="PingFang SC" w:hint="eastAsia"/>
          <w:kern w:val="0"/>
          <w:sz w:val="26"/>
          <w:szCs w:val="26"/>
        </w:rPr>
        <w:t>，寄生组合式继承</w:t>
      </w:r>
    </w:p>
    <w:p w14:paraId="5BC1B2D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详情：</w:t>
      </w:r>
      <w:hyperlink r:id="rId10" w:history="1">
        <w:r>
          <w:rPr>
            <w:rFonts w:ascii="Verdana" w:eastAsia="PingFang SC" w:hAnsi="Verdana" w:cs="Verdana"/>
            <w:color w:val="0C47A4"/>
            <w:kern w:val="0"/>
            <w:sz w:val="26"/>
            <w:szCs w:val="26"/>
            <w:u w:val="single" w:color="0C47A4"/>
          </w:rPr>
          <w:t>JavaScript</w:t>
        </w:r>
        <w:r>
          <w:rPr>
            <w:rFonts w:ascii="Verdana" w:eastAsia="PingFang SC" w:hAnsi="Verdana" w:cs="Verdana"/>
            <w:color w:val="0C47A4"/>
            <w:kern w:val="0"/>
            <w:sz w:val="26"/>
            <w:szCs w:val="26"/>
            <w:u w:val="single" w:color="0C47A4"/>
          </w:rPr>
          <w:t>继承方式详解</w:t>
        </w:r>
      </w:hyperlink>
    </w:p>
    <w:p w14:paraId="30F6132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ajax</w:t>
      </w:r>
      <w:r>
        <w:rPr>
          <w:rFonts w:ascii="Verdana" w:eastAsia="PingFang SC" w:hAnsi="Verdana" w:cs="Verdana"/>
          <w:b/>
          <w:bCs/>
          <w:kern w:val="0"/>
          <w:sz w:val="32"/>
          <w:szCs w:val="32"/>
        </w:rPr>
        <w:t>过程</w:t>
      </w:r>
    </w:p>
    <w:p w14:paraId="6B48C7F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创建</w:t>
      </w:r>
      <w:r>
        <w:rPr>
          <w:rFonts w:ascii="PingFang SC" w:eastAsia="PingFang SC" w:hAnsi="Verdana" w:cs="PingFang SC"/>
          <w:kern w:val="0"/>
          <w:sz w:val="26"/>
          <w:szCs w:val="26"/>
        </w:rPr>
        <w:t>`XMLHttpRequest`</w:t>
      </w:r>
      <w:r>
        <w:rPr>
          <w:rFonts w:ascii="PingFang SC" w:eastAsia="PingFang SC" w:hAnsi="Verdana" w:cs="PingFang SC" w:hint="eastAsia"/>
          <w:kern w:val="0"/>
          <w:sz w:val="26"/>
          <w:szCs w:val="26"/>
        </w:rPr>
        <w:t>对象</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也就是创建一个异步调用对象</w:t>
      </w:r>
      <w:r>
        <w:rPr>
          <w:rFonts w:ascii="PingFang SC" w:eastAsia="PingFang SC" w:hAnsi="Verdana" w:cs="PingFang SC"/>
          <w:kern w:val="0"/>
          <w:sz w:val="26"/>
          <w:szCs w:val="26"/>
        </w:rPr>
        <w:t>.</w:t>
      </w:r>
    </w:p>
    <w:p w14:paraId="622BDC3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AC1E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创建一个新的</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并指定该</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请求的方法、</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及验证信息</w:t>
      </w:r>
      <w:r>
        <w:rPr>
          <w:rFonts w:ascii="PingFang SC" w:eastAsia="PingFang SC" w:hAnsi="Verdana" w:cs="PingFang SC"/>
          <w:kern w:val="0"/>
          <w:sz w:val="26"/>
          <w:szCs w:val="26"/>
        </w:rPr>
        <w:t>.</w:t>
      </w:r>
    </w:p>
    <w:p w14:paraId="311AB2E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4ED7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设置响应</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请求状态变化的函数</w:t>
      </w:r>
      <w:r>
        <w:rPr>
          <w:rFonts w:ascii="PingFang SC" w:eastAsia="PingFang SC" w:hAnsi="Verdana" w:cs="PingFang SC"/>
          <w:kern w:val="0"/>
          <w:sz w:val="26"/>
          <w:szCs w:val="26"/>
        </w:rPr>
        <w:t>.</w:t>
      </w:r>
    </w:p>
    <w:p w14:paraId="33BAE6E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4386A8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发送</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请求</w:t>
      </w:r>
      <w:r>
        <w:rPr>
          <w:rFonts w:ascii="PingFang SC" w:eastAsia="PingFang SC" w:hAnsi="Verdana" w:cs="PingFang SC"/>
          <w:kern w:val="0"/>
          <w:sz w:val="26"/>
          <w:szCs w:val="26"/>
        </w:rPr>
        <w:t>.</w:t>
      </w:r>
    </w:p>
    <w:p w14:paraId="235AC11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BAF3EB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w:t>
      </w:r>
      <w:r>
        <w:rPr>
          <w:rFonts w:ascii="PingFang SC" w:eastAsia="PingFang SC" w:hAnsi="Verdana" w:cs="PingFang SC" w:hint="eastAsia"/>
          <w:kern w:val="0"/>
          <w:sz w:val="26"/>
          <w:szCs w:val="26"/>
        </w:rPr>
        <w:t>获取异步调用返回的数据</w:t>
      </w:r>
      <w:r>
        <w:rPr>
          <w:rFonts w:ascii="PingFang SC" w:eastAsia="PingFang SC" w:hAnsi="Verdana" w:cs="PingFang SC"/>
          <w:kern w:val="0"/>
          <w:sz w:val="26"/>
          <w:szCs w:val="26"/>
        </w:rPr>
        <w:t>.</w:t>
      </w:r>
    </w:p>
    <w:p w14:paraId="3D06C4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A3EB8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(6)</w:t>
      </w:r>
      <w:r>
        <w:rPr>
          <w:rFonts w:ascii="PingFang SC" w:eastAsia="PingFang SC" w:hAnsi="Verdana" w:cs="PingFang SC" w:hint="eastAsia"/>
          <w:kern w:val="0"/>
          <w:sz w:val="26"/>
          <w:szCs w:val="26"/>
        </w:rPr>
        <w:t>使用</w:t>
      </w:r>
      <w:r>
        <w:rPr>
          <w:rFonts w:ascii="PingFang SC" w:eastAsia="PingFang SC" w:hAnsi="Verdana" w:cs="PingFang SC"/>
          <w:kern w:val="0"/>
          <w:sz w:val="26"/>
          <w:szCs w:val="26"/>
        </w:rPr>
        <w:t>JavaScript</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DOM</w:t>
      </w:r>
      <w:r>
        <w:rPr>
          <w:rFonts w:ascii="PingFang SC" w:eastAsia="PingFang SC" w:hAnsi="Verdana" w:cs="PingFang SC" w:hint="eastAsia"/>
          <w:kern w:val="0"/>
          <w:sz w:val="26"/>
          <w:szCs w:val="26"/>
        </w:rPr>
        <w:t>实现局部刷新</w:t>
      </w:r>
      <w:r>
        <w:rPr>
          <w:rFonts w:ascii="PingFang SC" w:eastAsia="PingFang SC" w:hAnsi="Verdana" w:cs="PingFang SC"/>
          <w:kern w:val="0"/>
          <w:sz w:val="26"/>
          <w:szCs w:val="26"/>
        </w:rPr>
        <w:t>.</w:t>
      </w:r>
    </w:p>
    <w:p w14:paraId="768F3B7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E8F8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84EBB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xmlHttp =newXMLHttpRequest();</w:t>
      </w:r>
    </w:p>
    <w:p w14:paraId="215406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F81A51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xmlHttp.open('GET','demo.php','true');</w:t>
      </w:r>
    </w:p>
    <w:p w14:paraId="1BA822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C4AEC9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xmlHttp.send()</w:t>
      </w:r>
    </w:p>
    <w:p w14:paraId="0162E4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9D66A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xmlHttp.onreadystatechange=function(){</w:t>
      </w:r>
    </w:p>
    <w:p w14:paraId="41CE151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0D291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if(xmlHttp.readyState===4&amp; xmlHttp.status===200){</w:t>
      </w:r>
    </w:p>
    <w:p w14:paraId="05EE479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13D96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52B6C4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89AEE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AB121D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详情：</w:t>
      </w:r>
      <w:hyperlink r:id="rId11" w:history="1">
        <w:r>
          <w:rPr>
            <w:rFonts w:ascii="Verdana" w:eastAsia="PingFang SC" w:hAnsi="Verdana" w:cs="Verdana"/>
            <w:color w:val="0C47A4"/>
            <w:kern w:val="0"/>
            <w:sz w:val="26"/>
            <w:szCs w:val="26"/>
            <w:u w:val="single" w:color="0C47A4"/>
          </w:rPr>
          <w:t>JavaScript</w:t>
        </w:r>
        <w:r>
          <w:rPr>
            <w:rFonts w:ascii="Verdana" w:eastAsia="PingFang SC" w:hAnsi="Verdana" w:cs="Verdana"/>
            <w:color w:val="0C47A4"/>
            <w:kern w:val="0"/>
            <w:sz w:val="26"/>
            <w:szCs w:val="26"/>
            <w:u w:val="single" w:color="0C47A4"/>
          </w:rPr>
          <w:t>学习总结（七）</w:t>
        </w:r>
        <w:r>
          <w:rPr>
            <w:rFonts w:ascii="Verdana" w:eastAsia="PingFang SC" w:hAnsi="Verdana" w:cs="Verdana"/>
            <w:color w:val="0C47A4"/>
            <w:kern w:val="0"/>
            <w:sz w:val="26"/>
            <w:szCs w:val="26"/>
            <w:u w:val="single" w:color="0C47A4"/>
          </w:rPr>
          <w:t>Ajax</w:t>
        </w:r>
        <w:r>
          <w:rPr>
            <w:rFonts w:ascii="Verdana" w:eastAsia="PingFang SC" w:hAnsi="Verdana" w:cs="Verdana"/>
            <w:color w:val="0C47A4"/>
            <w:kern w:val="0"/>
            <w:sz w:val="26"/>
            <w:szCs w:val="26"/>
            <w:u w:val="single" w:color="0C47A4"/>
          </w:rPr>
          <w:t>和</w:t>
        </w:r>
        <w:r>
          <w:rPr>
            <w:rFonts w:ascii="Verdana" w:eastAsia="PingFang SC" w:hAnsi="Verdana" w:cs="Verdana"/>
            <w:color w:val="0C47A4"/>
            <w:kern w:val="0"/>
            <w:sz w:val="26"/>
            <w:szCs w:val="26"/>
            <w:u w:val="single" w:color="0C47A4"/>
          </w:rPr>
          <w:t>Http</w:t>
        </w:r>
        <w:r>
          <w:rPr>
            <w:rFonts w:ascii="Verdana" w:eastAsia="PingFang SC" w:hAnsi="Verdana" w:cs="Verdana"/>
            <w:color w:val="0C47A4"/>
            <w:kern w:val="0"/>
            <w:sz w:val="26"/>
            <w:szCs w:val="26"/>
            <w:u w:val="single" w:color="0C47A4"/>
          </w:rPr>
          <w:t>状态字</w:t>
        </w:r>
      </w:hyperlink>
    </w:p>
    <w:p w14:paraId="786C5D5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异步加载和延迟加载</w:t>
      </w:r>
    </w:p>
    <w:p w14:paraId="7044E46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1.</w:t>
      </w:r>
      <w:r>
        <w:rPr>
          <w:rFonts w:ascii="PingFang SC" w:eastAsia="PingFang SC" w:hAnsi="Verdana" w:cs="PingFang SC" w:hint="eastAsia"/>
          <w:kern w:val="0"/>
          <w:sz w:val="26"/>
          <w:szCs w:val="26"/>
        </w:rPr>
        <w:t>异步加载的方案：</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动态插入</w:t>
      </w:r>
      <w:r>
        <w:rPr>
          <w:rFonts w:ascii="PingFang SC" w:eastAsia="PingFang SC" w:hAnsi="Verdana" w:cs="PingFang SC"/>
          <w:kern w:val="0"/>
          <w:sz w:val="26"/>
          <w:szCs w:val="26"/>
        </w:rPr>
        <w:t>script</w:t>
      </w:r>
      <w:r>
        <w:rPr>
          <w:rFonts w:ascii="PingFang SC" w:eastAsia="PingFang SC" w:hAnsi="Verdana" w:cs="PingFang SC" w:hint="eastAsia"/>
          <w:kern w:val="0"/>
          <w:sz w:val="26"/>
          <w:szCs w:val="26"/>
        </w:rPr>
        <w:t>标签</w:t>
      </w:r>
    </w:p>
    <w:p w14:paraId="1DFA7C7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D8594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2.</w:t>
      </w:r>
      <w:r>
        <w:rPr>
          <w:rFonts w:ascii="PingFang SC" w:eastAsia="PingFang SC" w:hAnsi="Verdana" w:cs="PingFang SC" w:hint="eastAsia"/>
          <w:kern w:val="0"/>
          <w:sz w:val="26"/>
          <w:szCs w:val="26"/>
        </w:rPr>
        <w:t>通过</w:t>
      </w:r>
      <w:r>
        <w:rPr>
          <w:rFonts w:ascii="PingFang SC" w:eastAsia="PingFang SC" w:hAnsi="Verdana" w:cs="PingFang SC"/>
          <w:kern w:val="0"/>
          <w:sz w:val="26"/>
          <w:szCs w:val="26"/>
        </w:rPr>
        <w:t>ajax</w:t>
      </w:r>
      <w:r>
        <w:rPr>
          <w:rFonts w:ascii="PingFang SC" w:eastAsia="PingFang SC" w:hAnsi="Verdana" w:cs="PingFang SC" w:hint="eastAsia"/>
          <w:kern w:val="0"/>
          <w:sz w:val="26"/>
          <w:szCs w:val="26"/>
        </w:rPr>
        <w:t>去获取</w:t>
      </w:r>
      <w:r>
        <w:rPr>
          <w:rFonts w:ascii="PingFang SC" w:eastAsia="PingFang SC" w:hAnsi="Verdana" w:cs="PingFang SC"/>
          <w:kern w:val="0"/>
          <w:sz w:val="26"/>
          <w:szCs w:val="26"/>
        </w:rPr>
        <w:t>js</w:t>
      </w:r>
      <w:r>
        <w:rPr>
          <w:rFonts w:ascii="PingFang SC" w:eastAsia="PingFang SC" w:hAnsi="Verdana" w:cs="PingFang SC" w:hint="eastAsia"/>
          <w:kern w:val="0"/>
          <w:sz w:val="26"/>
          <w:szCs w:val="26"/>
        </w:rPr>
        <w:t>代码，然后通过</w:t>
      </w:r>
      <w:r>
        <w:rPr>
          <w:rFonts w:ascii="PingFang SC" w:eastAsia="PingFang SC" w:hAnsi="Verdana" w:cs="PingFang SC"/>
          <w:kern w:val="0"/>
          <w:sz w:val="26"/>
          <w:szCs w:val="26"/>
        </w:rPr>
        <w:t>eval</w:t>
      </w:r>
      <w:r>
        <w:rPr>
          <w:rFonts w:ascii="PingFang SC" w:eastAsia="PingFang SC" w:hAnsi="Verdana" w:cs="PingFang SC" w:hint="eastAsia"/>
          <w:kern w:val="0"/>
          <w:sz w:val="26"/>
          <w:szCs w:val="26"/>
        </w:rPr>
        <w:t>执行</w:t>
      </w:r>
    </w:p>
    <w:p w14:paraId="789576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8E474A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3.script</w:t>
      </w:r>
      <w:r>
        <w:rPr>
          <w:rFonts w:ascii="PingFang SC" w:eastAsia="PingFang SC" w:hAnsi="Verdana" w:cs="PingFang SC" w:hint="eastAsia"/>
          <w:kern w:val="0"/>
          <w:sz w:val="26"/>
          <w:szCs w:val="26"/>
        </w:rPr>
        <w:t>标签上添加</w:t>
      </w:r>
      <w:r>
        <w:rPr>
          <w:rFonts w:ascii="PingFang SC" w:eastAsia="PingFang SC" w:hAnsi="Verdana" w:cs="PingFang SC"/>
          <w:kern w:val="0"/>
          <w:sz w:val="26"/>
          <w:szCs w:val="26"/>
        </w:rPr>
        <w:t>defer</w:t>
      </w:r>
      <w:r>
        <w:rPr>
          <w:rFonts w:ascii="PingFang SC" w:eastAsia="PingFang SC" w:hAnsi="Verdana" w:cs="PingFang SC" w:hint="eastAsia"/>
          <w:kern w:val="0"/>
          <w:sz w:val="26"/>
          <w:szCs w:val="26"/>
        </w:rPr>
        <w:t>或者</w:t>
      </w:r>
      <w:r>
        <w:rPr>
          <w:rFonts w:ascii="PingFang SC" w:eastAsia="PingFang SC" w:hAnsi="Verdana" w:cs="PingFang SC"/>
          <w:kern w:val="0"/>
          <w:sz w:val="26"/>
          <w:szCs w:val="26"/>
        </w:rPr>
        <w:t>async</w:t>
      </w:r>
      <w:r>
        <w:rPr>
          <w:rFonts w:ascii="PingFang SC" w:eastAsia="PingFang SC" w:hAnsi="Verdana" w:cs="PingFang SC" w:hint="eastAsia"/>
          <w:kern w:val="0"/>
          <w:sz w:val="26"/>
          <w:szCs w:val="26"/>
        </w:rPr>
        <w:t>属性</w:t>
      </w:r>
    </w:p>
    <w:p w14:paraId="0F5BA9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A955D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4.</w:t>
      </w:r>
      <w:r>
        <w:rPr>
          <w:rFonts w:ascii="PingFang SC" w:eastAsia="PingFang SC" w:hAnsi="Verdana" w:cs="PingFang SC" w:hint="eastAsia"/>
          <w:kern w:val="0"/>
          <w:sz w:val="26"/>
          <w:szCs w:val="26"/>
        </w:rPr>
        <w:t>创建并插入</w:t>
      </w:r>
      <w:r>
        <w:rPr>
          <w:rFonts w:ascii="PingFang SC" w:eastAsia="PingFang SC" w:hAnsi="Verdana" w:cs="PingFang SC"/>
          <w:kern w:val="0"/>
          <w:sz w:val="26"/>
          <w:szCs w:val="26"/>
        </w:rPr>
        <w:t>iframe</w:t>
      </w:r>
      <w:r>
        <w:rPr>
          <w:rFonts w:ascii="PingFang SC" w:eastAsia="PingFang SC" w:hAnsi="Verdana" w:cs="PingFang SC" w:hint="eastAsia"/>
          <w:kern w:val="0"/>
          <w:sz w:val="26"/>
          <w:szCs w:val="26"/>
        </w:rPr>
        <w:t>，让它异步执行</w:t>
      </w:r>
      <w:r>
        <w:rPr>
          <w:rFonts w:ascii="PingFang SC" w:eastAsia="PingFang SC" w:hAnsi="Verdana" w:cs="PingFang SC"/>
          <w:kern w:val="0"/>
          <w:sz w:val="26"/>
          <w:szCs w:val="26"/>
        </w:rPr>
        <w:t>js</w:t>
      </w:r>
    </w:p>
    <w:p w14:paraId="5F22650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58A6D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5.</w:t>
      </w:r>
      <w:r>
        <w:rPr>
          <w:rFonts w:ascii="PingFang SC" w:eastAsia="PingFang SC" w:hAnsi="Verdana" w:cs="PingFang SC" w:hint="eastAsia"/>
          <w:kern w:val="0"/>
          <w:sz w:val="26"/>
          <w:szCs w:val="26"/>
        </w:rPr>
        <w:t>延迟加载：有些</w:t>
      </w:r>
      <w:r>
        <w:rPr>
          <w:rFonts w:ascii="PingFang SC" w:eastAsia="PingFang SC" w:hAnsi="Verdana" w:cs="PingFang SC"/>
          <w:kern w:val="0"/>
          <w:sz w:val="26"/>
          <w:szCs w:val="26"/>
        </w:rPr>
        <w:t xml:space="preserve"> js </w:t>
      </w:r>
      <w:r>
        <w:rPr>
          <w:rFonts w:ascii="PingFang SC" w:eastAsia="PingFang SC" w:hAnsi="Verdana" w:cs="PingFang SC" w:hint="eastAsia"/>
          <w:kern w:val="0"/>
          <w:sz w:val="26"/>
          <w:szCs w:val="26"/>
        </w:rPr>
        <w:t>代码并不是页面初始化的时候就立刻需要的，而稍后的某些情况才需要的。</w:t>
      </w:r>
    </w:p>
    <w:p w14:paraId="6A8C051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ie</w:t>
      </w:r>
      <w:r>
        <w:rPr>
          <w:rFonts w:ascii="Verdana" w:eastAsia="PingFang SC" w:hAnsi="Verdana" w:cs="Verdana"/>
          <w:b/>
          <w:bCs/>
          <w:kern w:val="0"/>
          <w:sz w:val="32"/>
          <w:szCs w:val="32"/>
        </w:rPr>
        <w:t>各版本和</w:t>
      </w:r>
      <w:r>
        <w:rPr>
          <w:rFonts w:ascii="Verdana" w:eastAsia="PingFang SC" w:hAnsi="Verdana" w:cs="Verdana"/>
          <w:b/>
          <w:bCs/>
          <w:kern w:val="0"/>
          <w:sz w:val="32"/>
          <w:szCs w:val="32"/>
        </w:rPr>
        <w:t>chrome</w:t>
      </w:r>
      <w:r>
        <w:rPr>
          <w:rFonts w:ascii="Verdana" w:eastAsia="PingFang SC" w:hAnsi="Verdana" w:cs="Verdana"/>
          <w:b/>
          <w:bCs/>
          <w:kern w:val="0"/>
          <w:sz w:val="32"/>
          <w:szCs w:val="32"/>
        </w:rPr>
        <w:t>可以并行下载多少个资源</w:t>
      </w:r>
    </w:p>
    <w:p w14:paraId="18ABE2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IE6 </w:t>
      </w:r>
      <w:r>
        <w:rPr>
          <w:rFonts w:ascii="PingFang SC" w:eastAsia="PingFang SC" w:hAnsi="Verdana" w:cs="PingFang SC" w:hint="eastAsia"/>
          <w:kern w:val="0"/>
          <w:sz w:val="26"/>
          <w:szCs w:val="26"/>
        </w:rPr>
        <w:t>两个并发，</w:t>
      </w:r>
      <w:r>
        <w:rPr>
          <w:rFonts w:ascii="PingFang SC" w:eastAsia="PingFang SC" w:hAnsi="Verdana" w:cs="PingFang SC"/>
          <w:kern w:val="0"/>
          <w:sz w:val="26"/>
          <w:szCs w:val="26"/>
        </w:rPr>
        <w:t>iE7</w:t>
      </w:r>
      <w:r>
        <w:rPr>
          <w:rFonts w:ascii="PingFang SC" w:eastAsia="PingFang SC" w:hAnsi="Verdana" w:cs="PingFang SC" w:hint="eastAsia"/>
          <w:kern w:val="0"/>
          <w:sz w:val="26"/>
          <w:szCs w:val="26"/>
        </w:rPr>
        <w:t>升级之后的</w:t>
      </w:r>
      <w:r>
        <w:rPr>
          <w:rFonts w:ascii="PingFang SC" w:eastAsia="PingFang SC" w:hAnsi="Verdana" w:cs="PingFang SC"/>
          <w:kern w:val="0"/>
          <w:sz w:val="26"/>
          <w:szCs w:val="26"/>
        </w:rPr>
        <w:t>6</w:t>
      </w:r>
      <w:r>
        <w:rPr>
          <w:rFonts w:ascii="PingFang SC" w:eastAsia="PingFang SC" w:hAnsi="Verdana" w:cs="PingFang SC" w:hint="eastAsia"/>
          <w:kern w:val="0"/>
          <w:sz w:val="26"/>
          <w:szCs w:val="26"/>
        </w:rPr>
        <w:t>个并发，之后版本也是</w:t>
      </w:r>
      <w:r>
        <w:rPr>
          <w:rFonts w:ascii="PingFang SC" w:eastAsia="PingFang SC" w:hAnsi="Verdana" w:cs="PingFang SC"/>
          <w:kern w:val="0"/>
          <w:sz w:val="26"/>
          <w:szCs w:val="26"/>
        </w:rPr>
        <w:t>6</w:t>
      </w:r>
      <w:r>
        <w:rPr>
          <w:rFonts w:ascii="PingFang SC" w:eastAsia="PingFang SC" w:hAnsi="Verdana" w:cs="PingFang SC" w:hint="eastAsia"/>
          <w:kern w:val="0"/>
          <w:sz w:val="26"/>
          <w:szCs w:val="26"/>
        </w:rPr>
        <w:t>个</w:t>
      </w:r>
    </w:p>
    <w:p w14:paraId="15185E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Firefox</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chrome</w:t>
      </w:r>
      <w:r>
        <w:rPr>
          <w:rFonts w:ascii="PingFang SC" w:eastAsia="PingFang SC" w:hAnsi="Verdana" w:cs="PingFang SC" w:hint="eastAsia"/>
          <w:kern w:val="0"/>
          <w:sz w:val="26"/>
          <w:szCs w:val="26"/>
        </w:rPr>
        <w:t>也是</w:t>
      </w:r>
      <w:r>
        <w:rPr>
          <w:rFonts w:ascii="PingFang SC" w:eastAsia="PingFang SC" w:hAnsi="Verdana" w:cs="PingFang SC"/>
          <w:kern w:val="0"/>
          <w:sz w:val="26"/>
          <w:szCs w:val="26"/>
        </w:rPr>
        <w:t>6</w:t>
      </w:r>
      <w:r>
        <w:rPr>
          <w:rFonts w:ascii="PingFang SC" w:eastAsia="PingFang SC" w:hAnsi="Verdana" w:cs="PingFang SC" w:hint="eastAsia"/>
          <w:kern w:val="0"/>
          <w:sz w:val="26"/>
          <w:szCs w:val="26"/>
        </w:rPr>
        <w:t>个</w:t>
      </w:r>
    </w:p>
    <w:p w14:paraId="62E8AEF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PingFang SC" w:eastAsia="PingFang SC" w:hAnsi="Verdana" w:cs="PingFang SC"/>
          <w:b/>
          <w:bCs/>
          <w:kern w:val="0"/>
          <w:sz w:val="32"/>
          <w:szCs w:val="32"/>
        </w:rPr>
        <w:t>Flash</w:t>
      </w:r>
      <w:r>
        <w:rPr>
          <w:rFonts w:ascii="Verdana" w:eastAsia="PingFang SC" w:hAnsi="Verdana" w:cs="Verdana"/>
          <w:b/>
          <w:bCs/>
          <w:kern w:val="0"/>
          <w:sz w:val="32"/>
          <w:szCs w:val="32"/>
        </w:rPr>
        <w:t>、</w:t>
      </w:r>
      <w:r>
        <w:rPr>
          <w:rFonts w:ascii="PingFang SC" w:eastAsia="PingFang SC" w:hAnsi="Verdana" w:cs="PingFang SC"/>
          <w:b/>
          <w:bCs/>
          <w:kern w:val="0"/>
          <w:sz w:val="32"/>
          <w:szCs w:val="32"/>
        </w:rPr>
        <w:t>Ajax</w:t>
      </w:r>
      <w:r>
        <w:rPr>
          <w:rFonts w:ascii="Verdana" w:eastAsia="PingFang SC" w:hAnsi="Verdana" w:cs="Verdana"/>
          <w:b/>
          <w:bCs/>
          <w:kern w:val="0"/>
          <w:sz w:val="32"/>
          <w:szCs w:val="32"/>
        </w:rPr>
        <w:t>各自的优缺点，在使用中如何取舍？</w:t>
      </w:r>
    </w:p>
    <w:p w14:paraId="138CEE68" w14:textId="77777777" w:rsidR="005E3779" w:rsidRDefault="005E3779" w:rsidP="005E3779">
      <w:pPr>
        <w:widowControl/>
        <w:numPr>
          <w:ilvl w:val="0"/>
          <w:numId w:val="10"/>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PingFang SC" w:eastAsia="PingFang SC" w:hAnsi="Verdana" w:cs="PingFang SC"/>
          <w:kern w:val="0"/>
          <w:sz w:val="26"/>
          <w:szCs w:val="26"/>
        </w:rPr>
        <w:t>Flash</w:t>
      </w:r>
      <w:r>
        <w:rPr>
          <w:rFonts w:ascii="Verdana" w:eastAsia="PingFang SC" w:hAnsi="Verdana" w:cs="Verdana"/>
          <w:kern w:val="0"/>
          <w:sz w:val="26"/>
          <w:szCs w:val="26"/>
        </w:rPr>
        <w:t>适合处理多媒体、矢量图形、访问机器；对</w:t>
      </w:r>
      <w:r>
        <w:rPr>
          <w:rFonts w:ascii="PingFang SC" w:eastAsia="PingFang SC" w:hAnsi="Verdana" w:cs="PingFang SC"/>
          <w:kern w:val="0"/>
          <w:sz w:val="26"/>
          <w:szCs w:val="26"/>
        </w:rPr>
        <w:t>CSS</w:t>
      </w:r>
      <w:r>
        <w:rPr>
          <w:rFonts w:ascii="Verdana" w:eastAsia="PingFang SC" w:hAnsi="Verdana" w:cs="Verdana"/>
          <w:kern w:val="0"/>
          <w:sz w:val="26"/>
          <w:szCs w:val="26"/>
        </w:rPr>
        <w:t>、处理文本上不足，不容易被搜索。</w:t>
      </w:r>
    </w:p>
    <w:p w14:paraId="20A2D9D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w:t>
      </w:r>
      <w:r>
        <w:rPr>
          <w:rFonts w:ascii="PingFang SC" w:eastAsia="PingFang SC" w:hAnsi="Verdana" w:cs="PingFang SC"/>
          <w:kern w:val="0"/>
          <w:sz w:val="26"/>
          <w:szCs w:val="26"/>
        </w:rPr>
        <w:t>Ajax</w:t>
      </w:r>
      <w:r>
        <w:rPr>
          <w:rFonts w:ascii="Verdana" w:eastAsia="PingFang SC" w:hAnsi="Verdana" w:cs="Verdana"/>
          <w:kern w:val="0"/>
          <w:sz w:val="26"/>
          <w:szCs w:val="26"/>
        </w:rPr>
        <w:t>对</w:t>
      </w:r>
      <w:r>
        <w:rPr>
          <w:rFonts w:ascii="PingFang SC" w:eastAsia="PingFang SC" w:hAnsi="Verdana" w:cs="PingFang SC"/>
          <w:kern w:val="0"/>
          <w:sz w:val="26"/>
          <w:szCs w:val="26"/>
        </w:rPr>
        <w:t>CSS</w:t>
      </w:r>
      <w:r>
        <w:rPr>
          <w:rFonts w:ascii="Verdana" w:eastAsia="PingFang SC" w:hAnsi="Verdana" w:cs="Verdana"/>
          <w:kern w:val="0"/>
          <w:sz w:val="26"/>
          <w:szCs w:val="26"/>
        </w:rPr>
        <w:t>、文本支持很好，支持搜索；多媒体、矢量图形、机器访问不足。</w:t>
      </w:r>
    </w:p>
    <w:p w14:paraId="228C8ABD" w14:textId="77777777" w:rsidR="005E3779" w:rsidRDefault="005E3779" w:rsidP="005E3779">
      <w:pPr>
        <w:widowControl/>
        <w:numPr>
          <w:ilvl w:val="0"/>
          <w:numId w:val="11"/>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共同点：与服务器的无刷新传递消息、用户离线和在线状态、操作</w:t>
      </w:r>
      <w:r>
        <w:rPr>
          <w:rFonts w:ascii="Verdana" w:eastAsia="PingFang SC" w:hAnsi="Verdana" w:cs="Verdana"/>
          <w:kern w:val="0"/>
          <w:sz w:val="26"/>
          <w:szCs w:val="26"/>
        </w:rPr>
        <w:t>DOM</w:t>
      </w:r>
    </w:p>
    <w:p w14:paraId="04B348E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请解释一下</w:t>
      </w:r>
      <w:r>
        <w:rPr>
          <w:rFonts w:ascii="Verdana" w:eastAsia="PingFang SC" w:hAnsi="Verdana" w:cs="Verdana"/>
          <w:b/>
          <w:bCs/>
          <w:kern w:val="0"/>
          <w:sz w:val="32"/>
          <w:szCs w:val="32"/>
        </w:rPr>
        <w:t xml:space="preserve"> JavaScript </w:t>
      </w:r>
      <w:r>
        <w:rPr>
          <w:rFonts w:ascii="Verdana" w:eastAsia="PingFang SC" w:hAnsi="Verdana" w:cs="Verdana"/>
          <w:b/>
          <w:bCs/>
          <w:kern w:val="0"/>
          <w:sz w:val="32"/>
          <w:szCs w:val="32"/>
        </w:rPr>
        <w:t>的同源策略。</w:t>
      </w:r>
    </w:p>
    <w:p w14:paraId="6CFFBFD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概念</w:t>
      </w:r>
      <w:r>
        <w:rPr>
          <w:rFonts w:ascii="Verdana" w:eastAsia="PingFang SC" w:hAnsi="Verdana" w:cs="Verdana"/>
          <w:kern w:val="0"/>
          <w:sz w:val="26"/>
          <w:szCs w:val="26"/>
        </w:rPr>
        <w:t>:</w:t>
      </w:r>
      <w:r>
        <w:rPr>
          <w:rFonts w:ascii="Verdana" w:eastAsia="PingFang SC" w:hAnsi="Verdana" w:cs="Verdana"/>
          <w:kern w:val="0"/>
          <w:sz w:val="26"/>
          <w:szCs w:val="26"/>
        </w:rPr>
        <w:t>同源策略是客户端脚本（尤其是</w:t>
      </w:r>
      <w:r>
        <w:rPr>
          <w:rFonts w:ascii="PingFang SC" w:eastAsia="PingFang SC" w:hAnsi="Verdana" w:cs="PingFang SC"/>
          <w:kern w:val="0"/>
          <w:sz w:val="26"/>
          <w:szCs w:val="26"/>
        </w:rPr>
        <w:t>Javascript</w:t>
      </w:r>
      <w:r>
        <w:rPr>
          <w:rFonts w:ascii="Verdana" w:eastAsia="PingFang SC" w:hAnsi="Verdana" w:cs="Verdana"/>
          <w:kern w:val="0"/>
          <w:sz w:val="26"/>
          <w:szCs w:val="26"/>
        </w:rPr>
        <w:t>）的重要的安全度量标准。它最早出自</w:t>
      </w:r>
      <w:r>
        <w:rPr>
          <w:rFonts w:ascii="PingFang SC" w:eastAsia="PingFang SC" w:hAnsi="Verdana" w:cs="PingFang SC"/>
          <w:kern w:val="0"/>
          <w:sz w:val="26"/>
          <w:szCs w:val="26"/>
        </w:rPr>
        <w:t>Netscape Navigator2.0</w:t>
      </w:r>
      <w:r>
        <w:rPr>
          <w:rFonts w:ascii="Verdana" w:eastAsia="PingFang SC" w:hAnsi="Verdana" w:cs="Verdana"/>
          <w:kern w:val="0"/>
          <w:sz w:val="26"/>
          <w:szCs w:val="26"/>
        </w:rPr>
        <w:t>，其目的是防止某个文档或脚本从多个不同源装载。</w:t>
      </w:r>
    </w:p>
    <w:p w14:paraId="2A70A99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这里的同源策略指的是：协议，域名，端口相同，同源策略是一种安全协议。</w:t>
      </w:r>
    </w:p>
    <w:p w14:paraId="3F26450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指一段脚本只能读取来自同一来源的窗口和文档的属性。</w:t>
      </w:r>
    </w:p>
    <w:p w14:paraId="3A338C4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为什么要有同源限制？</w:t>
      </w:r>
    </w:p>
    <w:p w14:paraId="6698DB4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我们举例说明：比如一个黑客程序，他利用</w:t>
      </w:r>
      <w:r>
        <w:rPr>
          <w:rFonts w:ascii="PingFang SC" w:eastAsia="PingFang SC" w:hAnsi="Verdana" w:cs="PingFang SC"/>
          <w:kern w:val="0"/>
          <w:sz w:val="26"/>
          <w:szCs w:val="26"/>
        </w:rPr>
        <w:t>Iframe</w:t>
      </w:r>
      <w:r>
        <w:rPr>
          <w:rFonts w:ascii="Verdana" w:eastAsia="PingFang SC" w:hAnsi="Verdana" w:cs="Verdana"/>
          <w:kern w:val="0"/>
          <w:sz w:val="26"/>
          <w:szCs w:val="26"/>
        </w:rPr>
        <w:t>把真正的银行登录页面嵌到他的页面上，当你使用真实的用户名，密码登录时，他的页面就可以通过</w:t>
      </w:r>
      <w:r>
        <w:rPr>
          <w:rFonts w:ascii="PingFang SC" w:eastAsia="PingFang SC" w:hAnsi="Verdana" w:cs="PingFang SC"/>
          <w:kern w:val="0"/>
          <w:sz w:val="26"/>
          <w:szCs w:val="26"/>
        </w:rPr>
        <w:t>Javascript</w:t>
      </w:r>
      <w:r>
        <w:rPr>
          <w:rFonts w:ascii="Verdana" w:eastAsia="PingFang SC" w:hAnsi="Verdana" w:cs="Verdana"/>
          <w:kern w:val="0"/>
          <w:sz w:val="26"/>
          <w:szCs w:val="26"/>
        </w:rPr>
        <w:t>读取到你的表单中</w:t>
      </w:r>
      <w:r>
        <w:rPr>
          <w:rFonts w:ascii="PingFang SC" w:eastAsia="PingFang SC" w:hAnsi="Verdana" w:cs="PingFang SC"/>
          <w:kern w:val="0"/>
          <w:sz w:val="26"/>
          <w:szCs w:val="26"/>
        </w:rPr>
        <w:t>input</w:t>
      </w:r>
      <w:r>
        <w:rPr>
          <w:rFonts w:ascii="Verdana" w:eastAsia="PingFang SC" w:hAnsi="Verdana" w:cs="Verdana"/>
          <w:kern w:val="0"/>
          <w:sz w:val="26"/>
          <w:szCs w:val="26"/>
        </w:rPr>
        <w:t>中的内容，这样用户名，密码就轻松到手了。</w:t>
      </w:r>
    </w:p>
    <w:p w14:paraId="1122079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缺点：</w:t>
      </w:r>
    </w:p>
    <w:p w14:paraId="6189236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现在网站的</w:t>
      </w:r>
      <w:r>
        <w:rPr>
          <w:rFonts w:ascii="PingFang SC" w:eastAsia="PingFang SC" w:hAnsi="Verdana" w:cs="PingFang SC"/>
          <w:kern w:val="0"/>
          <w:sz w:val="26"/>
          <w:szCs w:val="26"/>
        </w:rPr>
        <w:t>JS</w:t>
      </w:r>
      <w:r>
        <w:rPr>
          <w:rFonts w:ascii="Verdana" w:eastAsia="PingFang SC" w:hAnsi="Verdana" w:cs="Verdana"/>
          <w:kern w:val="0"/>
          <w:sz w:val="26"/>
          <w:szCs w:val="26"/>
        </w:rPr>
        <w:t> </w:t>
      </w:r>
      <w:r>
        <w:rPr>
          <w:rFonts w:ascii="Verdana" w:eastAsia="PingFang SC" w:hAnsi="Verdana" w:cs="Verdana"/>
          <w:kern w:val="0"/>
          <w:sz w:val="26"/>
          <w:szCs w:val="26"/>
        </w:rPr>
        <w:t>都会进行压缩，一些文件用了严格模式，而另一些没有。这时这些本来是严格模式的文件，被</w:t>
      </w:r>
      <w:r>
        <w:rPr>
          <w:rFonts w:ascii="Verdana" w:eastAsia="PingFang SC" w:hAnsi="Verdana" w:cs="Verdana"/>
          <w:kern w:val="0"/>
          <w:sz w:val="26"/>
          <w:szCs w:val="26"/>
        </w:rPr>
        <w:t> </w:t>
      </w:r>
      <w:r>
        <w:rPr>
          <w:rFonts w:ascii="PingFang SC" w:eastAsia="PingFang SC" w:hAnsi="Verdana" w:cs="PingFang SC"/>
          <w:kern w:val="0"/>
          <w:sz w:val="26"/>
          <w:szCs w:val="26"/>
        </w:rPr>
        <w:t>merge</w:t>
      </w:r>
      <w:r>
        <w:rPr>
          <w:rFonts w:ascii="Verdana" w:eastAsia="PingFang SC" w:hAnsi="Verdana" w:cs="Verdana"/>
          <w:kern w:val="0"/>
          <w:sz w:val="26"/>
          <w:szCs w:val="26"/>
        </w:rPr>
        <w:t> </w:t>
      </w:r>
      <w:r>
        <w:rPr>
          <w:rFonts w:ascii="Verdana" w:eastAsia="PingFang SC" w:hAnsi="Verdana" w:cs="Verdana"/>
          <w:kern w:val="0"/>
          <w:sz w:val="26"/>
          <w:szCs w:val="26"/>
        </w:rPr>
        <w:t>后，这个串就到了文件的中间，不仅没有指示严格模式，反而在压缩后浪费了字节。</w:t>
      </w:r>
    </w:p>
    <w:p w14:paraId="652055E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GET</w:t>
      </w:r>
      <w:r>
        <w:rPr>
          <w:rFonts w:ascii="Verdana" w:eastAsia="PingFang SC" w:hAnsi="Verdana" w:cs="Verdana"/>
          <w:b/>
          <w:bCs/>
          <w:kern w:val="0"/>
          <w:sz w:val="32"/>
          <w:szCs w:val="32"/>
        </w:rPr>
        <w:t>和</w:t>
      </w:r>
      <w:r>
        <w:rPr>
          <w:rFonts w:ascii="Verdana" w:eastAsia="PingFang SC" w:hAnsi="Verdana" w:cs="Verdana"/>
          <w:b/>
          <w:bCs/>
          <w:kern w:val="0"/>
          <w:sz w:val="32"/>
          <w:szCs w:val="32"/>
        </w:rPr>
        <w:t>POST</w:t>
      </w:r>
      <w:r>
        <w:rPr>
          <w:rFonts w:ascii="Verdana" w:eastAsia="PingFang SC" w:hAnsi="Verdana" w:cs="Verdana"/>
          <w:b/>
          <w:bCs/>
          <w:kern w:val="0"/>
          <w:sz w:val="32"/>
          <w:szCs w:val="32"/>
        </w:rPr>
        <w:t>的区别，何时使用</w:t>
      </w:r>
      <w:r>
        <w:rPr>
          <w:rFonts w:ascii="Verdana" w:eastAsia="PingFang SC" w:hAnsi="Verdana" w:cs="Verdana"/>
          <w:b/>
          <w:bCs/>
          <w:kern w:val="0"/>
          <w:sz w:val="32"/>
          <w:szCs w:val="32"/>
        </w:rPr>
        <w:t>POST</w:t>
      </w:r>
      <w:r>
        <w:rPr>
          <w:rFonts w:ascii="Verdana" w:eastAsia="PingFang SC" w:hAnsi="Verdana" w:cs="Verdana"/>
          <w:b/>
          <w:bCs/>
          <w:kern w:val="0"/>
          <w:sz w:val="32"/>
          <w:szCs w:val="32"/>
        </w:rPr>
        <w:t>？</w:t>
      </w:r>
    </w:p>
    <w:p w14:paraId="248C41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GET</w:t>
      </w:r>
      <w:r>
        <w:rPr>
          <w:rFonts w:ascii="PingFang SC" w:eastAsia="PingFang SC" w:hAnsi="Verdana" w:cs="PingFang SC" w:hint="eastAsia"/>
          <w:kern w:val="0"/>
          <w:sz w:val="26"/>
          <w:szCs w:val="26"/>
        </w:rPr>
        <w:t>：一般用于信息获取，使用</w:t>
      </w:r>
      <w:r>
        <w:rPr>
          <w:rFonts w:ascii="PingFang SC" w:eastAsia="PingFang SC" w:hAnsi="Verdana" w:cs="PingFang SC"/>
          <w:kern w:val="0"/>
          <w:sz w:val="26"/>
          <w:szCs w:val="26"/>
        </w:rPr>
        <w:t>URL</w:t>
      </w:r>
      <w:r>
        <w:rPr>
          <w:rFonts w:ascii="PingFang SC" w:eastAsia="PingFang SC" w:hAnsi="Verdana" w:cs="PingFang SC" w:hint="eastAsia"/>
          <w:kern w:val="0"/>
          <w:sz w:val="26"/>
          <w:szCs w:val="26"/>
        </w:rPr>
        <w:t>传递参数，对所发送信息的数量也有限制，一般在</w:t>
      </w:r>
      <w:r>
        <w:rPr>
          <w:rFonts w:ascii="PingFang SC" w:eastAsia="PingFang SC" w:hAnsi="Verdana" w:cs="PingFang SC"/>
          <w:kern w:val="0"/>
          <w:sz w:val="26"/>
          <w:szCs w:val="26"/>
        </w:rPr>
        <w:t>2000</w:t>
      </w:r>
      <w:r>
        <w:rPr>
          <w:rFonts w:ascii="PingFang SC" w:eastAsia="PingFang SC" w:hAnsi="Verdana" w:cs="PingFang SC" w:hint="eastAsia"/>
          <w:kern w:val="0"/>
          <w:sz w:val="26"/>
          <w:szCs w:val="26"/>
        </w:rPr>
        <w:t>个字符</w:t>
      </w:r>
    </w:p>
    <w:p w14:paraId="33C643B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20E4A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POST</w:t>
      </w:r>
      <w:r>
        <w:rPr>
          <w:rFonts w:ascii="PingFang SC" w:eastAsia="PingFang SC" w:hAnsi="Verdana" w:cs="PingFang SC" w:hint="eastAsia"/>
          <w:kern w:val="0"/>
          <w:sz w:val="26"/>
          <w:szCs w:val="26"/>
        </w:rPr>
        <w:t>：一般用于修改服务器上的资源，对所发送的信息没有限制。</w:t>
      </w:r>
    </w:p>
    <w:p w14:paraId="00F0A95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B9D64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0189F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GET</w:t>
      </w:r>
      <w:r>
        <w:rPr>
          <w:rFonts w:ascii="PingFang SC" w:eastAsia="PingFang SC" w:hAnsi="Verdana" w:cs="PingFang SC" w:hint="eastAsia"/>
          <w:kern w:val="0"/>
          <w:sz w:val="26"/>
          <w:szCs w:val="26"/>
        </w:rPr>
        <w:t>方式需要使用</w:t>
      </w:r>
      <w:r>
        <w:rPr>
          <w:rFonts w:ascii="PingFang SC" w:eastAsia="PingFang SC" w:hAnsi="Verdana" w:cs="PingFang SC"/>
          <w:kern w:val="0"/>
          <w:sz w:val="26"/>
          <w:szCs w:val="26"/>
        </w:rPr>
        <w:t>Request.QueryString</w:t>
      </w:r>
      <w:r>
        <w:rPr>
          <w:rFonts w:ascii="PingFang SC" w:eastAsia="PingFang SC" w:hAnsi="Verdana" w:cs="PingFang SC" w:hint="eastAsia"/>
          <w:kern w:val="0"/>
          <w:sz w:val="26"/>
          <w:szCs w:val="26"/>
        </w:rPr>
        <w:t>来取得变量的值，而</w:t>
      </w:r>
      <w:r>
        <w:rPr>
          <w:rFonts w:ascii="PingFang SC" w:eastAsia="PingFang SC" w:hAnsi="Verdana" w:cs="PingFang SC"/>
          <w:kern w:val="0"/>
          <w:sz w:val="26"/>
          <w:szCs w:val="26"/>
        </w:rPr>
        <w:t>POST</w:t>
      </w:r>
      <w:r>
        <w:rPr>
          <w:rFonts w:ascii="PingFang SC" w:eastAsia="PingFang SC" w:hAnsi="Verdana" w:cs="PingFang SC" w:hint="eastAsia"/>
          <w:kern w:val="0"/>
          <w:sz w:val="26"/>
          <w:szCs w:val="26"/>
        </w:rPr>
        <w:t>方式通过</w:t>
      </w:r>
      <w:r>
        <w:rPr>
          <w:rFonts w:ascii="PingFang SC" w:eastAsia="PingFang SC" w:hAnsi="Verdana" w:cs="PingFang SC"/>
          <w:kern w:val="0"/>
          <w:sz w:val="26"/>
          <w:szCs w:val="26"/>
        </w:rPr>
        <w:t>Request.Form</w:t>
      </w:r>
      <w:r>
        <w:rPr>
          <w:rFonts w:ascii="PingFang SC" w:eastAsia="PingFang SC" w:hAnsi="Verdana" w:cs="PingFang SC" w:hint="eastAsia"/>
          <w:kern w:val="0"/>
          <w:sz w:val="26"/>
          <w:szCs w:val="26"/>
        </w:rPr>
        <w:t>来获取变量的值，</w:t>
      </w:r>
    </w:p>
    <w:p w14:paraId="5BA1AF6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D3DD0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也就是说</w:t>
      </w:r>
      <w:r>
        <w:rPr>
          <w:rFonts w:ascii="PingFang SC" w:eastAsia="PingFang SC" w:hAnsi="Verdana" w:cs="PingFang SC"/>
          <w:kern w:val="0"/>
          <w:sz w:val="26"/>
          <w:szCs w:val="26"/>
        </w:rPr>
        <w:t>Get</w:t>
      </w:r>
      <w:r>
        <w:rPr>
          <w:rFonts w:ascii="PingFang SC" w:eastAsia="PingFang SC" w:hAnsi="Verdana" w:cs="PingFang SC" w:hint="eastAsia"/>
          <w:kern w:val="0"/>
          <w:sz w:val="26"/>
          <w:szCs w:val="26"/>
        </w:rPr>
        <w:t>是通过地址栏来传值，而</w:t>
      </w:r>
      <w:r>
        <w:rPr>
          <w:rFonts w:ascii="PingFang SC" w:eastAsia="PingFang SC" w:hAnsi="Verdana" w:cs="PingFang SC"/>
          <w:kern w:val="0"/>
          <w:sz w:val="26"/>
          <w:szCs w:val="26"/>
        </w:rPr>
        <w:t>Post</w:t>
      </w:r>
      <w:r>
        <w:rPr>
          <w:rFonts w:ascii="PingFang SC" w:eastAsia="PingFang SC" w:hAnsi="Verdana" w:cs="PingFang SC" w:hint="eastAsia"/>
          <w:kern w:val="0"/>
          <w:sz w:val="26"/>
          <w:szCs w:val="26"/>
        </w:rPr>
        <w:t>是通过提交表单来传值。</w:t>
      </w:r>
    </w:p>
    <w:p w14:paraId="2ED3867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D9BE0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35ABF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B7BC4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然而，在以下情况中，请使用</w:t>
      </w:r>
      <w:r>
        <w:rPr>
          <w:rFonts w:ascii="PingFang SC" w:eastAsia="PingFang SC" w:hAnsi="Verdana" w:cs="PingFang SC"/>
          <w:kern w:val="0"/>
          <w:sz w:val="26"/>
          <w:szCs w:val="26"/>
        </w:rPr>
        <w:t xml:space="preserve"> POST </w:t>
      </w:r>
      <w:r>
        <w:rPr>
          <w:rFonts w:ascii="PingFang SC" w:eastAsia="PingFang SC" w:hAnsi="Verdana" w:cs="PingFang SC" w:hint="eastAsia"/>
          <w:kern w:val="0"/>
          <w:sz w:val="26"/>
          <w:szCs w:val="26"/>
        </w:rPr>
        <w:t>请求：</w:t>
      </w:r>
    </w:p>
    <w:p w14:paraId="361FFE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727C0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无法使用缓存文件（更新服务器上的文件或数据库）</w:t>
      </w:r>
    </w:p>
    <w:p w14:paraId="370C7C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509371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向服务器发送大量数据（</w:t>
      </w:r>
      <w:r>
        <w:rPr>
          <w:rFonts w:ascii="PingFang SC" w:eastAsia="PingFang SC" w:hAnsi="Verdana" w:cs="PingFang SC"/>
          <w:kern w:val="0"/>
          <w:sz w:val="26"/>
          <w:szCs w:val="26"/>
        </w:rPr>
        <w:t xml:space="preserve">POST </w:t>
      </w:r>
      <w:r>
        <w:rPr>
          <w:rFonts w:ascii="PingFang SC" w:eastAsia="PingFang SC" w:hAnsi="Verdana" w:cs="PingFang SC" w:hint="eastAsia"/>
          <w:kern w:val="0"/>
          <w:sz w:val="26"/>
          <w:szCs w:val="26"/>
        </w:rPr>
        <w:t>没有数据量限制）</w:t>
      </w:r>
    </w:p>
    <w:p w14:paraId="7D9352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C2C80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发送包含未知字符的用户输入时，</w:t>
      </w:r>
      <w:r>
        <w:rPr>
          <w:rFonts w:ascii="PingFang SC" w:eastAsia="PingFang SC" w:hAnsi="Verdana" w:cs="PingFang SC"/>
          <w:kern w:val="0"/>
          <w:sz w:val="26"/>
          <w:szCs w:val="26"/>
        </w:rPr>
        <w:t xml:space="preserve">POST </w:t>
      </w:r>
      <w:r>
        <w:rPr>
          <w:rFonts w:ascii="PingFang SC" w:eastAsia="PingFang SC" w:hAnsi="Verdana" w:cs="PingFang SC" w:hint="eastAsia"/>
          <w:kern w:val="0"/>
          <w:sz w:val="26"/>
          <w:szCs w:val="26"/>
        </w:rPr>
        <w:t>比</w:t>
      </w:r>
      <w:r>
        <w:rPr>
          <w:rFonts w:ascii="PingFang SC" w:eastAsia="PingFang SC" w:hAnsi="Verdana" w:cs="PingFang SC"/>
          <w:kern w:val="0"/>
          <w:sz w:val="26"/>
          <w:szCs w:val="26"/>
        </w:rPr>
        <w:t xml:space="preserve"> GET </w:t>
      </w:r>
      <w:r>
        <w:rPr>
          <w:rFonts w:ascii="PingFang SC" w:eastAsia="PingFang SC" w:hAnsi="Verdana" w:cs="PingFang SC" w:hint="eastAsia"/>
          <w:kern w:val="0"/>
          <w:sz w:val="26"/>
          <w:szCs w:val="26"/>
        </w:rPr>
        <w:t>更稳定也更可靠</w:t>
      </w:r>
    </w:p>
    <w:p w14:paraId="2680A11E"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事件、</w:t>
      </w:r>
      <w:r>
        <w:rPr>
          <w:rFonts w:ascii="Verdana" w:eastAsia="PingFang SC" w:hAnsi="Verdana" w:cs="Verdana"/>
          <w:b/>
          <w:bCs/>
          <w:kern w:val="0"/>
          <w:sz w:val="32"/>
          <w:szCs w:val="32"/>
        </w:rPr>
        <w:t>IE</w:t>
      </w:r>
      <w:r>
        <w:rPr>
          <w:rFonts w:ascii="Verdana" w:eastAsia="PingFang SC" w:hAnsi="Verdana" w:cs="Verdana"/>
          <w:b/>
          <w:bCs/>
          <w:kern w:val="0"/>
          <w:sz w:val="32"/>
          <w:szCs w:val="32"/>
        </w:rPr>
        <w:t>与火狐的事件机制有什么区别？</w:t>
      </w:r>
      <w:r>
        <w:rPr>
          <w:rFonts w:ascii="Verdana" w:eastAsia="PingFang SC" w:hAnsi="Verdana" w:cs="Verdana"/>
          <w:b/>
          <w:bCs/>
          <w:kern w:val="0"/>
          <w:sz w:val="32"/>
          <w:szCs w:val="32"/>
        </w:rPr>
        <w:t xml:space="preserve"> </w:t>
      </w:r>
      <w:r>
        <w:rPr>
          <w:rFonts w:ascii="Verdana" w:eastAsia="PingFang SC" w:hAnsi="Verdana" w:cs="Verdana"/>
          <w:b/>
          <w:bCs/>
          <w:kern w:val="0"/>
          <w:sz w:val="32"/>
          <w:szCs w:val="32"/>
        </w:rPr>
        <w:t>如何阻止冒泡？</w:t>
      </w:r>
    </w:p>
    <w:p w14:paraId="2FB1B6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 </w:t>
      </w:r>
      <w:r>
        <w:rPr>
          <w:rFonts w:ascii="PingFang SC" w:eastAsia="PingFang SC" w:hAnsi="Verdana" w:cs="PingFang SC" w:hint="eastAsia"/>
          <w:kern w:val="0"/>
          <w:sz w:val="26"/>
          <w:szCs w:val="26"/>
        </w:rPr>
        <w:t>我们在网页中的某个操作（有的操作对应多个事件）。例如：当我们点击一个按钮就会产生一个事件。是可以被</w:t>
      </w:r>
      <w:r>
        <w:rPr>
          <w:rFonts w:ascii="PingFang SC" w:eastAsia="PingFang SC" w:hAnsi="Verdana" w:cs="PingFang SC"/>
          <w:kern w:val="0"/>
          <w:sz w:val="26"/>
          <w:szCs w:val="26"/>
        </w:rPr>
        <w:t xml:space="preserve"> JavaScript </w:t>
      </w:r>
      <w:r>
        <w:rPr>
          <w:rFonts w:ascii="PingFang SC" w:eastAsia="PingFang SC" w:hAnsi="Verdana" w:cs="PingFang SC" w:hint="eastAsia"/>
          <w:kern w:val="0"/>
          <w:sz w:val="26"/>
          <w:szCs w:val="26"/>
        </w:rPr>
        <w:t>侦测到的行为。</w:t>
      </w:r>
    </w:p>
    <w:p w14:paraId="4FC41A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138E6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 </w:t>
      </w:r>
      <w:r>
        <w:rPr>
          <w:rFonts w:ascii="PingFang SC" w:eastAsia="PingFang SC" w:hAnsi="Verdana" w:cs="PingFang SC" w:hint="eastAsia"/>
          <w:kern w:val="0"/>
          <w:sz w:val="26"/>
          <w:szCs w:val="26"/>
        </w:rPr>
        <w:t>事件处理机制：</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是事件冒泡、</w:t>
      </w:r>
      <w:r>
        <w:rPr>
          <w:rFonts w:ascii="PingFang SC" w:eastAsia="PingFang SC" w:hAnsi="Verdana" w:cs="PingFang SC"/>
          <w:kern w:val="0"/>
          <w:sz w:val="26"/>
          <w:szCs w:val="26"/>
        </w:rPr>
        <w:t>firefox</w:t>
      </w:r>
      <w:r>
        <w:rPr>
          <w:rFonts w:ascii="PingFang SC" w:eastAsia="PingFang SC" w:hAnsi="Verdana" w:cs="PingFang SC" w:hint="eastAsia"/>
          <w:kern w:val="0"/>
          <w:sz w:val="26"/>
          <w:szCs w:val="26"/>
        </w:rPr>
        <w:t>同时支持两种事件模型，也就是：捕获型事件和冒泡型事件。；</w:t>
      </w:r>
    </w:p>
    <w:p w14:paraId="6EE44CF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69145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 `ev.stopPropagation()`;</w:t>
      </w:r>
      <w:r>
        <w:rPr>
          <w:rFonts w:ascii="PingFang SC" w:eastAsia="PingFang SC" w:hAnsi="Verdana" w:cs="PingFang SC" w:hint="eastAsia"/>
          <w:kern w:val="0"/>
          <w:sz w:val="26"/>
          <w:szCs w:val="26"/>
        </w:rPr>
        <w:t>注意旧</w:t>
      </w:r>
      <w:r>
        <w:rPr>
          <w:rFonts w:ascii="PingFang SC" w:eastAsia="PingFang SC" w:hAnsi="Verdana" w:cs="PingFang SC"/>
          <w:kern w:val="0"/>
          <w:sz w:val="26"/>
          <w:szCs w:val="26"/>
        </w:rPr>
        <w:t>ie</w:t>
      </w:r>
      <w:r>
        <w:rPr>
          <w:rFonts w:ascii="PingFang SC" w:eastAsia="PingFang SC" w:hAnsi="Verdana" w:cs="PingFang SC" w:hint="eastAsia"/>
          <w:kern w:val="0"/>
          <w:sz w:val="26"/>
          <w:szCs w:val="26"/>
        </w:rPr>
        <w:t>的方法</w:t>
      </w:r>
      <w:r>
        <w:rPr>
          <w:rFonts w:ascii="PingFang SC" w:eastAsia="PingFang SC" w:hAnsi="Verdana" w:cs="PingFang SC"/>
          <w:kern w:val="0"/>
          <w:sz w:val="26"/>
          <w:szCs w:val="26"/>
        </w:rPr>
        <w:t xml:space="preserve"> `ev.cancelBubble = true`;</w:t>
      </w:r>
    </w:p>
    <w:p w14:paraId="253E366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ajax</w:t>
      </w:r>
      <w:r>
        <w:rPr>
          <w:rFonts w:ascii="Verdana" w:eastAsia="PingFang SC" w:hAnsi="Verdana" w:cs="Verdana"/>
          <w:b/>
          <w:bCs/>
          <w:kern w:val="0"/>
          <w:sz w:val="32"/>
          <w:szCs w:val="32"/>
        </w:rPr>
        <w:t>的缺点和在</w:t>
      </w:r>
      <w:r>
        <w:rPr>
          <w:rFonts w:ascii="Verdana" w:eastAsia="PingFang SC" w:hAnsi="Verdana" w:cs="Verdana"/>
          <w:b/>
          <w:bCs/>
          <w:kern w:val="0"/>
          <w:sz w:val="32"/>
          <w:szCs w:val="32"/>
        </w:rPr>
        <w:t>IE</w:t>
      </w:r>
      <w:r>
        <w:rPr>
          <w:rFonts w:ascii="Verdana" w:eastAsia="PingFang SC" w:hAnsi="Verdana" w:cs="Verdana"/>
          <w:b/>
          <w:bCs/>
          <w:kern w:val="0"/>
          <w:sz w:val="32"/>
          <w:szCs w:val="32"/>
        </w:rPr>
        <w:t>下的问题？</w:t>
      </w:r>
    </w:p>
    <w:p w14:paraId="5EBAF83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详情请见：</w:t>
      </w:r>
      <w:hyperlink r:id="rId12" w:history="1">
        <w:r>
          <w:rPr>
            <w:rFonts w:ascii="Verdana" w:eastAsia="PingFang SC" w:hAnsi="Verdana" w:cs="Verdana"/>
            <w:color w:val="0C47A4"/>
            <w:kern w:val="0"/>
            <w:sz w:val="26"/>
            <w:szCs w:val="26"/>
            <w:u w:val="single" w:color="0C47A4"/>
          </w:rPr>
          <w:t>JavaScript</w:t>
        </w:r>
        <w:r>
          <w:rPr>
            <w:rFonts w:ascii="Verdana" w:eastAsia="PingFang SC" w:hAnsi="Verdana" w:cs="Verdana"/>
            <w:color w:val="0C47A4"/>
            <w:kern w:val="0"/>
            <w:sz w:val="26"/>
            <w:szCs w:val="26"/>
            <w:u w:val="single" w:color="0C47A4"/>
          </w:rPr>
          <w:t>学习总结（七）</w:t>
        </w:r>
        <w:r>
          <w:rPr>
            <w:rFonts w:ascii="Verdana" w:eastAsia="PingFang SC" w:hAnsi="Verdana" w:cs="Verdana"/>
            <w:color w:val="0C47A4"/>
            <w:kern w:val="0"/>
            <w:sz w:val="26"/>
            <w:szCs w:val="26"/>
            <w:u w:val="single" w:color="0C47A4"/>
          </w:rPr>
          <w:t>Ajax</w:t>
        </w:r>
        <w:r>
          <w:rPr>
            <w:rFonts w:ascii="Verdana" w:eastAsia="PingFang SC" w:hAnsi="Verdana" w:cs="Verdana"/>
            <w:color w:val="0C47A4"/>
            <w:kern w:val="0"/>
            <w:sz w:val="26"/>
            <w:szCs w:val="26"/>
            <w:u w:val="single" w:color="0C47A4"/>
          </w:rPr>
          <w:t>和</w:t>
        </w:r>
        <w:r>
          <w:rPr>
            <w:rFonts w:ascii="Verdana" w:eastAsia="PingFang SC" w:hAnsi="Verdana" w:cs="Verdana"/>
            <w:color w:val="0C47A4"/>
            <w:kern w:val="0"/>
            <w:sz w:val="26"/>
            <w:szCs w:val="26"/>
            <w:u w:val="single" w:color="0C47A4"/>
          </w:rPr>
          <w:t>Http</w:t>
        </w:r>
        <w:r>
          <w:rPr>
            <w:rFonts w:ascii="Verdana" w:eastAsia="PingFang SC" w:hAnsi="Verdana" w:cs="Verdana"/>
            <w:color w:val="0C47A4"/>
            <w:kern w:val="0"/>
            <w:sz w:val="26"/>
            <w:szCs w:val="26"/>
            <w:u w:val="single" w:color="0C47A4"/>
          </w:rPr>
          <w:t>状态字</w:t>
        </w:r>
      </w:hyperlink>
    </w:p>
    <w:p w14:paraId="45D1698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ajax</w:t>
      </w:r>
      <w:r>
        <w:rPr>
          <w:rFonts w:ascii="Verdana" w:eastAsia="PingFang SC" w:hAnsi="Verdana" w:cs="Verdana"/>
          <w:color w:val="262626"/>
          <w:kern w:val="0"/>
          <w:sz w:val="26"/>
          <w:szCs w:val="26"/>
        </w:rPr>
        <w:t>的缺点</w:t>
      </w:r>
    </w:p>
    <w:p w14:paraId="0DC9B96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ajax</w:t>
      </w:r>
      <w:r>
        <w:rPr>
          <w:rFonts w:ascii="PingFang SC" w:eastAsia="PingFang SC" w:hAnsi="Verdana" w:cs="PingFang SC" w:hint="eastAsia"/>
          <w:kern w:val="0"/>
          <w:sz w:val="26"/>
          <w:szCs w:val="26"/>
        </w:rPr>
        <w:t>不支持浏览器</w:t>
      </w:r>
      <w:r>
        <w:rPr>
          <w:rFonts w:ascii="PingFang SC" w:eastAsia="PingFang SC" w:hAnsi="Verdana" w:cs="PingFang SC"/>
          <w:kern w:val="0"/>
          <w:sz w:val="26"/>
          <w:szCs w:val="26"/>
        </w:rPr>
        <w:t>back</w:t>
      </w:r>
      <w:r>
        <w:rPr>
          <w:rFonts w:ascii="PingFang SC" w:eastAsia="PingFang SC" w:hAnsi="Verdana" w:cs="PingFang SC" w:hint="eastAsia"/>
          <w:kern w:val="0"/>
          <w:sz w:val="26"/>
          <w:szCs w:val="26"/>
        </w:rPr>
        <w:t>按钮。</w:t>
      </w:r>
    </w:p>
    <w:p w14:paraId="0ED9A2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E3E76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w:t>
      </w:r>
      <w:r>
        <w:rPr>
          <w:rFonts w:ascii="PingFang SC" w:eastAsia="PingFang SC" w:hAnsi="Verdana" w:cs="PingFang SC" w:hint="eastAsia"/>
          <w:kern w:val="0"/>
          <w:sz w:val="26"/>
          <w:szCs w:val="26"/>
        </w:rPr>
        <w:t>、安全问题</w:t>
      </w:r>
      <w:r>
        <w:rPr>
          <w:rFonts w:ascii="PingFang SC" w:eastAsia="PingFang SC" w:hAnsi="Verdana" w:cs="PingFang SC"/>
          <w:kern w:val="0"/>
          <w:sz w:val="26"/>
          <w:szCs w:val="26"/>
        </w:rPr>
        <w:t xml:space="preserve"> AJAX</w:t>
      </w:r>
      <w:r>
        <w:rPr>
          <w:rFonts w:ascii="PingFang SC" w:eastAsia="PingFang SC" w:hAnsi="Verdana" w:cs="PingFang SC" w:hint="eastAsia"/>
          <w:kern w:val="0"/>
          <w:sz w:val="26"/>
          <w:szCs w:val="26"/>
        </w:rPr>
        <w:t>暴露了与服务器交互的细节。</w:t>
      </w:r>
    </w:p>
    <w:p w14:paraId="4D61A14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74B0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w:t>
      </w:r>
      <w:r>
        <w:rPr>
          <w:rFonts w:ascii="PingFang SC" w:eastAsia="PingFang SC" w:hAnsi="Verdana" w:cs="PingFang SC" w:hint="eastAsia"/>
          <w:kern w:val="0"/>
          <w:sz w:val="26"/>
          <w:szCs w:val="26"/>
        </w:rPr>
        <w:t>、对搜索引擎的支持比较弱。</w:t>
      </w:r>
    </w:p>
    <w:p w14:paraId="589F4AA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0106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w:t>
      </w:r>
      <w:r>
        <w:rPr>
          <w:rFonts w:ascii="PingFang SC" w:eastAsia="PingFang SC" w:hAnsi="Verdana" w:cs="PingFang SC" w:hint="eastAsia"/>
          <w:kern w:val="0"/>
          <w:sz w:val="26"/>
          <w:szCs w:val="26"/>
        </w:rPr>
        <w:t>、破坏了程序的异常机制。</w:t>
      </w:r>
    </w:p>
    <w:p w14:paraId="2C6037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24A64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w:t>
      </w:r>
      <w:r>
        <w:rPr>
          <w:rFonts w:ascii="PingFang SC" w:eastAsia="PingFang SC" w:hAnsi="Verdana" w:cs="PingFang SC" w:hint="eastAsia"/>
          <w:kern w:val="0"/>
          <w:sz w:val="26"/>
          <w:szCs w:val="26"/>
        </w:rPr>
        <w:t>、不容易调试。</w:t>
      </w:r>
    </w:p>
    <w:p w14:paraId="7AF8D49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IE</w:t>
      </w:r>
      <w:r>
        <w:rPr>
          <w:rFonts w:ascii="Verdana" w:eastAsia="PingFang SC" w:hAnsi="Verdana" w:cs="Verdana"/>
          <w:color w:val="262626"/>
          <w:kern w:val="0"/>
          <w:sz w:val="26"/>
          <w:szCs w:val="26"/>
        </w:rPr>
        <w:t>缓存问题</w:t>
      </w:r>
    </w:p>
    <w:p w14:paraId="36FFB2E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在</w:t>
      </w:r>
      <w:r>
        <w:rPr>
          <w:rFonts w:ascii="Verdana" w:eastAsia="PingFang SC" w:hAnsi="Verdana" w:cs="Verdana"/>
          <w:kern w:val="0"/>
          <w:sz w:val="26"/>
          <w:szCs w:val="26"/>
        </w:rPr>
        <w:t>IE</w:t>
      </w:r>
      <w:r>
        <w:rPr>
          <w:rFonts w:ascii="Verdana" w:eastAsia="PingFang SC" w:hAnsi="Verdana" w:cs="Verdana"/>
          <w:kern w:val="0"/>
          <w:sz w:val="26"/>
          <w:szCs w:val="26"/>
        </w:rPr>
        <w:t>浏览器下，如果请求的方法是</w:t>
      </w:r>
      <w:r>
        <w:rPr>
          <w:rFonts w:ascii="PingFang SC" w:eastAsia="PingFang SC" w:hAnsi="Verdana" w:cs="PingFang SC"/>
          <w:kern w:val="0"/>
          <w:sz w:val="26"/>
          <w:szCs w:val="26"/>
        </w:rPr>
        <w:t>GET</w:t>
      </w:r>
      <w:r>
        <w:rPr>
          <w:rFonts w:ascii="Verdana" w:eastAsia="PingFang SC" w:hAnsi="Verdana" w:cs="Verdana"/>
          <w:kern w:val="0"/>
          <w:sz w:val="26"/>
          <w:szCs w:val="26"/>
        </w:rPr>
        <w:t>，并且请求的</w:t>
      </w:r>
      <w:r>
        <w:rPr>
          <w:rFonts w:ascii="PingFang SC" w:eastAsia="PingFang SC" w:hAnsi="Verdana" w:cs="PingFang SC"/>
          <w:kern w:val="0"/>
          <w:sz w:val="26"/>
          <w:szCs w:val="26"/>
        </w:rPr>
        <w:t>URL</w:t>
      </w:r>
      <w:r>
        <w:rPr>
          <w:rFonts w:ascii="Verdana" w:eastAsia="PingFang SC" w:hAnsi="Verdana" w:cs="Verdana"/>
          <w:kern w:val="0"/>
          <w:sz w:val="26"/>
          <w:szCs w:val="26"/>
        </w:rPr>
        <w:t>不变，那么这个请求的结果就会被缓存。解决这个问题的办法可以通过实时改变请求的</w:t>
      </w:r>
      <w:r>
        <w:rPr>
          <w:rFonts w:ascii="PingFang SC" w:eastAsia="PingFang SC" w:hAnsi="Verdana" w:cs="PingFang SC"/>
          <w:kern w:val="0"/>
          <w:sz w:val="26"/>
          <w:szCs w:val="26"/>
        </w:rPr>
        <w:t>URL</w:t>
      </w:r>
      <w:r>
        <w:rPr>
          <w:rFonts w:ascii="Verdana" w:eastAsia="PingFang SC" w:hAnsi="Verdana" w:cs="Verdana"/>
          <w:kern w:val="0"/>
          <w:sz w:val="26"/>
          <w:szCs w:val="26"/>
        </w:rPr>
        <w:t>，只要</w:t>
      </w:r>
      <w:r>
        <w:rPr>
          <w:rFonts w:ascii="Verdana" w:eastAsia="PingFang SC" w:hAnsi="Verdana" w:cs="Verdana"/>
          <w:kern w:val="0"/>
          <w:sz w:val="26"/>
          <w:szCs w:val="26"/>
        </w:rPr>
        <w:t>URL</w:t>
      </w:r>
      <w:r>
        <w:rPr>
          <w:rFonts w:ascii="Verdana" w:eastAsia="PingFang SC" w:hAnsi="Verdana" w:cs="Verdana"/>
          <w:kern w:val="0"/>
          <w:sz w:val="26"/>
          <w:szCs w:val="26"/>
        </w:rPr>
        <w:t>改变，就不会被缓存，可以通过在</w:t>
      </w:r>
      <w:r>
        <w:rPr>
          <w:rFonts w:ascii="Verdana" w:eastAsia="PingFang SC" w:hAnsi="Verdana" w:cs="Verdana"/>
          <w:kern w:val="0"/>
          <w:sz w:val="26"/>
          <w:szCs w:val="26"/>
        </w:rPr>
        <w:t>URL</w:t>
      </w:r>
      <w:r>
        <w:rPr>
          <w:rFonts w:ascii="Verdana" w:eastAsia="PingFang SC" w:hAnsi="Verdana" w:cs="Verdana"/>
          <w:kern w:val="0"/>
          <w:sz w:val="26"/>
          <w:szCs w:val="26"/>
        </w:rPr>
        <w:t>末尾添加上随机的时间戳参数</w:t>
      </w:r>
      <w:r>
        <w:rPr>
          <w:rFonts w:ascii="Verdana" w:eastAsia="PingFang SC" w:hAnsi="Verdana" w:cs="Verdana"/>
          <w:kern w:val="0"/>
          <w:sz w:val="26"/>
          <w:szCs w:val="26"/>
        </w:rPr>
        <w:t>(</w:t>
      </w:r>
      <w:r>
        <w:rPr>
          <w:rFonts w:ascii="PingFang SC" w:eastAsia="PingFang SC" w:hAnsi="Verdana" w:cs="PingFang SC"/>
          <w:kern w:val="0"/>
          <w:sz w:val="26"/>
          <w:szCs w:val="26"/>
        </w:rPr>
        <w:t>'t'= + new Date().getTime()</w:t>
      </w:r>
      <w:r>
        <w:rPr>
          <w:rFonts w:ascii="Verdana" w:eastAsia="PingFang SC" w:hAnsi="Verdana" w:cs="Verdana"/>
          <w:kern w:val="0"/>
          <w:sz w:val="26"/>
          <w:szCs w:val="26"/>
        </w:rPr>
        <w:t>)</w:t>
      </w:r>
    </w:p>
    <w:p w14:paraId="0A7EBB1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或者：</w:t>
      </w:r>
    </w:p>
    <w:p w14:paraId="3ADCD2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open('GET','demo.php?rand=+Math.random()',true);//</w:t>
      </w:r>
    </w:p>
    <w:p w14:paraId="447D99F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Ajax</w:t>
      </w:r>
      <w:r>
        <w:rPr>
          <w:rFonts w:ascii="Verdana" w:eastAsia="PingFang SC" w:hAnsi="Verdana" w:cs="Verdana"/>
          <w:color w:val="262626"/>
          <w:kern w:val="0"/>
          <w:sz w:val="26"/>
          <w:szCs w:val="26"/>
        </w:rPr>
        <w:t>请求的页面历史记录状态问题</w:t>
      </w:r>
    </w:p>
    <w:p w14:paraId="21893E9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可以通过锚点来记录状态，</w:t>
      </w:r>
      <w:r>
        <w:rPr>
          <w:rFonts w:ascii="PingFang SC" w:eastAsia="PingFang SC" w:hAnsi="Verdana" w:cs="PingFang SC"/>
          <w:kern w:val="0"/>
          <w:sz w:val="26"/>
          <w:szCs w:val="26"/>
        </w:rPr>
        <w:t>location.hash</w:t>
      </w:r>
      <w:r>
        <w:rPr>
          <w:rFonts w:ascii="Verdana" w:eastAsia="PingFang SC" w:hAnsi="Verdana" w:cs="Verdana"/>
          <w:kern w:val="0"/>
          <w:sz w:val="26"/>
          <w:szCs w:val="26"/>
        </w:rPr>
        <w:t>。让浏览器记录</w:t>
      </w:r>
      <w:r>
        <w:rPr>
          <w:rFonts w:ascii="Verdana" w:eastAsia="PingFang SC" w:hAnsi="Verdana" w:cs="Verdana"/>
          <w:kern w:val="0"/>
          <w:sz w:val="26"/>
          <w:szCs w:val="26"/>
        </w:rPr>
        <w:t>Ajax</w:t>
      </w:r>
      <w:r>
        <w:rPr>
          <w:rFonts w:ascii="Verdana" w:eastAsia="PingFang SC" w:hAnsi="Verdana" w:cs="Verdana"/>
          <w:kern w:val="0"/>
          <w:sz w:val="26"/>
          <w:szCs w:val="26"/>
        </w:rPr>
        <w:t>请求时页面状态的变化。</w:t>
      </w:r>
    </w:p>
    <w:p w14:paraId="29335C8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还可以通过</w:t>
      </w:r>
      <w:r>
        <w:rPr>
          <w:rFonts w:ascii="PingFang SC" w:eastAsia="PingFang SC" w:hAnsi="Verdana" w:cs="PingFang SC"/>
          <w:kern w:val="0"/>
          <w:sz w:val="26"/>
          <w:szCs w:val="26"/>
        </w:rPr>
        <w:t>HTML5</w:t>
      </w:r>
      <w:r>
        <w:rPr>
          <w:rFonts w:ascii="Verdana" w:eastAsia="PingFang SC" w:hAnsi="Verdana" w:cs="Verdana"/>
          <w:kern w:val="0"/>
          <w:sz w:val="26"/>
          <w:szCs w:val="26"/>
        </w:rPr>
        <w:t>的</w:t>
      </w:r>
      <w:r>
        <w:rPr>
          <w:rFonts w:ascii="PingFang SC" w:eastAsia="PingFang SC" w:hAnsi="Verdana" w:cs="PingFang SC"/>
          <w:kern w:val="0"/>
          <w:sz w:val="26"/>
          <w:szCs w:val="26"/>
        </w:rPr>
        <w:t>history.pushState</w:t>
      </w:r>
      <w:r>
        <w:rPr>
          <w:rFonts w:ascii="Verdana" w:eastAsia="PingFang SC" w:hAnsi="Verdana" w:cs="Verdana"/>
          <w:kern w:val="0"/>
          <w:sz w:val="26"/>
          <w:szCs w:val="26"/>
        </w:rPr>
        <w:t>，来实现浏览器地址栏的无刷新改变</w:t>
      </w:r>
    </w:p>
    <w:p w14:paraId="32729FC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js</w:t>
      </w:r>
      <w:r>
        <w:rPr>
          <w:rFonts w:ascii="Verdana" w:eastAsia="PingFang SC" w:hAnsi="Verdana" w:cs="Verdana"/>
          <w:b/>
          <w:bCs/>
          <w:kern w:val="0"/>
          <w:sz w:val="32"/>
          <w:szCs w:val="32"/>
        </w:rPr>
        <w:t>对象的深度克隆</w:t>
      </w:r>
    </w:p>
    <w:p w14:paraId="7268A09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functionclone(Obj) {</w:t>
      </w:r>
    </w:p>
    <w:p w14:paraId="32E567A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5C6E8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buf;</w:t>
      </w:r>
    </w:p>
    <w:p w14:paraId="5AD47CD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4C5CA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 (Obj instanceofArray) {</w:t>
      </w:r>
    </w:p>
    <w:p w14:paraId="5300EE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5BC973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buf = [];  //</w:t>
      </w:r>
      <w:r>
        <w:rPr>
          <w:rFonts w:ascii="PingFang SC" w:eastAsia="PingFang SC" w:hAnsi="Verdana" w:cs="PingFang SC" w:hint="eastAsia"/>
          <w:kern w:val="0"/>
          <w:sz w:val="26"/>
          <w:szCs w:val="26"/>
        </w:rPr>
        <w:t>创建一个空的数组</w:t>
      </w:r>
      <w:r>
        <w:rPr>
          <w:rFonts w:ascii="PingFang SC" w:eastAsia="PingFang SC" w:hAnsi="Verdana" w:cs="PingFang SC"/>
          <w:kern w:val="0"/>
          <w:sz w:val="26"/>
          <w:szCs w:val="26"/>
        </w:rPr>
        <w:t>var i = Obj.length;</w:t>
      </w:r>
    </w:p>
    <w:p w14:paraId="0F0320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F94BB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while (i--) {</w:t>
      </w:r>
    </w:p>
    <w:p w14:paraId="47D94BE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4169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buf[i] =clone(Obj[i]);</w:t>
      </w:r>
    </w:p>
    <w:p w14:paraId="4676879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3D66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A85CBE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EB300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buf;</w:t>
      </w:r>
    </w:p>
    <w:p w14:paraId="3E9F87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920908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}elseif (Obj instanceofObject){</w:t>
      </w:r>
    </w:p>
    <w:p w14:paraId="415576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6AF85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buf = {};  //</w:t>
      </w:r>
      <w:r>
        <w:rPr>
          <w:rFonts w:ascii="PingFang SC" w:eastAsia="PingFang SC" w:hAnsi="Verdana" w:cs="PingFang SC" w:hint="eastAsia"/>
          <w:kern w:val="0"/>
          <w:sz w:val="26"/>
          <w:szCs w:val="26"/>
        </w:rPr>
        <w:t>创建一个空对象</w:t>
      </w:r>
      <w:r>
        <w:rPr>
          <w:rFonts w:ascii="PingFang SC" w:eastAsia="PingFang SC" w:hAnsi="Verdana" w:cs="PingFang SC"/>
          <w:kern w:val="0"/>
          <w:sz w:val="26"/>
          <w:szCs w:val="26"/>
        </w:rPr>
        <w:t>for (var k in Obj) {  //</w:t>
      </w:r>
      <w:r>
        <w:rPr>
          <w:rFonts w:ascii="PingFang SC" w:eastAsia="PingFang SC" w:hAnsi="Verdana" w:cs="PingFang SC" w:hint="eastAsia"/>
          <w:kern w:val="0"/>
          <w:sz w:val="26"/>
          <w:szCs w:val="26"/>
        </w:rPr>
        <w:t>为这个对象添加新的属性</w:t>
      </w:r>
    </w:p>
    <w:p w14:paraId="169CD0A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8FC63A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buf[k] =clone(Obj[k]);</w:t>
      </w:r>
    </w:p>
    <w:p w14:paraId="25884CE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8FBBD3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C97E69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76EEE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buf;</w:t>
      </w:r>
    </w:p>
    <w:p w14:paraId="5FB6D91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B45A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}else{</w:t>
      </w:r>
    </w:p>
    <w:p w14:paraId="16054FD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D5C3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Obj;</w:t>
      </w:r>
    </w:p>
    <w:p w14:paraId="77C471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64C9F0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47DA61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3596BF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88FB1A0"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网站重构的理解？</w:t>
      </w:r>
    </w:p>
    <w:p w14:paraId="3B9E51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网站重构：在不改变外部行为的前提下，简化结构、添加可读性，而在网站前端保持一致的行为。也就是说是在不改变</w:t>
      </w:r>
      <w:r>
        <w:rPr>
          <w:rFonts w:ascii="PingFang SC" w:eastAsia="PingFang SC" w:hAnsi="Verdana" w:cs="PingFang SC"/>
          <w:kern w:val="0"/>
          <w:sz w:val="26"/>
          <w:szCs w:val="26"/>
        </w:rPr>
        <w:t>UI</w:t>
      </w:r>
      <w:r>
        <w:rPr>
          <w:rFonts w:ascii="PingFang SC" w:eastAsia="PingFang SC" w:hAnsi="Verdana" w:cs="PingFang SC" w:hint="eastAsia"/>
          <w:kern w:val="0"/>
          <w:sz w:val="26"/>
          <w:szCs w:val="26"/>
        </w:rPr>
        <w:t>的情况下，对网站进行优化，在扩展的同时保持一致的</w:t>
      </w:r>
      <w:r>
        <w:rPr>
          <w:rFonts w:ascii="PingFang SC" w:eastAsia="PingFang SC" w:hAnsi="Verdana" w:cs="PingFang SC"/>
          <w:kern w:val="0"/>
          <w:sz w:val="26"/>
          <w:szCs w:val="26"/>
        </w:rPr>
        <w:t>UI</w:t>
      </w:r>
      <w:r>
        <w:rPr>
          <w:rFonts w:ascii="PingFang SC" w:eastAsia="PingFang SC" w:hAnsi="Verdana" w:cs="PingFang SC" w:hint="eastAsia"/>
          <w:kern w:val="0"/>
          <w:sz w:val="26"/>
          <w:szCs w:val="26"/>
        </w:rPr>
        <w:t>。</w:t>
      </w:r>
    </w:p>
    <w:p w14:paraId="43AD01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F1E3CD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6112C0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对于传统的网站来说重构通常是：</w:t>
      </w:r>
    </w:p>
    <w:p w14:paraId="7BD297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9177BF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表格</w:t>
      </w:r>
      <w:r>
        <w:rPr>
          <w:rFonts w:ascii="PingFang SC" w:eastAsia="PingFang SC" w:hAnsi="Verdana" w:cs="PingFang SC"/>
          <w:kern w:val="0"/>
          <w:sz w:val="26"/>
          <w:szCs w:val="26"/>
        </w:rPr>
        <w:t>(table)</w:t>
      </w:r>
      <w:r>
        <w:rPr>
          <w:rFonts w:ascii="PingFang SC" w:eastAsia="PingFang SC" w:hAnsi="Verdana" w:cs="PingFang SC" w:hint="eastAsia"/>
          <w:kern w:val="0"/>
          <w:sz w:val="26"/>
          <w:szCs w:val="26"/>
        </w:rPr>
        <w:t>布局改为</w:t>
      </w:r>
      <w:r>
        <w:rPr>
          <w:rFonts w:ascii="PingFang SC" w:eastAsia="PingFang SC" w:hAnsi="Verdana" w:cs="PingFang SC"/>
          <w:kern w:val="0"/>
          <w:sz w:val="26"/>
          <w:szCs w:val="26"/>
        </w:rPr>
        <w:t>DIV+CSS</w:t>
      </w:r>
    </w:p>
    <w:p w14:paraId="74FB14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F555DA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使网站前端兼容于现代浏览器</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针对于不合规范的</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、如对</w:t>
      </w:r>
      <w:r>
        <w:rPr>
          <w:rFonts w:ascii="PingFang SC" w:eastAsia="PingFang SC" w:hAnsi="Verdana" w:cs="PingFang SC"/>
          <w:kern w:val="0"/>
          <w:sz w:val="26"/>
          <w:szCs w:val="26"/>
        </w:rPr>
        <w:t>IE6</w:t>
      </w:r>
      <w:r>
        <w:rPr>
          <w:rFonts w:ascii="PingFang SC" w:eastAsia="PingFang SC" w:hAnsi="Verdana" w:cs="PingFang SC" w:hint="eastAsia"/>
          <w:kern w:val="0"/>
          <w:sz w:val="26"/>
          <w:szCs w:val="26"/>
        </w:rPr>
        <w:t>有效的</w:t>
      </w:r>
      <w:r>
        <w:rPr>
          <w:rFonts w:ascii="PingFang SC" w:eastAsia="PingFang SC" w:hAnsi="Verdana" w:cs="PingFang SC"/>
          <w:kern w:val="0"/>
          <w:sz w:val="26"/>
          <w:szCs w:val="26"/>
        </w:rPr>
        <w:t>)</w:t>
      </w:r>
    </w:p>
    <w:p w14:paraId="68F5E4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C4F85C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对于移动平台的优化</w:t>
      </w:r>
    </w:p>
    <w:p w14:paraId="51CB95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2AC6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针对于</w:t>
      </w:r>
      <w:r>
        <w:rPr>
          <w:rFonts w:ascii="PingFang SC" w:eastAsia="PingFang SC" w:hAnsi="Verdana" w:cs="PingFang SC"/>
          <w:kern w:val="0"/>
          <w:sz w:val="26"/>
          <w:szCs w:val="26"/>
        </w:rPr>
        <w:t>SEO</w:t>
      </w:r>
      <w:r>
        <w:rPr>
          <w:rFonts w:ascii="PingFang SC" w:eastAsia="PingFang SC" w:hAnsi="Verdana" w:cs="PingFang SC" w:hint="eastAsia"/>
          <w:kern w:val="0"/>
          <w:sz w:val="26"/>
          <w:szCs w:val="26"/>
        </w:rPr>
        <w:t>进行优化</w:t>
      </w:r>
    </w:p>
    <w:p w14:paraId="26051A1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CC7843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深层次的网站重构应该考虑的方面</w:t>
      </w:r>
    </w:p>
    <w:p w14:paraId="7D28A00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90092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2BC0A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减少代码间的耦合</w:t>
      </w:r>
    </w:p>
    <w:p w14:paraId="22EB37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C7830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让代码保持弹性</w:t>
      </w:r>
    </w:p>
    <w:p w14:paraId="64FA135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C5814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严格按规范编写代码</w:t>
      </w:r>
    </w:p>
    <w:p w14:paraId="7BFD0D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FCEF9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设计可扩展的</w:t>
      </w:r>
      <w:r>
        <w:rPr>
          <w:rFonts w:ascii="PingFang SC" w:eastAsia="PingFang SC" w:hAnsi="Verdana" w:cs="PingFang SC"/>
          <w:kern w:val="0"/>
          <w:sz w:val="26"/>
          <w:szCs w:val="26"/>
        </w:rPr>
        <w:t>API</w:t>
      </w:r>
    </w:p>
    <w:p w14:paraId="4380AEA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AB90FF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代替旧有的框架、语言</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如</w:t>
      </w:r>
      <w:r>
        <w:rPr>
          <w:rFonts w:ascii="PingFang SC" w:eastAsia="PingFang SC" w:hAnsi="Verdana" w:cs="PingFang SC"/>
          <w:kern w:val="0"/>
          <w:sz w:val="26"/>
          <w:szCs w:val="26"/>
        </w:rPr>
        <w:t>VB)</w:t>
      </w:r>
    </w:p>
    <w:p w14:paraId="68A7362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1D5367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增强用户体验</w:t>
      </w:r>
    </w:p>
    <w:p w14:paraId="1B96FA8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14CBC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通常来说对于速度的优化也包含在重构中</w:t>
      </w:r>
    </w:p>
    <w:p w14:paraId="5ADB66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DF2F76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D09AFF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B05B2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压缩</w:t>
      </w:r>
      <w:r>
        <w:rPr>
          <w:rFonts w:ascii="PingFang SC" w:eastAsia="PingFang SC" w:hAnsi="Verdana" w:cs="PingFang SC"/>
          <w:kern w:val="0"/>
          <w:sz w:val="26"/>
          <w:szCs w:val="26"/>
        </w:rPr>
        <w:t>JS</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CSS</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image</w:t>
      </w:r>
      <w:r>
        <w:rPr>
          <w:rFonts w:ascii="PingFang SC" w:eastAsia="PingFang SC" w:hAnsi="Verdana" w:cs="PingFang SC" w:hint="eastAsia"/>
          <w:kern w:val="0"/>
          <w:sz w:val="26"/>
          <w:szCs w:val="26"/>
        </w:rPr>
        <w:t>等前端资源</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通常是由服务器来解决</w:t>
      </w:r>
      <w:r>
        <w:rPr>
          <w:rFonts w:ascii="PingFang SC" w:eastAsia="PingFang SC" w:hAnsi="Verdana" w:cs="PingFang SC"/>
          <w:kern w:val="0"/>
          <w:sz w:val="26"/>
          <w:szCs w:val="26"/>
        </w:rPr>
        <w:t>)</w:t>
      </w:r>
    </w:p>
    <w:p w14:paraId="23A547B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BC6CC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程序的性能优化</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如数据读写</w:t>
      </w:r>
      <w:r>
        <w:rPr>
          <w:rFonts w:ascii="PingFang SC" w:eastAsia="PingFang SC" w:hAnsi="Verdana" w:cs="PingFang SC"/>
          <w:kern w:val="0"/>
          <w:sz w:val="26"/>
          <w:szCs w:val="26"/>
        </w:rPr>
        <w:t>)</w:t>
      </w:r>
    </w:p>
    <w:p w14:paraId="55A5E4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3A58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采用</w:t>
      </w:r>
      <w:r>
        <w:rPr>
          <w:rFonts w:ascii="PingFang SC" w:eastAsia="PingFang SC" w:hAnsi="Verdana" w:cs="PingFang SC"/>
          <w:kern w:val="0"/>
          <w:sz w:val="26"/>
          <w:szCs w:val="26"/>
        </w:rPr>
        <w:t>CDN</w:t>
      </w:r>
      <w:r>
        <w:rPr>
          <w:rFonts w:ascii="PingFang SC" w:eastAsia="PingFang SC" w:hAnsi="Verdana" w:cs="PingFang SC" w:hint="eastAsia"/>
          <w:kern w:val="0"/>
          <w:sz w:val="26"/>
          <w:szCs w:val="26"/>
        </w:rPr>
        <w:t>来加速资源加载</w:t>
      </w:r>
    </w:p>
    <w:p w14:paraId="515CA4E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2FFA5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对于</w:t>
      </w:r>
      <w:r>
        <w:rPr>
          <w:rFonts w:ascii="PingFang SC" w:eastAsia="PingFang SC" w:hAnsi="Verdana" w:cs="PingFang SC"/>
          <w:kern w:val="0"/>
          <w:sz w:val="26"/>
          <w:szCs w:val="26"/>
        </w:rPr>
        <w:t>JS DOM</w:t>
      </w:r>
      <w:r>
        <w:rPr>
          <w:rFonts w:ascii="PingFang SC" w:eastAsia="PingFang SC" w:hAnsi="Verdana" w:cs="PingFang SC" w:hint="eastAsia"/>
          <w:kern w:val="0"/>
          <w:sz w:val="26"/>
          <w:szCs w:val="26"/>
        </w:rPr>
        <w:t>的优化</w:t>
      </w:r>
    </w:p>
    <w:p w14:paraId="4DA3476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BF6061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服务器的文件缓存</w:t>
      </w:r>
    </w:p>
    <w:p w14:paraId="78538BF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js</w:t>
      </w:r>
      <w:r>
        <w:rPr>
          <w:rFonts w:ascii="Verdana" w:eastAsia="PingFang SC" w:hAnsi="Verdana" w:cs="Verdana"/>
          <w:b/>
          <w:bCs/>
          <w:kern w:val="0"/>
          <w:sz w:val="32"/>
          <w:szCs w:val="32"/>
        </w:rPr>
        <w:t>数组去重</w:t>
      </w:r>
    </w:p>
    <w:p w14:paraId="382E9CF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以下是数组去重的三种方法：</w:t>
      </w:r>
    </w:p>
    <w:p w14:paraId="6F4875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Array.prototype.unique1=function () {</w:t>
      </w:r>
    </w:p>
    <w:p w14:paraId="49DB99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8AA278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n = []; //</w:t>
      </w:r>
      <w:r>
        <w:rPr>
          <w:rFonts w:ascii="PingFang SC" w:eastAsia="PingFang SC" w:hAnsi="Verdana" w:cs="PingFang SC" w:hint="eastAsia"/>
          <w:kern w:val="0"/>
          <w:sz w:val="26"/>
          <w:szCs w:val="26"/>
        </w:rPr>
        <w:t>一个新的临时数组</w:t>
      </w:r>
      <w:r>
        <w:rPr>
          <w:rFonts w:ascii="PingFang SC" w:eastAsia="PingFang SC" w:hAnsi="Verdana" w:cs="PingFang SC"/>
          <w:kern w:val="0"/>
          <w:sz w:val="26"/>
          <w:szCs w:val="26"/>
        </w:rPr>
        <w:t>for (var i =0; i &lt;this.length; i++) //</w:t>
      </w:r>
      <w:r>
        <w:rPr>
          <w:rFonts w:ascii="PingFang SC" w:eastAsia="PingFang SC" w:hAnsi="Verdana" w:cs="PingFang SC" w:hint="eastAsia"/>
          <w:kern w:val="0"/>
          <w:sz w:val="26"/>
          <w:szCs w:val="26"/>
        </w:rPr>
        <w:t>遍历当前数组</w:t>
      </w:r>
    </w:p>
    <w:p w14:paraId="02BB05A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BD517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8EA2A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64B47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如果当前数组的第</w:t>
      </w:r>
      <w:r>
        <w:rPr>
          <w:rFonts w:ascii="PingFang SC" w:eastAsia="PingFang SC" w:hAnsi="Verdana" w:cs="PingFang SC"/>
          <w:kern w:val="0"/>
          <w:sz w:val="26"/>
          <w:szCs w:val="26"/>
        </w:rPr>
        <w:t>i</w:t>
      </w:r>
      <w:r>
        <w:rPr>
          <w:rFonts w:ascii="PingFang SC" w:eastAsia="PingFang SC" w:hAnsi="Verdana" w:cs="PingFang SC" w:hint="eastAsia"/>
          <w:kern w:val="0"/>
          <w:sz w:val="26"/>
          <w:szCs w:val="26"/>
        </w:rPr>
        <w:t>已经保存进了临时数组，那么跳过，</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否则把当前项</w:t>
      </w:r>
      <w:r>
        <w:rPr>
          <w:rFonts w:ascii="PingFang SC" w:eastAsia="PingFang SC" w:hAnsi="Verdana" w:cs="PingFang SC"/>
          <w:kern w:val="0"/>
          <w:sz w:val="26"/>
          <w:szCs w:val="26"/>
        </w:rPr>
        <w:t>push</w:t>
      </w:r>
      <w:r>
        <w:rPr>
          <w:rFonts w:ascii="PingFang SC" w:eastAsia="PingFang SC" w:hAnsi="Verdana" w:cs="PingFang SC" w:hint="eastAsia"/>
          <w:kern w:val="0"/>
          <w:sz w:val="26"/>
          <w:szCs w:val="26"/>
        </w:rPr>
        <w:t>到临时数组里面</w:t>
      </w:r>
      <w:r>
        <w:rPr>
          <w:rFonts w:ascii="PingFang SC" w:eastAsia="PingFang SC" w:hAnsi="Verdana" w:cs="PingFang SC"/>
          <w:kern w:val="0"/>
          <w:sz w:val="26"/>
          <w:szCs w:val="26"/>
        </w:rPr>
        <w:t>if (n.indexOf(this[i]) ==-1) n.push(this[i]);</w:t>
      </w:r>
    </w:p>
    <w:p w14:paraId="346C2EC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4BFB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EF6DB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5195F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n;</w:t>
      </w:r>
    </w:p>
    <w:p w14:paraId="17F364E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73880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E373E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58398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A2F3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57046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Array.prototype.unique2=function()</w:t>
      </w:r>
    </w:p>
    <w:p w14:paraId="4F4427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B3A9B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B8280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9B23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n = {},r=[]; //n</w:t>
      </w:r>
      <w:r>
        <w:rPr>
          <w:rFonts w:ascii="PingFang SC" w:eastAsia="PingFang SC" w:hAnsi="Verdana" w:cs="PingFang SC" w:hint="eastAsia"/>
          <w:kern w:val="0"/>
          <w:sz w:val="26"/>
          <w:szCs w:val="26"/>
        </w:rPr>
        <w:t>为</w:t>
      </w:r>
      <w:r>
        <w:rPr>
          <w:rFonts w:ascii="PingFang SC" w:eastAsia="PingFang SC" w:hAnsi="Verdana" w:cs="PingFang SC"/>
          <w:kern w:val="0"/>
          <w:sz w:val="26"/>
          <w:szCs w:val="26"/>
        </w:rPr>
        <w:t>hash</w:t>
      </w:r>
      <w:r>
        <w:rPr>
          <w:rFonts w:ascii="PingFang SC" w:eastAsia="PingFang SC" w:hAnsi="Verdana" w:cs="PingFang SC" w:hint="eastAsia"/>
          <w:kern w:val="0"/>
          <w:sz w:val="26"/>
          <w:szCs w:val="26"/>
        </w:rPr>
        <w:t>表，</w:t>
      </w:r>
      <w:r>
        <w:rPr>
          <w:rFonts w:ascii="PingFang SC" w:eastAsia="PingFang SC" w:hAnsi="Verdana" w:cs="PingFang SC"/>
          <w:kern w:val="0"/>
          <w:sz w:val="26"/>
          <w:szCs w:val="26"/>
        </w:rPr>
        <w:t>r</w:t>
      </w:r>
      <w:r>
        <w:rPr>
          <w:rFonts w:ascii="PingFang SC" w:eastAsia="PingFang SC" w:hAnsi="Verdana" w:cs="PingFang SC" w:hint="eastAsia"/>
          <w:kern w:val="0"/>
          <w:sz w:val="26"/>
          <w:szCs w:val="26"/>
        </w:rPr>
        <w:t>为临时数组</w:t>
      </w:r>
      <w:r>
        <w:rPr>
          <w:rFonts w:ascii="PingFang SC" w:eastAsia="PingFang SC" w:hAnsi="Verdana" w:cs="PingFang SC"/>
          <w:kern w:val="0"/>
          <w:sz w:val="26"/>
          <w:szCs w:val="26"/>
        </w:rPr>
        <w:t>for(var i =0; i &lt;this.length; i++) //</w:t>
      </w:r>
      <w:r>
        <w:rPr>
          <w:rFonts w:ascii="PingFang SC" w:eastAsia="PingFang SC" w:hAnsi="Verdana" w:cs="PingFang SC" w:hint="eastAsia"/>
          <w:kern w:val="0"/>
          <w:sz w:val="26"/>
          <w:szCs w:val="26"/>
        </w:rPr>
        <w:t>遍历当前数组</w:t>
      </w:r>
    </w:p>
    <w:p w14:paraId="52AEE61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BE81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97B410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7B6D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 (!n[this[i]]) //</w:t>
      </w:r>
      <w:r>
        <w:rPr>
          <w:rFonts w:ascii="PingFang SC" w:eastAsia="PingFang SC" w:hAnsi="Verdana" w:cs="PingFang SC" w:hint="eastAsia"/>
          <w:kern w:val="0"/>
          <w:sz w:val="26"/>
          <w:szCs w:val="26"/>
        </w:rPr>
        <w:t>如果</w:t>
      </w:r>
      <w:r>
        <w:rPr>
          <w:rFonts w:ascii="PingFang SC" w:eastAsia="PingFang SC" w:hAnsi="Verdana" w:cs="PingFang SC"/>
          <w:kern w:val="0"/>
          <w:sz w:val="26"/>
          <w:szCs w:val="26"/>
        </w:rPr>
        <w:t>hash</w:t>
      </w:r>
      <w:r>
        <w:rPr>
          <w:rFonts w:ascii="PingFang SC" w:eastAsia="PingFang SC" w:hAnsi="Verdana" w:cs="PingFang SC" w:hint="eastAsia"/>
          <w:kern w:val="0"/>
          <w:sz w:val="26"/>
          <w:szCs w:val="26"/>
        </w:rPr>
        <w:t>表中没有当前项</w:t>
      </w:r>
    </w:p>
    <w:p w14:paraId="2237235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85426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F5547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5A0100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n[this[i]] =true; //</w:t>
      </w:r>
      <w:r>
        <w:rPr>
          <w:rFonts w:ascii="PingFang SC" w:eastAsia="PingFang SC" w:hAnsi="Verdana" w:cs="PingFang SC" w:hint="eastAsia"/>
          <w:kern w:val="0"/>
          <w:sz w:val="26"/>
          <w:szCs w:val="26"/>
        </w:rPr>
        <w:t>存入</w:t>
      </w:r>
      <w:r>
        <w:rPr>
          <w:rFonts w:ascii="PingFang SC" w:eastAsia="PingFang SC" w:hAnsi="Verdana" w:cs="PingFang SC"/>
          <w:kern w:val="0"/>
          <w:sz w:val="26"/>
          <w:szCs w:val="26"/>
        </w:rPr>
        <w:t>hash</w:t>
      </w:r>
      <w:r>
        <w:rPr>
          <w:rFonts w:ascii="PingFang SC" w:eastAsia="PingFang SC" w:hAnsi="Verdana" w:cs="PingFang SC" w:hint="eastAsia"/>
          <w:kern w:val="0"/>
          <w:sz w:val="26"/>
          <w:szCs w:val="26"/>
        </w:rPr>
        <w:t>表</w:t>
      </w:r>
    </w:p>
    <w:p w14:paraId="7893DAC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B3DA0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r.push(this[i]); //</w:t>
      </w:r>
      <w:r>
        <w:rPr>
          <w:rFonts w:ascii="PingFang SC" w:eastAsia="PingFang SC" w:hAnsi="Verdana" w:cs="PingFang SC" w:hint="eastAsia"/>
          <w:kern w:val="0"/>
          <w:sz w:val="26"/>
          <w:szCs w:val="26"/>
        </w:rPr>
        <w:t>把当前数组的当前项</w:t>
      </w:r>
      <w:r>
        <w:rPr>
          <w:rFonts w:ascii="PingFang SC" w:eastAsia="PingFang SC" w:hAnsi="Verdana" w:cs="PingFang SC"/>
          <w:kern w:val="0"/>
          <w:sz w:val="26"/>
          <w:szCs w:val="26"/>
        </w:rPr>
        <w:t>push</w:t>
      </w:r>
      <w:r>
        <w:rPr>
          <w:rFonts w:ascii="PingFang SC" w:eastAsia="PingFang SC" w:hAnsi="Verdana" w:cs="PingFang SC" w:hint="eastAsia"/>
          <w:kern w:val="0"/>
          <w:sz w:val="26"/>
          <w:szCs w:val="26"/>
        </w:rPr>
        <w:t>到临时数组里面</w:t>
      </w:r>
    </w:p>
    <w:p w14:paraId="664020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5329E0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1E6800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CACA4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8BE42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618AA1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r;</w:t>
      </w:r>
    </w:p>
    <w:p w14:paraId="6B4169F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78A815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78FEBF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75B95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90BE7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EE78E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Array.prototype.unique3=function()</w:t>
      </w:r>
    </w:p>
    <w:p w14:paraId="345D67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50A3E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6ABBD5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8B7AE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n = [this[0]]; //</w:t>
      </w:r>
      <w:r>
        <w:rPr>
          <w:rFonts w:ascii="PingFang SC" w:eastAsia="PingFang SC" w:hAnsi="Verdana" w:cs="PingFang SC" w:hint="eastAsia"/>
          <w:kern w:val="0"/>
          <w:sz w:val="26"/>
          <w:szCs w:val="26"/>
        </w:rPr>
        <w:t>结果数组</w:t>
      </w:r>
      <w:r>
        <w:rPr>
          <w:rFonts w:ascii="PingFang SC" w:eastAsia="PingFang SC" w:hAnsi="Verdana" w:cs="PingFang SC"/>
          <w:kern w:val="0"/>
          <w:sz w:val="26"/>
          <w:szCs w:val="26"/>
        </w:rPr>
        <w:t>for(var i =1; i &lt;this.length; i++) //</w:t>
      </w:r>
      <w:r>
        <w:rPr>
          <w:rFonts w:ascii="PingFang SC" w:eastAsia="PingFang SC" w:hAnsi="Verdana" w:cs="PingFang SC" w:hint="eastAsia"/>
          <w:kern w:val="0"/>
          <w:sz w:val="26"/>
          <w:szCs w:val="26"/>
        </w:rPr>
        <w:t>从第二项开始遍历</w:t>
      </w:r>
    </w:p>
    <w:p w14:paraId="42F721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CA11D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C1B244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84B49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如果当前数组的第</w:t>
      </w:r>
      <w:r>
        <w:rPr>
          <w:rFonts w:ascii="PingFang SC" w:eastAsia="PingFang SC" w:hAnsi="Verdana" w:cs="PingFang SC"/>
          <w:kern w:val="0"/>
          <w:sz w:val="26"/>
          <w:szCs w:val="26"/>
        </w:rPr>
        <w:t>i</w:t>
      </w:r>
      <w:r>
        <w:rPr>
          <w:rFonts w:ascii="PingFang SC" w:eastAsia="PingFang SC" w:hAnsi="Verdana" w:cs="PingFang SC" w:hint="eastAsia"/>
          <w:kern w:val="0"/>
          <w:sz w:val="26"/>
          <w:szCs w:val="26"/>
        </w:rPr>
        <w:t>项在当前数组中第一次出现的位置不是</w:t>
      </w:r>
      <w:r>
        <w:rPr>
          <w:rFonts w:ascii="PingFang SC" w:eastAsia="PingFang SC" w:hAnsi="Verdana" w:cs="PingFang SC"/>
          <w:kern w:val="0"/>
          <w:sz w:val="26"/>
          <w:szCs w:val="26"/>
        </w:rPr>
        <w:t>i</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那么表示第</w:t>
      </w:r>
      <w:r>
        <w:rPr>
          <w:rFonts w:ascii="PingFang SC" w:eastAsia="PingFang SC" w:hAnsi="Verdana" w:cs="PingFang SC"/>
          <w:kern w:val="0"/>
          <w:sz w:val="26"/>
          <w:szCs w:val="26"/>
        </w:rPr>
        <w:t>i</w:t>
      </w:r>
      <w:r>
        <w:rPr>
          <w:rFonts w:ascii="PingFang SC" w:eastAsia="PingFang SC" w:hAnsi="Verdana" w:cs="PingFang SC" w:hint="eastAsia"/>
          <w:kern w:val="0"/>
          <w:sz w:val="26"/>
          <w:szCs w:val="26"/>
        </w:rPr>
        <w:t>项是重复的，忽略掉。否则存入结果数组</w:t>
      </w:r>
      <w:r>
        <w:rPr>
          <w:rFonts w:ascii="PingFang SC" w:eastAsia="PingFang SC" w:hAnsi="Verdana" w:cs="PingFang SC"/>
          <w:kern w:val="0"/>
          <w:sz w:val="26"/>
          <w:szCs w:val="26"/>
        </w:rPr>
        <w:t>if (this.indexOf(this[i]) == i) n.push(this[i]);</w:t>
      </w:r>
    </w:p>
    <w:p w14:paraId="2B5461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F3EBD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50764B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7AE88C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n;</w:t>
      </w:r>
    </w:p>
    <w:p w14:paraId="4DC145A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A99127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D657AE7"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HTTP</w:t>
      </w:r>
      <w:r>
        <w:rPr>
          <w:rFonts w:ascii="Verdana" w:eastAsia="PingFang SC" w:hAnsi="Verdana" w:cs="Verdana"/>
          <w:b/>
          <w:bCs/>
          <w:kern w:val="0"/>
          <w:sz w:val="32"/>
          <w:szCs w:val="32"/>
        </w:rPr>
        <w:t>状态码</w:t>
      </w:r>
    </w:p>
    <w:p w14:paraId="2928C1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100  Continue  </w:t>
      </w:r>
      <w:r>
        <w:rPr>
          <w:rFonts w:ascii="PingFang SC" w:eastAsia="PingFang SC" w:hAnsi="Verdana" w:cs="PingFang SC" w:hint="eastAsia"/>
          <w:kern w:val="0"/>
          <w:sz w:val="26"/>
          <w:szCs w:val="26"/>
        </w:rPr>
        <w:t>继续，一般在发送</w:t>
      </w:r>
      <w:r>
        <w:rPr>
          <w:rFonts w:ascii="PingFang SC" w:eastAsia="PingFang SC" w:hAnsi="Verdana" w:cs="PingFang SC"/>
          <w:kern w:val="0"/>
          <w:sz w:val="26"/>
          <w:szCs w:val="26"/>
        </w:rPr>
        <w:t>post</w:t>
      </w:r>
      <w:r>
        <w:rPr>
          <w:rFonts w:ascii="PingFang SC" w:eastAsia="PingFang SC" w:hAnsi="Verdana" w:cs="PingFang SC" w:hint="eastAsia"/>
          <w:kern w:val="0"/>
          <w:sz w:val="26"/>
          <w:szCs w:val="26"/>
        </w:rPr>
        <w:t>请求时，已发送了</w:t>
      </w:r>
      <w:r>
        <w:rPr>
          <w:rFonts w:ascii="PingFang SC" w:eastAsia="PingFang SC" w:hAnsi="Verdana" w:cs="PingFang SC"/>
          <w:kern w:val="0"/>
          <w:sz w:val="26"/>
          <w:szCs w:val="26"/>
        </w:rPr>
        <w:t>http header</w:t>
      </w:r>
      <w:r>
        <w:rPr>
          <w:rFonts w:ascii="PingFang SC" w:eastAsia="PingFang SC" w:hAnsi="Verdana" w:cs="PingFang SC" w:hint="eastAsia"/>
          <w:kern w:val="0"/>
          <w:sz w:val="26"/>
          <w:szCs w:val="26"/>
        </w:rPr>
        <w:t>之后服务端将返回此信息，表示确认，之后发送具体参数信息</w:t>
      </w:r>
    </w:p>
    <w:p w14:paraId="1B91D78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505465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200  OK   </w:t>
      </w:r>
      <w:r>
        <w:rPr>
          <w:rFonts w:ascii="PingFang SC" w:eastAsia="PingFang SC" w:hAnsi="Verdana" w:cs="PingFang SC" w:hint="eastAsia"/>
          <w:kern w:val="0"/>
          <w:sz w:val="26"/>
          <w:szCs w:val="26"/>
        </w:rPr>
        <w:t>正常返回信息</w:t>
      </w:r>
    </w:p>
    <w:p w14:paraId="7667F5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D50B2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201  Created  </w:t>
      </w:r>
      <w:r>
        <w:rPr>
          <w:rFonts w:ascii="PingFang SC" w:eastAsia="PingFang SC" w:hAnsi="Verdana" w:cs="PingFang SC" w:hint="eastAsia"/>
          <w:kern w:val="0"/>
          <w:sz w:val="26"/>
          <w:szCs w:val="26"/>
        </w:rPr>
        <w:t>请求成功并且服务器创建了新的资源</w:t>
      </w:r>
    </w:p>
    <w:p w14:paraId="6BCE32F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0870B0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202  Accepted  </w:t>
      </w:r>
      <w:r>
        <w:rPr>
          <w:rFonts w:ascii="PingFang SC" w:eastAsia="PingFang SC" w:hAnsi="Verdana" w:cs="PingFang SC" w:hint="eastAsia"/>
          <w:kern w:val="0"/>
          <w:sz w:val="26"/>
          <w:szCs w:val="26"/>
        </w:rPr>
        <w:t>服务器已接受请求，但尚未处理</w:t>
      </w:r>
    </w:p>
    <w:p w14:paraId="37BF9E0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D1D739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301  Moved Permanently  </w:t>
      </w:r>
      <w:r>
        <w:rPr>
          <w:rFonts w:ascii="PingFang SC" w:eastAsia="PingFang SC" w:hAnsi="Verdana" w:cs="PingFang SC" w:hint="eastAsia"/>
          <w:kern w:val="0"/>
          <w:sz w:val="26"/>
          <w:szCs w:val="26"/>
        </w:rPr>
        <w:t>请求的网页已永久移动到新位置。</w:t>
      </w:r>
    </w:p>
    <w:p w14:paraId="7DE933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663A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302 Found  </w:t>
      </w:r>
      <w:r>
        <w:rPr>
          <w:rFonts w:ascii="PingFang SC" w:eastAsia="PingFang SC" w:hAnsi="Verdana" w:cs="PingFang SC" w:hint="eastAsia"/>
          <w:kern w:val="0"/>
          <w:sz w:val="26"/>
          <w:szCs w:val="26"/>
        </w:rPr>
        <w:t>临时性重定向。</w:t>
      </w:r>
    </w:p>
    <w:p w14:paraId="4AD0EEE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6A42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303 See Other  </w:t>
      </w:r>
      <w:r>
        <w:rPr>
          <w:rFonts w:ascii="PingFang SC" w:eastAsia="PingFang SC" w:hAnsi="Verdana" w:cs="PingFang SC" w:hint="eastAsia"/>
          <w:kern w:val="0"/>
          <w:sz w:val="26"/>
          <w:szCs w:val="26"/>
        </w:rPr>
        <w:t>临时性重定向，且总是使用</w:t>
      </w:r>
      <w:r>
        <w:rPr>
          <w:rFonts w:ascii="PingFang SC" w:eastAsia="PingFang SC" w:hAnsi="Verdana" w:cs="PingFang SC"/>
          <w:kern w:val="0"/>
          <w:sz w:val="26"/>
          <w:szCs w:val="26"/>
        </w:rPr>
        <w:t xml:space="preserve"> GET </w:t>
      </w:r>
      <w:r>
        <w:rPr>
          <w:rFonts w:ascii="PingFang SC" w:eastAsia="PingFang SC" w:hAnsi="Verdana" w:cs="PingFang SC" w:hint="eastAsia"/>
          <w:kern w:val="0"/>
          <w:sz w:val="26"/>
          <w:szCs w:val="26"/>
        </w:rPr>
        <w:t>请求新的</w:t>
      </w:r>
      <w:r>
        <w:rPr>
          <w:rFonts w:ascii="PingFang SC" w:eastAsia="PingFang SC" w:hAnsi="Verdana" w:cs="PingFang SC"/>
          <w:kern w:val="0"/>
          <w:sz w:val="26"/>
          <w:szCs w:val="26"/>
        </w:rPr>
        <w:t xml:space="preserve"> URI</w:t>
      </w:r>
      <w:r>
        <w:rPr>
          <w:rFonts w:ascii="PingFang SC" w:eastAsia="PingFang SC" w:hAnsi="Verdana" w:cs="PingFang SC" w:hint="eastAsia"/>
          <w:kern w:val="0"/>
          <w:sz w:val="26"/>
          <w:szCs w:val="26"/>
        </w:rPr>
        <w:t>。</w:t>
      </w:r>
    </w:p>
    <w:p w14:paraId="237D6B4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8908D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304  Not Modified  </w:t>
      </w:r>
      <w:r>
        <w:rPr>
          <w:rFonts w:ascii="PingFang SC" w:eastAsia="PingFang SC" w:hAnsi="Verdana" w:cs="PingFang SC" w:hint="eastAsia"/>
          <w:kern w:val="0"/>
          <w:sz w:val="26"/>
          <w:szCs w:val="26"/>
        </w:rPr>
        <w:t>自从上次请求后，请求的网页未修改过。</w:t>
      </w:r>
    </w:p>
    <w:p w14:paraId="2D25D51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6D704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7A581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400 Bad Request  </w:t>
      </w:r>
      <w:r>
        <w:rPr>
          <w:rFonts w:ascii="PingFang SC" w:eastAsia="PingFang SC" w:hAnsi="Verdana" w:cs="PingFang SC" w:hint="eastAsia"/>
          <w:kern w:val="0"/>
          <w:sz w:val="26"/>
          <w:szCs w:val="26"/>
        </w:rPr>
        <w:t>服务器无法理解请求的格式，客户端不应当尝试再次使用相同的内容发起请求。</w:t>
      </w:r>
    </w:p>
    <w:p w14:paraId="24918E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F117D9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401 Unauthorized  </w:t>
      </w:r>
      <w:r>
        <w:rPr>
          <w:rFonts w:ascii="PingFang SC" w:eastAsia="PingFang SC" w:hAnsi="Verdana" w:cs="PingFang SC" w:hint="eastAsia"/>
          <w:kern w:val="0"/>
          <w:sz w:val="26"/>
          <w:szCs w:val="26"/>
        </w:rPr>
        <w:t>请求未授权。</w:t>
      </w:r>
    </w:p>
    <w:p w14:paraId="5D0B876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E5594B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403 Forbidden  </w:t>
      </w:r>
      <w:r>
        <w:rPr>
          <w:rFonts w:ascii="PingFang SC" w:eastAsia="PingFang SC" w:hAnsi="Verdana" w:cs="PingFang SC" w:hint="eastAsia"/>
          <w:kern w:val="0"/>
          <w:sz w:val="26"/>
          <w:szCs w:val="26"/>
        </w:rPr>
        <w:t>禁止访问。</w:t>
      </w:r>
    </w:p>
    <w:p w14:paraId="543804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062E2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404 Not Found  </w:t>
      </w:r>
      <w:r>
        <w:rPr>
          <w:rFonts w:ascii="PingFang SC" w:eastAsia="PingFang SC" w:hAnsi="Verdana" w:cs="PingFang SC" w:hint="eastAsia"/>
          <w:kern w:val="0"/>
          <w:sz w:val="26"/>
          <w:szCs w:val="26"/>
        </w:rPr>
        <w:t>找不到如何与</w:t>
      </w:r>
      <w:r>
        <w:rPr>
          <w:rFonts w:ascii="PingFang SC" w:eastAsia="PingFang SC" w:hAnsi="Verdana" w:cs="PingFang SC"/>
          <w:kern w:val="0"/>
          <w:sz w:val="26"/>
          <w:szCs w:val="26"/>
        </w:rPr>
        <w:t xml:space="preserve"> URI </w:t>
      </w:r>
      <w:r>
        <w:rPr>
          <w:rFonts w:ascii="PingFang SC" w:eastAsia="PingFang SC" w:hAnsi="Verdana" w:cs="PingFang SC" w:hint="eastAsia"/>
          <w:kern w:val="0"/>
          <w:sz w:val="26"/>
          <w:szCs w:val="26"/>
        </w:rPr>
        <w:t>相匹配的资源。</w:t>
      </w:r>
    </w:p>
    <w:p w14:paraId="7C25AA9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0F536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500 Internal Server Error  </w:t>
      </w:r>
      <w:r>
        <w:rPr>
          <w:rFonts w:ascii="PingFang SC" w:eastAsia="PingFang SC" w:hAnsi="Verdana" w:cs="PingFang SC" w:hint="eastAsia"/>
          <w:kern w:val="0"/>
          <w:sz w:val="26"/>
          <w:szCs w:val="26"/>
        </w:rPr>
        <w:t>最常见的服务器端错误。</w:t>
      </w:r>
    </w:p>
    <w:p w14:paraId="030069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1D537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503 Service Unavailable </w:t>
      </w:r>
      <w:r>
        <w:rPr>
          <w:rFonts w:ascii="PingFang SC" w:eastAsia="PingFang SC" w:hAnsi="Verdana" w:cs="PingFang SC" w:hint="eastAsia"/>
          <w:kern w:val="0"/>
          <w:sz w:val="26"/>
          <w:szCs w:val="26"/>
        </w:rPr>
        <w:t>服务器端暂时无法处理请求（可能是过载或维护）。</w:t>
      </w:r>
    </w:p>
    <w:p w14:paraId="2BC95743"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说说你对</w:t>
      </w:r>
      <w:r>
        <w:rPr>
          <w:rFonts w:ascii="Verdana" w:eastAsia="PingFang SC" w:hAnsi="Verdana" w:cs="Verdana"/>
          <w:b/>
          <w:bCs/>
          <w:kern w:val="0"/>
          <w:sz w:val="32"/>
          <w:szCs w:val="32"/>
        </w:rPr>
        <w:t>Promise</w:t>
      </w:r>
      <w:r>
        <w:rPr>
          <w:rFonts w:ascii="Verdana" w:eastAsia="PingFang SC" w:hAnsi="Verdana" w:cs="Verdana"/>
          <w:b/>
          <w:bCs/>
          <w:kern w:val="0"/>
          <w:sz w:val="32"/>
          <w:szCs w:val="32"/>
        </w:rPr>
        <w:t>的理解</w:t>
      </w:r>
    </w:p>
    <w:p w14:paraId="662575E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依照</w:t>
      </w:r>
      <w:r>
        <w:rPr>
          <w:rFonts w:ascii="Verdana" w:eastAsia="PingFang SC" w:hAnsi="Verdana" w:cs="Verdana"/>
          <w:kern w:val="0"/>
          <w:sz w:val="26"/>
          <w:szCs w:val="26"/>
        </w:rPr>
        <w:t> </w:t>
      </w:r>
      <w:r>
        <w:rPr>
          <w:rFonts w:ascii="PingFang SC" w:eastAsia="PingFang SC" w:hAnsi="Verdana" w:cs="PingFang SC"/>
          <w:kern w:val="0"/>
          <w:sz w:val="26"/>
          <w:szCs w:val="26"/>
        </w:rPr>
        <w:t>Promise/A+</w:t>
      </w:r>
      <w:r>
        <w:rPr>
          <w:rFonts w:ascii="Verdana" w:eastAsia="PingFang SC" w:hAnsi="Verdana" w:cs="Verdana"/>
          <w:kern w:val="0"/>
          <w:sz w:val="26"/>
          <w:szCs w:val="26"/>
        </w:rPr>
        <w:t> </w:t>
      </w:r>
      <w:r>
        <w:rPr>
          <w:rFonts w:ascii="Verdana" w:eastAsia="PingFang SC" w:hAnsi="Verdana" w:cs="Verdana"/>
          <w:kern w:val="0"/>
          <w:sz w:val="26"/>
          <w:szCs w:val="26"/>
        </w:rPr>
        <w:t>的定义，</w:t>
      </w:r>
      <w:r>
        <w:rPr>
          <w:rFonts w:ascii="PingFang SC" w:eastAsia="PingFang SC" w:hAnsi="Verdana" w:cs="PingFang SC"/>
          <w:kern w:val="0"/>
          <w:sz w:val="26"/>
          <w:szCs w:val="26"/>
        </w:rPr>
        <w:t>Promise</w:t>
      </w:r>
      <w:r>
        <w:rPr>
          <w:rFonts w:ascii="Verdana" w:eastAsia="PingFang SC" w:hAnsi="Verdana" w:cs="Verdana"/>
          <w:kern w:val="0"/>
          <w:sz w:val="26"/>
          <w:szCs w:val="26"/>
        </w:rPr>
        <w:t> </w:t>
      </w:r>
      <w:r>
        <w:rPr>
          <w:rFonts w:ascii="Verdana" w:eastAsia="PingFang SC" w:hAnsi="Verdana" w:cs="Verdana"/>
          <w:kern w:val="0"/>
          <w:sz w:val="26"/>
          <w:szCs w:val="26"/>
        </w:rPr>
        <w:t>有四种状态：</w:t>
      </w:r>
    </w:p>
    <w:p w14:paraId="462869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pending: </w:t>
      </w:r>
      <w:r>
        <w:rPr>
          <w:rFonts w:ascii="PingFang SC" w:eastAsia="PingFang SC" w:hAnsi="Verdana" w:cs="PingFang SC" w:hint="eastAsia"/>
          <w:kern w:val="0"/>
          <w:sz w:val="26"/>
          <w:szCs w:val="26"/>
        </w:rPr>
        <w:t>初始状态</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非</w:t>
      </w:r>
      <w:r>
        <w:rPr>
          <w:rFonts w:ascii="PingFang SC" w:eastAsia="PingFang SC" w:hAnsi="Verdana" w:cs="PingFang SC"/>
          <w:kern w:val="0"/>
          <w:sz w:val="26"/>
          <w:szCs w:val="26"/>
        </w:rPr>
        <w:t xml:space="preserve"> fulfilled </w:t>
      </w:r>
      <w:r>
        <w:rPr>
          <w:rFonts w:ascii="PingFang SC" w:eastAsia="PingFang SC" w:hAnsi="Verdana" w:cs="PingFang SC" w:hint="eastAsia"/>
          <w:kern w:val="0"/>
          <w:sz w:val="26"/>
          <w:szCs w:val="26"/>
        </w:rPr>
        <w:t>或</w:t>
      </w:r>
      <w:r>
        <w:rPr>
          <w:rFonts w:ascii="PingFang SC" w:eastAsia="PingFang SC" w:hAnsi="Verdana" w:cs="PingFang SC"/>
          <w:kern w:val="0"/>
          <w:sz w:val="26"/>
          <w:szCs w:val="26"/>
        </w:rPr>
        <w:t xml:space="preserve"> rejected.</w:t>
      </w:r>
    </w:p>
    <w:p w14:paraId="176113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237CE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fulfilled: </w:t>
      </w:r>
      <w:r>
        <w:rPr>
          <w:rFonts w:ascii="PingFang SC" w:eastAsia="PingFang SC" w:hAnsi="Verdana" w:cs="PingFang SC" w:hint="eastAsia"/>
          <w:kern w:val="0"/>
          <w:sz w:val="26"/>
          <w:szCs w:val="26"/>
        </w:rPr>
        <w:t>成功的操作</w:t>
      </w:r>
      <w:r>
        <w:rPr>
          <w:rFonts w:ascii="PingFang SC" w:eastAsia="PingFang SC" w:hAnsi="Verdana" w:cs="PingFang SC"/>
          <w:kern w:val="0"/>
          <w:sz w:val="26"/>
          <w:szCs w:val="26"/>
        </w:rPr>
        <w:t>.</w:t>
      </w:r>
    </w:p>
    <w:p w14:paraId="31F4538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3412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rejected: </w:t>
      </w:r>
      <w:r>
        <w:rPr>
          <w:rFonts w:ascii="PingFang SC" w:eastAsia="PingFang SC" w:hAnsi="Verdana" w:cs="PingFang SC" w:hint="eastAsia"/>
          <w:kern w:val="0"/>
          <w:sz w:val="26"/>
          <w:szCs w:val="26"/>
        </w:rPr>
        <w:t>失败的操作</w:t>
      </w:r>
      <w:r>
        <w:rPr>
          <w:rFonts w:ascii="PingFang SC" w:eastAsia="PingFang SC" w:hAnsi="Verdana" w:cs="PingFang SC"/>
          <w:kern w:val="0"/>
          <w:sz w:val="26"/>
          <w:szCs w:val="26"/>
        </w:rPr>
        <w:t>.</w:t>
      </w:r>
    </w:p>
    <w:p w14:paraId="39AAD79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1D840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settled: Promise</w:t>
      </w:r>
      <w:r>
        <w:rPr>
          <w:rFonts w:ascii="PingFang SC" w:eastAsia="PingFang SC" w:hAnsi="Verdana" w:cs="PingFang SC" w:hint="eastAsia"/>
          <w:kern w:val="0"/>
          <w:sz w:val="26"/>
          <w:szCs w:val="26"/>
        </w:rPr>
        <w:t>已被</w:t>
      </w:r>
      <w:r>
        <w:rPr>
          <w:rFonts w:ascii="PingFang SC" w:eastAsia="PingFang SC" w:hAnsi="Verdana" w:cs="PingFang SC"/>
          <w:kern w:val="0"/>
          <w:sz w:val="26"/>
          <w:szCs w:val="26"/>
        </w:rPr>
        <w:t>fulfilled</w:t>
      </w:r>
      <w:r>
        <w:rPr>
          <w:rFonts w:ascii="PingFang SC" w:eastAsia="PingFang SC" w:hAnsi="Verdana" w:cs="PingFang SC" w:hint="eastAsia"/>
          <w:kern w:val="0"/>
          <w:sz w:val="26"/>
          <w:szCs w:val="26"/>
        </w:rPr>
        <w:t>或</w:t>
      </w:r>
      <w:r>
        <w:rPr>
          <w:rFonts w:ascii="PingFang SC" w:eastAsia="PingFang SC" w:hAnsi="Verdana" w:cs="PingFang SC"/>
          <w:kern w:val="0"/>
          <w:sz w:val="26"/>
          <w:szCs w:val="26"/>
        </w:rPr>
        <w:t>rejected</w:t>
      </w:r>
      <w:r>
        <w:rPr>
          <w:rFonts w:ascii="PingFang SC" w:eastAsia="PingFang SC" w:hAnsi="Verdana" w:cs="PingFang SC" w:hint="eastAsia"/>
          <w:kern w:val="0"/>
          <w:sz w:val="26"/>
          <w:szCs w:val="26"/>
        </w:rPr>
        <w:t>，且不是</w:t>
      </w:r>
      <w:r>
        <w:rPr>
          <w:rFonts w:ascii="PingFang SC" w:eastAsia="PingFang SC" w:hAnsi="Verdana" w:cs="PingFang SC"/>
          <w:kern w:val="0"/>
          <w:sz w:val="26"/>
          <w:szCs w:val="26"/>
        </w:rPr>
        <w:t>pending</w:t>
      </w:r>
    </w:p>
    <w:p w14:paraId="095E3DD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另外，</w:t>
      </w:r>
      <w:r>
        <w:rPr>
          <w:rFonts w:ascii="Verdana" w:eastAsia="PingFang SC" w:hAnsi="Verdana" w:cs="Verdana"/>
          <w:kern w:val="0"/>
          <w:sz w:val="26"/>
          <w:szCs w:val="26"/>
        </w:rPr>
        <w:t> </w:t>
      </w:r>
      <w:r>
        <w:rPr>
          <w:rFonts w:ascii="PingFang SC" w:eastAsia="PingFang SC" w:hAnsi="Verdana" w:cs="PingFang SC"/>
          <w:kern w:val="0"/>
          <w:sz w:val="26"/>
          <w:szCs w:val="26"/>
        </w:rPr>
        <w:t>fulfilled</w:t>
      </w:r>
      <w:r>
        <w:rPr>
          <w:rFonts w:ascii="Verdana" w:eastAsia="PingFang SC" w:hAnsi="Verdana" w:cs="Verdana"/>
          <w:kern w:val="0"/>
          <w:sz w:val="26"/>
          <w:szCs w:val="26"/>
        </w:rPr>
        <w:t> </w:t>
      </w:r>
      <w:r>
        <w:rPr>
          <w:rFonts w:ascii="Verdana" w:eastAsia="PingFang SC" w:hAnsi="Verdana" w:cs="Verdana"/>
          <w:kern w:val="0"/>
          <w:sz w:val="26"/>
          <w:szCs w:val="26"/>
        </w:rPr>
        <w:t>与</w:t>
      </w:r>
      <w:r>
        <w:rPr>
          <w:rFonts w:ascii="Verdana" w:eastAsia="PingFang SC" w:hAnsi="Verdana" w:cs="Verdana"/>
          <w:kern w:val="0"/>
          <w:sz w:val="26"/>
          <w:szCs w:val="26"/>
        </w:rPr>
        <w:t> </w:t>
      </w:r>
      <w:r>
        <w:rPr>
          <w:rFonts w:ascii="PingFang SC" w:eastAsia="PingFang SC" w:hAnsi="Verdana" w:cs="PingFang SC"/>
          <w:kern w:val="0"/>
          <w:sz w:val="26"/>
          <w:szCs w:val="26"/>
        </w:rPr>
        <w:t>rejected</w:t>
      </w:r>
      <w:r>
        <w:rPr>
          <w:rFonts w:ascii="Verdana" w:eastAsia="PingFang SC" w:hAnsi="Verdana" w:cs="Verdana"/>
          <w:kern w:val="0"/>
          <w:sz w:val="26"/>
          <w:szCs w:val="26"/>
        </w:rPr>
        <w:t> </w:t>
      </w:r>
      <w:r>
        <w:rPr>
          <w:rFonts w:ascii="Verdana" w:eastAsia="PingFang SC" w:hAnsi="Verdana" w:cs="Verdana"/>
          <w:kern w:val="0"/>
          <w:sz w:val="26"/>
          <w:szCs w:val="26"/>
        </w:rPr>
        <w:t>一起合称</w:t>
      </w:r>
      <w:r>
        <w:rPr>
          <w:rFonts w:ascii="Verdana" w:eastAsia="PingFang SC" w:hAnsi="Verdana" w:cs="Verdana"/>
          <w:kern w:val="0"/>
          <w:sz w:val="26"/>
          <w:szCs w:val="26"/>
        </w:rPr>
        <w:t> </w:t>
      </w:r>
      <w:r>
        <w:rPr>
          <w:rFonts w:ascii="PingFang SC" w:eastAsia="PingFang SC" w:hAnsi="Verdana" w:cs="PingFang SC"/>
          <w:kern w:val="0"/>
          <w:sz w:val="26"/>
          <w:szCs w:val="26"/>
        </w:rPr>
        <w:t>settled</w:t>
      </w:r>
      <w:r>
        <w:rPr>
          <w:rFonts w:ascii="Verdana" w:eastAsia="PingFang SC" w:hAnsi="Verdana" w:cs="Verdana"/>
          <w:kern w:val="0"/>
          <w:sz w:val="26"/>
          <w:szCs w:val="26"/>
        </w:rPr>
        <w:t>。</w:t>
      </w:r>
    </w:p>
    <w:p w14:paraId="7F77E16E"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Promise</w:t>
      </w:r>
      <w:r>
        <w:rPr>
          <w:rFonts w:ascii="Verdana" w:eastAsia="PingFang SC" w:hAnsi="Verdana" w:cs="Verdana"/>
          <w:kern w:val="0"/>
          <w:sz w:val="26"/>
          <w:szCs w:val="26"/>
        </w:rPr>
        <w:t> </w:t>
      </w:r>
      <w:r>
        <w:rPr>
          <w:rFonts w:ascii="Verdana" w:eastAsia="PingFang SC" w:hAnsi="Verdana" w:cs="Verdana"/>
          <w:kern w:val="0"/>
          <w:sz w:val="26"/>
          <w:szCs w:val="26"/>
        </w:rPr>
        <w:t>对象用来进行延迟</w:t>
      </w:r>
      <w:r>
        <w:rPr>
          <w:rFonts w:ascii="Verdana" w:eastAsia="PingFang SC" w:hAnsi="Verdana" w:cs="Verdana"/>
          <w:kern w:val="0"/>
          <w:sz w:val="26"/>
          <w:szCs w:val="26"/>
        </w:rPr>
        <w:t xml:space="preserve">(deferred) </w:t>
      </w:r>
      <w:r>
        <w:rPr>
          <w:rFonts w:ascii="Verdana" w:eastAsia="PingFang SC" w:hAnsi="Verdana" w:cs="Verdana"/>
          <w:kern w:val="0"/>
          <w:sz w:val="26"/>
          <w:szCs w:val="26"/>
        </w:rPr>
        <w:t>和异步</w:t>
      </w:r>
      <w:r>
        <w:rPr>
          <w:rFonts w:ascii="Verdana" w:eastAsia="PingFang SC" w:hAnsi="Verdana" w:cs="Verdana"/>
          <w:kern w:val="0"/>
          <w:sz w:val="26"/>
          <w:szCs w:val="26"/>
        </w:rPr>
        <w:t xml:space="preserve">(asynchronous ) </w:t>
      </w:r>
      <w:r>
        <w:rPr>
          <w:rFonts w:ascii="Verdana" w:eastAsia="PingFang SC" w:hAnsi="Verdana" w:cs="Verdana"/>
          <w:kern w:val="0"/>
          <w:sz w:val="26"/>
          <w:szCs w:val="26"/>
        </w:rPr>
        <w:t>计算。</w:t>
      </w:r>
    </w:p>
    <w:p w14:paraId="3510483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 xml:space="preserve">Promise </w:t>
      </w:r>
      <w:r>
        <w:rPr>
          <w:rFonts w:ascii="Verdana" w:eastAsia="PingFang SC" w:hAnsi="Verdana" w:cs="Verdana"/>
          <w:color w:val="262626"/>
          <w:kern w:val="0"/>
          <w:sz w:val="26"/>
          <w:szCs w:val="26"/>
        </w:rPr>
        <w:t>的构造函数</w:t>
      </w:r>
    </w:p>
    <w:p w14:paraId="4CAF97E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构造一个</w:t>
      </w:r>
      <w:r>
        <w:rPr>
          <w:rFonts w:ascii="Verdana" w:eastAsia="PingFang SC" w:hAnsi="Verdana" w:cs="Verdana"/>
          <w:kern w:val="0"/>
          <w:sz w:val="26"/>
          <w:szCs w:val="26"/>
        </w:rPr>
        <w:t> </w:t>
      </w:r>
      <w:r>
        <w:rPr>
          <w:rFonts w:ascii="PingFang SC" w:eastAsia="PingFang SC" w:hAnsi="Verdana" w:cs="PingFang SC"/>
          <w:kern w:val="0"/>
          <w:sz w:val="26"/>
          <w:szCs w:val="26"/>
        </w:rPr>
        <w:t>Promise</w:t>
      </w:r>
      <w:r>
        <w:rPr>
          <w:rFonts w:ascii="Verdana" w:eastAsia="PingFang SC" w:hAnsi="Verdana" w:cs="Verdana"/>
          <w:kern w:val="0"/>
          <w:sz w:val="26"/>
          <w:szCs w:val="26"/>
        </w:rPr>
        <w:t>，最基本的用法如下：</w:t>
      </w:r>
    </w:p>
    <w:p w14:paraId="076494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var promise =newPromise(function(resolve, reject) {</w:t>
      </w:r>
    </w:p>
    <w:p w14:paraId="38B0222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1BF9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 (...) {  // succeedresolve(result);</w:t>
      </w:r>
    </w:p>
    <w:p w14:paraId="4432411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6F79C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 else {   // failsreject(Error(errMessage));</w:t>
      </w:r>
    </w:p>
    <w:p w14:paraId="7437996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40495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EDCB9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CE7D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0A9AD3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Promise</w:t>
      </w:r>
      <w:r>
        <w:rPr>
          <w:rFonts w:ascii="Verdana" w:eastAsia="PingFang SC" w:hAnsi="Verdana" w:cs="Verdana"/>
          <w:kern w:val="0"/>
          <w:sz w:val="26"/>
          <w:szCs w:val="26"/>
        </w:rPr>
        <w:t> </w:t>
      </w:r>
      <w:r>
        <w:rPr>
          <w:rFonts w:ascii="Verdana" w:eastAsia="PingFang SC" w:hAnsi="Verdana" w:cs="Verdana"/>
          <w:kern w:val="0"/>
          <w:sz w:val="26"/>
          <w:szCs w:val="26"/>
        </w:rPr>
        <w:t>实例拥有</w:t>
      </w:r>
      <w:r>
        <w:rPr>
          <w:rFonts w:ascii="Verdana" w:eastAsia="PingFang SC" w:hAnsi="Verdana" w:cs="Verdana"/>
          <w:kern w:val="0"/>
          <w:sz w:val="26"/>
          <w:szCs w:val="26"/>
        </w:rPr>
        <w:t> </w:t>
      </w:r>
      <w:r>
        <w:rPr>
          <w:rFonts w:ascii="PingFang SC" w:eastAsia="PingFang SC" w:hAnsi="Verdana" w:cs="PingFang SC"/>
          <w:kern w:val="0"/>
          <w:sz w:val="26"/>
          <w:szCs w:val="26"/>
        </w:rPr>
        <w:t>then</w:t>
      </w:r>
      <w:r>
        <w:rPr>
          <w:rFonts w:ascii="Verdana" w:eastAsia="PingFang SC" w:hAnsi="Verdana" w:cs="Verdana"/>
          <w:kern w:val="0"/>
          <w:sz w:val="26"/>
          <w:szCs w:val="26"/>
        </w:rPr>
        <w:t> </w:t>
      </w:r>
      <w:r>
        <w:rPr>
          <w:rFonts w:ascii="Verdana" w:eastAsia="PingFang SC" w:hAnsi="Verdana" w:cs="Verdana"/>
          <w:kern w:val="0"/>
          <w:sz w:val="26"/>
          <w:szCs w:val="26"/>
        </w:rPr>
        <w:t>方法（具有</w:t>
      </w:r>
      <w:r>
        <w:rPr>
          <w:rFonts w:ascii="Verdana" w:eastAsia="PingFang SC" w:hAnsi="Verdana" w:cs="Verdana"/>
          <w:kern w:val="0"/>
          <w:sz w:val="26"/>
          <w:szCs w:val="26"/>
        </w:rPr>
        <w:t> </w:t>
      </w:r>
      <w:r>
        <w:rPr>
          <w:rFonts w:ascii="PingFang SC" w:eastAsia="PingFang SC" w:hAnsi="Verdana" w:cs="PingFang SC"/>
          <w:kern w:val="0"/>
          <w:sz w:val="26"/>
          <w:szCs w:val="26"/>
        </w:rPr>
        <w:t>then</w:t>
      </w:r>
      <w:r>
        <w:rPr>
          <w:rFonts w:ascii="Verdana" w:eastAsia="PingFang SC" w:hAnsi="Verdana" w:cs="Verdana"/>
          <w:kern w:val="0"/>
          <w:sz w:val="26"/>
          <w:szCs w:val="26"/>
        </w:rPr>
        <w:t> </w:t>
      </w:r>
      <w:r>
        <w:rPr>
          <w:rFonts w:ascii="Verdana" w:eastAsia="PingFang SC" w:hAnsi="Verdana" w:cs="Verdana"/>
          <w:kern w:val="0"/>
          <w:sz w:val="26"/>
          <w:szCs w:val="26"/>
        </w:rPr>
        <w:t>方法的对象，通常被称为</w:t>
      </w:r>
      <w:r>
        <w:rPr>
          <w:rFonts w:ascii="Verdana" w:eastAsia="PingFang SC" w:hAnsi="Verdana" w:cs="Verdana"/>
          <w:kern w:val="0"/>
          <w:sz w:val="26"/>
          <w:szCs w:val="26"/>
        </w:rPr>
        <w:t> </w:t>
      </w:r>
      <w:r>
        <w:rPr>
          <w:rFonts w:ascii="PingFang SC" w:eastAsia="PingFang SC" w:hAnsi="Verdana" w:cs="PingFang SC"/>
          <w:kern w:val="0"/>
          <w:sz w:val="26"/>
          <w:szCs w:val="26"/>
        </w:rPr>
        <w:t>thenable</w:t>
      </w:r>
      <w:r>
        <w:rPr>
          <w:rFonts w:ascii="Verdana" w:eastAsia="PingFang SC" w:hAnsi="Verdana" w:cs="Verdana"/>
          <w:kern w:val="0"/>
          <w:sz w:val="26"/>
          <w:szCs w:val="26"/>
        </w:rPr>
        <w:t>）。它的使用方法如下：</w:t>
      </w:r>
    </w:p>
    <w:p w14:paraId="48660FC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promise.then(onFulfilled, onRejected)</w:t>
      </w:r>
    </w:p>
    <w:p w14:paraId="0E795E5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接收两个函数作为参数，一个在</w:t>
      </w:r>
      <w:r>
        <w:rPr>
          <w:rFonts w:ascii="Verdana" w:eastAsia="PingFang SC" w:hAnsi="Verdana" w:cs="Verdana"/>
          <w:kern w:val="0"/>
          <w:sz w:val="26"/>
          <w:szCs w:val="26"/>
        </w:rPr>
        <w:t> </w:t>
      </w:r>
      <w:r>
        <w:rPr>
          <w:rFonts w:ascii="PingFang SC" w:eastAsia="PingFang SC" w:hAnsi="Verdana" w:cs="PingFang SC"/>
          <w:kern w:val="0"/>
          <w:sz w:val="26"/>
          <w:szCs w:val="26"/>
        </w:rPr>
        <w:t>fulfilled</w:t>
      </w:r>
      <w:r>
        <w:rPr>
          <w:rFonts w:ascii="Verdana" w:eastAsia="PingFang SC" w:hAnsi="Verdana" w:cs="Verdana"/>
          <w:kern w:val="0"/>
          <w:sz w:val="26"/>
          <w:szCs w:val="26"/>
        </w:rPr>
        <w:t> </w:t>
      </w:r>
      <w:r>
        <w:rPr>
          <w:rFonts w:ascii="Verdana" w:eastAsia="PingFang SC" w:hAnsi="Verdana" w:cs="Verdana"/>
          <w:kern w:val="0"/>
          <w:sz w:val="26"/>
          <w:szCs w:val="26"/>
        </w:rPr>
        <w:t>的时候被调用，一个在</w:t>
      </w:r>
      <w:r>
        <w:rPr>
          <w:rFonts w:ascii="Verdana" w:eastAsia="PingFang SC" w:hAnsi="Verdana" w:cs="Verdana"/>
          <w:kern w:val="0"/>
          <w:sz w:val="26"/>
          <w:szCs w:val="26"/>
        </w:rPr>
        <w:t> </w:t>
      </w:r>
      <w:r>
        <w:rPr>
          <w:rFonts w:ascii="PingFang SC" w:eastAsia="PingFang SC" w:hAnsi="Verdana" w:cs="PingFang SC"/>
          <w:kern w:val="0"/>
          <w:sz w:val="26"/>
          <w:szCs w:val="26"/>
        </w:rPr>
        <w:t>rejected</w:t>
      </w:r>
      <w:r>
        <w:rPr>
          <w:rFonts w:ascii="Verdana" w:eastAsia="PingFang SC" w:hAnsi="Verdana" w:cs="Verdana"/>
          <w:kern w:val="0"/>
          <w:sz w:val="26"/>
          <w:szCs w:val="26"/>
        </w:rPr>
        <w:t> </w:t>
      </w:r>
      <w:r>
        <w:rPr>
          <w:rFonts w:ascii="Verdana" w:eastAsia="PingFang SC" w:hAnsi="Verdana" w:cs="Verdana"/>
          <w:kern w:val="0"/>
          <w:sz w:val="26"/>
          <w:szCs w:val="26"/>
        </w:rPr>
        <w:t>的时候被调用，接收参数就是</w:t>
      </w:r>
      <w:r>
        <w:rPr>
          <w:rFonts w:ascii="Verdana" w:eastAsia="PingFang SC" w:hAnsi="Verdana" w:cs="Verdana"/>
          <w:kern w:val="0"/>
          <w:sz w:val="26"/>
          <w:szCs w:val="26"/>
        </w:rPr>
        <w:t> </w:t>
      </w:r>
      <w:r>
        <w:rPr>
          <w:rFonts w:ascii="PingFang SC" w:eastAsia="PingFang SC" w:hAnsi="Verdana" w:cs="PingFang SC"/>
          <w:kern w:val="0"/>
          <w:sz w:val="26"/>
          <w:szCs w:val="26"/>
        </w:rPr>
        <w:t>future</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onFulfilled</w:t>
      </w:r>
      <w:r>
        <w:rPr>
          <w:rFonts w:ascii="Verdana" w:eastAsia="PingFang SC" w:hAnsi="Verdana" w:cs="Verdana"/>
          <w:kern w:val="0"/>
          <w:sz w:val="26"/>
          <w:szCs w:val="26"/>
        </w:rPr>
        <w:t> </w:t>
      </w:r>
      <w:r>
        <w:rPr>
          <w:rFonts w:ascii="Verdana" w:eastAsia="PingFang SC" w:hAnsi="Verdana" w:cs="Verdana"/>
          <w:kern w:val="0"/>
          <w:sz w:val="26"/>
          <w:szCs w:val="26"/>
        </w:rPr>
        <w:t>对应</w:t>
      </w:r>
      <w:r>
        <w:rPr>
          <w:rFonts w:ascii="Verdana" w:eastAsia="PingFang SC" w:hAnsi="Verdana" w:cs="Verdana"/>
          <w:kern w:val="0"/>
          <w:sz w:val="26"/>
          <w:szCs w:val="26"/>
        </w:rPr>
        <w:t> </w:t>
      </w:r>
      <w:r>
        <w:rPr>
          <w:rFonts w:ascii="PingFang SC" w:eastAsia="PingFang SC" w:hAnsi="Verdana" w:cs="PingFang SC"/>
          <w:kern w:val="0"/>
          <w:sz w:val="26"/>
          <w:szCs w:val="26"/>
        </w:rPr>
        <w:t>resolve</w:t>
      </w:r>
      <w:r>
        <w:rPr>
          <w:rFonts w:ascii="Verdana" w:eastAsia="PingFang SC" w:hAnsi="Verdana" w:cs="Verdana"/>
          <w:kern w:val="0"/>
          <w:sz w:val="26"/>
          <w:szCs w:val="26"/>
        </w:rPr>
        <w:t>, </w:t>
      </w:r>
      <w:r>
        <w:rPr>
          <w:rFonts w:ascii="PingFang SC" w:eastAsia="PingFang SC" w:hAnsi="Verdana" w:cs="PingFang SC"/>
          <w:kern w:val="0"/>
          <w:sz w:val="26"/>
          <w:szCs w:val="26"/>
        </w:rPr>
        <w:t>onRejected</w:t>
      </w:r>
      <w:r>
        <w:rPr>
          <w:rFonts w:ascii="Verdana" w:eastAsia="PingFang SC" w:hAnsi="Verdana" w:cs="Verdana"/>
          <w:kern w:val="0"/>
          <w:sz w:val="26"/>
          <w:szCs w:val="26"/>
        </w:rPr>
        <w:t> </w:t>
      </w:r>
      <w:r>
        <w:rPr>
          <w:rFonts w:ascii="Verdana" w:eastAsia="PingFang SC" w:hAnsi="Verdana" w:cs="Verdana"/>
          <w:kern w:val="0"/>
          <w:sz w:val="26"/>
          <w:szCs w:val="26"/>
        </w:rPr>
        <w:t>对应</w:t>
      </w:r>
      <w:r>
        <w:rPr>
          <w:rFonts w:ascii="Verdana" w:eastAsia="PingFang SC" w:hAnsi="Verdana" w:cs="Verdana"/>
          <w:kern w:val="0"/>
          <w:sz w:val="26"/>
          <w:szCs w:val="26"/>
        </w:rPr>
        <w:t> </w:t>
      </w:r>
      <w:r>
        <w:rPr>
          <w:rFonts w:ascii="PingFang SC" w:eastAsia="PingFang SC" w:hAnsi="Verdana" w:cs="PingFang SC"/>
          <w:kern w:val="0"/>
          <w:sz w:val="26"/>
          <w:szCs w:val="26"/>
        </w:rPr>
        <w:t>reject</w:t>
      </w:r>
      <w:r>
        <w:rPr>
          <w:rFonts w:ascii="Verdana" w:eastAsia="PingFang SC" w:hAnsi="Verdana" w:cs="Verdana"/>
          <w:kern w:val="0"/>
          <w:sz w:val="26"/>
          <w:szCs w:val="26"/>
        </w:rPr>
        <w:t>。</w:t>
      </w:r>
    </w:p>
    <w:p w14:paraId="61248618"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说说你对前端架构师的理解</w:t>
      </w:r>
    </w:p>
    <w:p w14:paraId="51392EC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负责前端团队的管理及与其他团队的协调工作，提升团队成员能力和整体效率；</w:t>
      </w:r>
      <w:r>
        <w:rPr>
          <w:rFonts w:ascii="Verdana" w:eastAsia="PingFang SC" w:hAnsi="Verdana" w:cs="Verdana"/>
          <w:kern w:val="0"/>
          <w:sz w:val="26"/>
          <w:szCs w:val="26"/>
        </w:rPr>
        <w:t xml:space="preserve"> </w:t>
      </w:r>
      <w:r>
        <w:rPr>
          <w:rFonts w:ascii="Verdana" w:eastAsia="PingFang SC" w:hAnsi="Verdana" w:cs="Verdana"/>
          <w:kern w:val="0"/>
          <w:sz w:val="26"/>
          <w:szCs w:val="26"/>
        </w:rPr>
        <w:t>带领团队完成研发工具及平台前端部分的设计、研发和维护；</w:t>
      </w:r>
      <w:r>
        <w:rPr>
          <w:rFonts w:ascii="Verdana" w:eastAsia="PingFang SC" w:hAnsi="Verdana" w:cs="Verdana"/>
          <w:kern w:val="0"/>
          <w:sz w:val="26"/>
          <w:szCs w:val="26"/>
        </w:rPr>
        <w:t xml:space="preserve"> </w:t>
      </w:r>
      <w:r>
        <w:rPr>
          <w:rFonts w:ascii="Verdana" w:eastAsia="PingFang SC" w:hAnsi="Verdana" w:cs="Verdana"/>
          <w:kern w:val="0"/>
          <w:sz w:val="26"/>
          <w:szCs w:val="26"/>
        </w:rPr>
        <w:t>带领团队进行前端领域前沿技术研究及新技术调研，保证团队的技术领先</w:t>
      </w:r>
      <w:r>
        <w:rPr>
          <w:rFonts w:ascii="Verdana" w:eastAsia="PingFang SC" w:hAnsi="Verdana" w:cs="Verdana"/>
          <w:kern w:val="0"/>
          <w:sz w:val="26"/>
          <w:szCs w:val="26"/>
        </w:rPr>
        <w:t xml:space="preserve"> </w:t>
      </w:r>
      <w:r>
        <w:rPr>
          <w:rFonts w:ascii="Verdana" w:eastAsia="PingFang SC" w:hAnsi="Verdana" w:cs="Verdana"/>
          <w:kern w:val="0"/>
          <w:sz w:val="26"/>
          <w:szCs w:val="26"/>
        </w:rPr>
        <w:t>负责前端开发规范制定、功能模块化设计、公共组件搭建等工作，并组织培训。</w:t>
      </w:r>
    </w:p>
    <w:p w14:paraId="19C5070D"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实现一个函数</w:t>
      </w:r>
      <w:r>
        <w:rPr>
          <w:rFonts w:ascii="Verdana" w:eastAsia="PingFang SC" w:hAnsi="Verdana" w:cs="Verdana"/>
          <w:b/>
          <w:bCs/>
          <w:kern w:val="0"/>
          <w:sz w:val="32"/>
          <w:szCs w:val="32"/>
        </w:rPr>
        <w:t>clone</w:t>
      </w:r>
      <w:r>
        <w:rPr>
          <w:rFonts w:ascii="Verdana" w:eastAsia="PingFang SC" w:hAnsi="Verdana" w:cs="Verdana"/>
          <w:b/>
          <w:bCs/>
          <w:kern w:val="0"/>
          <w:sz w:val="32"/>
          <w:szCs w:val="32"/>
        </w:rPr>
        <w:t>，可以对</w:t>
      </w:r>
      <w:r>
        <w:rPr>
          <w:rFonts w:ascii="Verdana" w:eastAsia="PingFang SC" w:hAnsi="Verdana" w:cs="Verdana"/>
          <w:b/>
          <w:bCs/>
          <w:kern w:val="0"/>
          <w:sz w:val="32"/>
          <w:szCs w:val="32"/>
        </w:rPr>
        <w:t>JavaScript</w:t>
      </w:r>
      <w:r>
        <w:rPr>
          <w:rFonts w:ascii="Verdana" w:eastAsia="PingFang SC" w:hAnsi="Verdana" w:cs="Verdana"/>
          <w:b/>
          <w:bCs/>
          <w:kern w:val="0"/>
          <w:sz w:val="32"/>
          <w:szCs w:val="32"/>
        </w:rPr>
        <w:t>中的</w:t>
      </w:r>
      <w:r>
        <w:rPr>
          <w:rFonts w:ascii="Verdana" w:eastAsia="PingFang SC" w:hAnsi="Verdana" w:cs="Verdana"/>
          <w:b/>
          <w:bCs/>
          <w:kern w:val="0"/>
          <w:sz w:val="32"/>
          <w:szCs w:val="32"/>
        </w:rPr>
        <w:t>5</w:t>
      </w:r>
      <w:r>
        <w:rPr>
          <w:rFonts w:ascii="Verdana" w:eastAsia="PingFang SC" w:hAnsi="Verdana" w:cs="Verdana"/>
          <w:b/>
          <w:bCs/>
          <w:kern w:val="0"/>
          <w:sz w:val="32"/>
          <w:szCs w:val="32"/>
        </w:rPr>
        <w:t>种主要的数据类型（包括</w:t>
      </w:r>
      <w:r>
        <w:rPr>
          <w:rFonts w:ascii="Verdana" w:eastAsia="PingFang SC" w:hAnsi="Verdana" w:cs="Verdana"/>
          <w:b/>
          <w:bCs/>
          <w:kern w:val="0"/>
          <w:sz w:val="32"/>
          <w:szCs w:val="32"/>
        </w:rPr>
        <w:t>Number</w:t>
      </w:r>
      <w:r>
        <w:rPr>
          <w:rFonts w:ascii="Verdana" w:eastAsia="PingFang SC" w:hAnsi="Verdana" w:cs="Verdana"/>
          <w:b/>
          <w:bCs/>
          <w:kern w:val="0"/>
          <w:sz w:val="32"/>
          <w:szCs w:val="32"/>
        </w:rPr>
        <w:t>、</w:t>
      </w:r>
      <w:r>
        <w:rPr>
          <w:rFonts w:ascii="Verdana" w:eastAsia="PingFang SC" w:hAnsi="Verdana" w:cs="Verdana"/>
          <w:b/>
          <w:bCs/>
          <w:kern w:val="0"/>
          <w:sz w:val="32"/>
          <w:szCs w:val="32"/>
        </w:rPr>
        <w:t>String</w:t>
      </w:r>
      <w:r>
        <w:rPr>
          <w:rFonts w:ascii="Verdana" w:eastAsia="PingFang SC" w:hAnsi="Verdana" w:cs="Verdana"/>
          <w:b/>
          <w:bCs/>
          <w:kern w:val="0"/>
          <w:sz w:val="32"/>
          <w:szCs w:val="32"/>
        </w:rPr>
        <w:t>、</w:t>
      </w:r>
      <w:r>
        <w:rPr>
          <w:rFonts w:ascii="Verdana" w:eastAsia="PingFang SC" w:hAnsi="Verdana" w:cs="Verdana"/>
          <w:b/>
          <w:bCs/>
          <w:kern w:val="0"/>
          <w:sz w:val="32"/>
          <w:szCs w:val="32"/>
        </w:rPr>
        <w:t>Object</w:t>
      </w:r>
      <w:r>
        <w:rPr>
          <w:rFonts w:ascii="Verdana" w:eastAsia="PingFang SC" w:hAnsi="Verdana" w:cs="Verdana"/>
          <w:b/>
          <w:bCs/>
          <w:kern w:val="0"/>
          <w:sz w:val="32"/>
          <w:szCs w:val="32"/>
        </w:rPr>
        <w:t>、</w:t>
      </w:r>
      <w:r>
        <w:rPr>
          <w:rFonts w:ascii="Verdana" w:eastAsia="PingFang SC" w:hAnsi="Verdana" w:cs="Verdana"/>
          <w:b/>
          <w:bCs/>
          <w:kern w:val="0"/>
          <w:sz w:val="32"/>
          <w:szCs w:val="32"/>
        </w:rPr>
        <w:t>Array</w:t>
      </w:r>
      <w:r>
        <w:rPr>
          <w:rFonts w:ascii="Verdana" w:eastAsia="PingFang SC" w:hAnsi="Verdana" w:cs="Verdana"/>
          <w:b/>
          <w:bCs/>
          <w:kern w:val="0"/>
          <w:sz w:val="32"/>
          <w:szCs w:val="32"/>
        </w:rPr>
        <w:t>、</w:t>
      </w:r>
      <w:r>
        <w:rPr>
          <w:rFonts w:ascii="Verdana" w:eastAsia="PingFang SC" w:hAnsi="Verdana" w:cs="Verdana"/>
          <w:b/>
          <w:bCs/>
          <w:kern w:val="0"/>
          <w:sz w:val="32"/>
          <w:szCs w:val="32"/>
        </w:rPr>
        <w:t>Boolean</w:t>
      </w:r>
      <w:r>
        <w:rPr>
          <w:rFonts w:ascii="Verdana" w:eastAsia="PingFang SC" w:hAnsi="Verdana" w:cs="Verdana"/>
          <w:b/>
          <w:bCs/>
          <w:kern w:val="0"/>
          <w:sz w:val="32"/>
          <w:szCs w:val="32"/>
        </w:rPr>
        <w:t>）进行值复制</w:t>
      </w:r>
    </w:p>
    <w:p w14:paraId="36AC476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Object.prototype.clone=function(){</w:t>
      </w:r>
    </w:p>
    <w:p w14:paraId="0A3B1CE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8D1448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o =this.constructor===Array? [] : {};</w:t>
      </w:r>
    </w:p>
    <w:p w14:paraId="2F3FC59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C8D03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for(var e inthis){</w:t>
      </w:r>
    </w:p>
    <w:p w14:paraId="08CE518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1A73F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o[e] =typeofthis[e] ==="object"?this[e].clone() :this[e];</w:t>
      </w:r>
    </w:p>
    <w:p w14:paraId="07DEE4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CFD71A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1FE0F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A9DCB9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o;</w:t>
      </w:r>
    </w:p>
    <w:p w14:paraId="52978EB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4A9A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814592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说说严格模式的限制</w:t>
      </w:r>
    </w:p>
    <w:p w14:paraId="5FAC7D5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严格模式主要有以下限制：</w:t>
      </w:r>
    </w:p>
    <w:p w14:paraId="775236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变量必须声明后再使用</w:t>
      </w:r>
    </w:p>
    <w:p w14:paraId="2813AE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126A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函数的参数不能有同名属性，否则报错</w:t>
      </w:r>
    </w:p>
    <w:p w14:paraId="5B7F64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13ECEB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不能使用</w:t>
      </w:r>
      <w:r>
        <w:rPr>
          <w:rFonts w:ascii="PingFang SC" w:eastAsia="PingFang SC" w:hAnsi="Verdana" w:cs="PingFang SC"/>
          <w:kern w:val="0"/>
          <w:sz w:val="26"/>
          <w:szCs w:val="26"/>
        </w:rPr>
        <w:t>with</w:t>
      </w:r>
      <w:r>
        <w:rPr>
          <w:rFonts w:ascii="PingFang SC" w:eastAsia="PingFang SC" w:hAnsi="Verdana" w:cs="PingFang SC" w:hint="eastAsia"/>
          <w:kern w:val="0"/>
          <w:sz w:val="26"/>
          <w:szCs w:val="26"/>
        </w:rPr>
        <w:t>语句</w:t>
      </w:r>
    </w:p>
    <w:p w14:paraId="218D7BB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BCF82D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不能对只读属性赋值，否则报错</w:t>
      </w:r>
    </w:p>
    <w:p w14:paraId="72DAE21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21FAB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不能使用前缀</w:t>
      </w:r>
      <w:r>
        <w:rPr>
          <w:rFonts w:ascii="PingFang SC" w:eastAsia="PingFang SC" w:hAnsi="Verdana" w:cs="PingFang SC"/>
          <w:kern w:val="0"/>
          <w:sz w:val="26"/>
          <w:szCs w:val="26"/>
        </w:rPr>
        <w:t>0</w:t>
      </w:r>
      <w:r>
        <w:rPr>
          <w:rFonts w:ascii="PingFang SC" w:eastAsia="PingFang SC" w:hAnsi="Verdana" w:cs="PingFang SC" w:hint="eastAsia"/>
          <w:kern w:val="0"/>
          <w:sz w:val="26"/>
          <w:szCs w:val="26"/>
        </w:rPr>
        <w:t>表示八进制数，否则报错</w:t>
      </w:r>
    </w:p>
    <w:p w14:paraId="23FC607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40CF8B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不能删除不可删除的属性，否则报错</w:t>
      </w:r>
    </w:p>
    <w:p w14:paraId="20AD5AC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8001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不能删除变量</w:t>
      </w:r>
      <w:r>
        <w:rPr>
          <w:rFonts w:ascii="PingFang SC" w:eastAsia="PingFang SC" w:hAnsi="Verdana" w:cs="PingFang SC"/>
          <w:kern w:val="0"/>
          <w:sz w:val="26"/>
          <w:szCs w:val="26"/>
        </w:rPr>
        <w:t>delete prop</w:t>
      </w:r>
      <w:r>
        <w:rPr>
          <w:rFonts w:ascii="PingFang SC" w:eastAsia="PingFang SC" w:hAnsi="Verdana" w:cs="PingFang SC" w:hint="eastAsia"/>
          <w:kern w:val="0"/>
          <w:sz w:val="26"/>
          <w:szCs w:val="26"/>
        </w:rPr>
        <w:t>，会报错，只能删除属性</w:t>
      </w:r>
      <w:r>
        <w:rPr>
          <w:rFonts w:ascii="PingFang SC" w:eastAsia="PingFang SC" w:hAnsi="Verdana" w:cs="PingFang SC"/>
          <w:kern w:val="0"/>
          <w:sz w:val="26"/>
          <w:szCs w:val="26"/>
        </w:rPr>
        <w:t>delete global[prop]</w:t>
      </w:r>
    </w:p>
    <w:p w14:paraId="0AC450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3DE4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eval</w:t>
      </w:r>
      <w:r>
        <w:rPr>
          <w:rFonts w:ascii="PingFang SC" w:eastAsia="PingFang SC" w:hAnsi="Verdana" w:cs="PingFang SC" w:hint="eastAsia"/>
          <w:kern w:val="0"/>
          <w:sz w:val="26"/>
          <w:szCs w:val="26"/>
        </w:rPr>
        <w:t>不会在它的外层作用域引入变量</w:t>
      </w:r>
    </w:p>
    <w:p w14:paraId="698017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2102B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eval</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arguments</w:t>
      </w:r>
      <w:r>
        <w:rPr>
          <w:rFonts w:ascii="PingFang SC" w:eastAsia="PingFang SC" w:hAnsi="Verdana" w:cs="PingFang SC" w:hint="eastAsia"/>
          <w:kern w:val="0"/>
          <w:sz w:val="26"/>
          <w:szCs w:val="26"/>
        </w:rPr>
        <w:t>不能被重新赋值</w:t>
      </w:r>
    </w:p>
    <w:p w14:paraId="714EC73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3D5A9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arguments</w:t>
      </w:r>
      <w:r>
        <w:rPr>
          <w:rFonts w:ascii="PingFang SC" w:eastAsia="PingFang SC" w:hAnsi="Verdana" w:cs="PingFang SC" w:hint="eastAsia"/>
          <w:kern w:val="0"/>
          <w:sz w:val="26"/>
          <w:szCs w:val="26"/>
        </w:rPr>
        <w:t>不会自动反映函数参数的变化</w:t>
      </w:r>
    </w:p>
    <w:p w14:paraId="2AC8B24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06B8DB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不能使用</w:t>
      </w:r>
      <w:r>
        <w:rPr>
          <w:rFonts w:ascii="PingFang SC" w:eastAsia="PingFang SC" w:hAnsi="Verdana" w:cs="PingFang SC"/>
          <w:kern w:val="0"/>
          <w:sz w:val="26"/>
          <w:szCs w:val="26"/>
        </w:rPr>
        <w:t>arguments.callee</w:t>
      </w:r>
    </w:p>
    <w:p w14:paraId="69290D2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6EAA9A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不能使用</w:t>
      </w:r>
      <w:r>
        <w:rPr>
          <w:rFonts w:ascii="PingFang SC" w:eastAsia="PingFang SC" w:hAnsi="Verdana" w:cs="PingFang SC"/>
          <w:kern w:val="0"/>
          <w:sz w:val="26"/>
          <w:szCs w:val="26"/>
        </w:rPr>
        <w:t>arguments.caller</w:t>
      </w:r>
    </w:p>
    <w:p w14:paraId="537B11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52D80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禁止</w:t>
      </w:r>
      <w:r>
        <w:rPr>
          <w:rFonts w:ascii="PingFang SC" w:eastAsia="PingFang SC" w:hAnsi="Verdana" w:cs="PingFang SC"/>
          <w:kern w:val="0"/>
          <w:sz w:val="26"/>
          <w:szCs w:val="26"/>
        </w:rPr>
        <w:t>this</w:t>
      </w:r>
      <w:r>
        <w:rPr>
          <w:rFonts w:ascii="PingFang SC" w:eastAsia="PingFang SC" w:hAnsi="Verdana" w:cs="PingFang SC" w:hint="eastAsia"/>
          <w:kern w:val="0"/>
          <w:sz w:val="26"/>
          <w:szCs w:val="26"/>
        </w:rPr>
        <w:t>指向全局对象</w:t>
      </w:r>
    </w:p>
    <w:p w14:paraId="0C36CC2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D42C9D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不能使用</w:t>
      </w:r>
      <w:r>
        <w:rPr>
          <w:rFonts w:ascii="PingFang SC" w:eastAsia="PingFang SC" w:hAnsi="Verdana" w:cs="PingFang SC"/>
          <w:kern w:val="0"/>
          <w:sz w:val="26"/>
          <w:szCs w:val="26"/>
        </w:rPr>
        <w:t>fn.caller</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fn.arguments</w:t>
      </w:r>
      <w:r>
        <w:rPr>
          <w:rFonts w:ascii="PingFang SC" w:eastAsia="PingFang SC" w:hAnsi="Verdana" w:cs="PingFang SC" w:hint="eastAsia"/>
          <w:kern w:val="0"/>
          <w:sz w:val="26"/>
          <w:szCs w:val="26"/>
        </w:rPr>
        <w:t>获取函数调用的堆栈</w:t>
      </w:r>
    </w:p>
    <w:p w14:paraId="7644FB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F769C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增加了保留字（比如</w:t>
      </w:r>
      <w:r>
        <w:rPr>
          <w:rFonts w:ascii="PingFang SC" w:eastAsia="PingFang SC" w:hAnsi="Verdana" w:cs="PingFang SC"/>
          <w:kern w:val="0"/>
          <w:sz w:val="26"/>
          <w:szCs w:val="26"/>
        </w:rPr>
        <w:t>protected</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static</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interface</w:t>
      </w:r>
      <w:r>
        <w:rPr>
          <w:rFonts w:ascii="PingFang SC" w:eastAsia="PingFang SC" w:hAnsi="Verdana" w:cs="PingFang SC" w:hint="eastAsia"/>
          <w:kern w:val="0"/>
          <w:sz w:val="26"/>
          <w:szCs w:val="26"/>
        </w:rPr>
        <w:t>）</w:t>
      </w:r>
    </w:p>
    <w:p w14:paraId="1461465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设立</w:t>
      </w:r>
      <w:r>
        <w:rPr>
          <w:rFonts w:ascii="Verdana" w:eastAsia="PingFang SC" w:hAnsi="Verdana" w:cs="Verdana"/>
          <w:kern w:val="0"/>
          <w:sz w:val="26"/>
          <w:szCs w:val="26"/>
        </w:rPr>
        <w:t>"</w:t>
      </w:r>
      <w:r>
        <w:rPr>
          <w:rFonts w:ascii="Verdana" w:eastAsia="PingFang SC" w:hAnsi="Verdana" w:cs="Verdana"/>
          <w:kern w:val="0"/>
          <w:sz w:val="26"/>
          <w:szCs w:val="26"/>
        </w:rPr>
        <w:t>严格模式</w:t>
      </w:r>
      <w:r>
        <w:rPr>
          <w:rFonts w:ascii="Verdana" w:eastAsia="PingFang SC" w:hAnsi="Verdana" w:cs="Verdana"/>
          <w:kern w:val="0"/>
          <w:sz w:val="26"/>
          <w:szCs w:val="26"/>
        </w:rPr>
        <w:t>"</w:t>
      </w:r>
      <w:r>
        <w:rPr>
          <w:rFonts w:ascii="Verdana" w:eastAsia="PingFang SC" w:hAnsi="Verdana" w:cs="Verdana"/>
          <w:kern w:val="0"/>
          <w:sz w:val="26"/>
          <w:szCs w:val="26"/>
        </w:rPr>
        <w:t>的目的，主要有以下几个：</w:t>
      </w:r>
    </w:p>
    <w:p w14:paraId="72D50F89" w14:textId="77777777" w:rsidR="005E3779" w:rsidRDefault="005E3779" w:rsidP="005E3779">
      <w:pPr>
        <w:widowControl/>
        <w:numPr>
          <w:ilvl w:val="0"/>
          <w:numId w:val="1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消除</w:t>
      </w:r>
      <w:r>
        <w:rPr>
          <w:rFonts w:ascii="PingFang SC" w:eastAsia="PingFang SC" w:hAnsi="Verdana" w:cs="PingFang SC"/>
          <w:kern w:val="0"/>
          <w:sz w:val="26"/>
          <w:szCs w:val="26"/>
        </w:rPr>
        <w:t>Javascript</w:t>
      </w:r>
      <w:r>
        <w:rPr>
          <w:rFonts w:ascii="Verdana" w:eastAsia="PingFang SC" w:hAnsi="Verdana" w:cs="Verdana"/>
          <w:kern w:val="0"/>
          <w:sz w:val="26"/>
          <w:szCs w:val="26"/>
        </w:rPr>
        <w:t>语法的一些不合理、不严谨之处，减少一些怪异行为</w:t>
      </w:r>
      <w:r>
        <w:rPr>
          <w:rFonts w:ascii="Verdana" w:eastAsia="PingFang SC" w:hAnsi="Verdana" w:cs="Verdana"/>
          <w:kern w:val="0"/>
          <w:sz w:val="26"/>
          <w:szCs w:val="26"/>
        </w:rPr>
        <w:t>;</w:t>
      </w:r>
    </w:p>
    <w:p w14:paraId="72C1EBFC" w14:textId="77777777" w:rsidR="005E3779" w:rsidRDefault="005E3779" w:rsidP="005E3779">
      <w:pPr>
        <w:widowControl/>
        <w:numPr>
          <w:ilvl w:val="0"/>
          <w:numId w:val="1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消除代码运行的一些不安全之处，保证代码运行的安全；</w:t>
      </w:r>
    </w:p>
    <w:p w14:paraId="14870E12" w14:textId="77777777" w:rsidR="005E3779" w:rsidRDefault="005E3779" w:rsidP="005E3779">
      <w:pPr>
        <w:widowControl/>
        <w:numPr>
          <w:ilvl w:val="0"/>
          <w:numId w:val="1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提高编译器效率，增加运行速度；</w:t>
      </w:r>
    </w:p>
    <w:p w14:paraId="1C339531" w14:textId="77777777" w:rsidR="005E3779" w:rsidRDefault="005E3779" w:rsidP="005E3779">
      <w:pPr>
        <w:widowControl/>
        <w:numPr>
          <w:ilvl w:val="0"/>
          <w:numId w:val="12"/>
        </w:numPr>
        <w:tabs>
          <w:tab w:val="left" w:pos="220"/>
          <w:tab w:val="left" w:pos="720"/>
        </w:tabs>
        <w:autoSpaceDE w:val="0"/>
        <w:autoSpaceDN w:val="0"/>
        <w:adjustRightInd w:val="0"/>
        <w:ind w:hanging="720"/>
        <w:jc w:val="left"/>
        <w:rPr>
          <w:rFonts w:ascii="Verdana" w:eastAsia="PingFang SC" w:hAnsi="Verdana" w:cs="Verdana"/>
          <w:kern w:val="0"/>
          <w:sz w:val="26"/>
          <w:szCs w:val="26"/>
        </w:rPr>
      </w:pPr>
      <w:r>
        <w:rPr>
          <w:rFonts w:ascii="Verdana" w:eastAsia="PingFang SC" w:hAnsi="Verdana" w:cs="Verdana"/>
          <w:kern w:val="0"/>
          <w:sz w:val="26"/>
          <w:szCs w:val="26"/>
        </w:rPr>
        <w:t>为未来新版本的</w:t>
      </w:r>
      <w:r>
        <w:rPr>
          <w:rFonts w:ascii="PingFang SC" w:eastAsia="PingFang SC" w:hAnsi="Verdana" w:cs="PingFang SC"/>
          <w:kern w:val="0"/>
          <w:sz w:val="26"/>
          <w:szCs w:val="26"/>
        </w:rPr>
        <w:t>Javascript</w:t>
      </w:r>
      <w:r>
        <w:rPr>
          <w:rFonts w:ascii="Verdana" w:eastAsia="PingFang SC" w:hAnsi="Verdana" w:cs="Verdana"/>
          <w:kern w:val="0"/>
          <w:sz w:val="26"/>
          <w:szCs w:val="26"/>
        </w:rPr>
        <w:t>做好铺垫。</w:t>
      </w:r>
    </w:p>
    <w:p w14:paraId="01EF4BA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注：经过测试</w:t>
      </w:r>
      <w:r>
        <w:rPr>
          <w:rFonts w:ascii="PingFang SC" w:eastAsia="PingFang SC" w:hAnsi="Verdana" w:cs="PingFang SC"/>
          <w:kern w:val="0"/>
          <w:sz w:val="26"/>
          <w:szCs w:val="26"/>
        </w:rPr>
        <w:t>IE6,7,8,9</w:t>
      </w:r>
      <w:r>
        <w:rPr>
          <w:rFonts w:ascii="Verdana" w:eastAsia="PingFang SC" w:hAnsi="Verdana" w:cs="Verdana"/>
          <w:kern w:val="0"/>
          <w:sz w:val="26"/>
          <w:szCs w:val="26"/>
        </w:rPr>
        <w:t>均不支持严格模式。</w:t>
      </w:r>
    </w:p>
    <w:p w14:paraId="5436DB47"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什么是组件？</w:t>
      </w:r>
    </w:p>
    <w:p w14:paraId="57870BC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所谓组件，即封装起来的具有独立功能的</w:t>
      </w:r>
      <w:r>
        <w:rPr>
          <w:rFonts w:ascii="Verdana" w:eastAsia="PingFang SC" w:hAnsi="Verdana" w:cs="Verdana"/>
          <w:kern w:val="0"/>
          <w:sz w:val="26"/>
          <w:szCs w:val="26"/>
        </w:rPr>
        <w:t>UI</w:t>
      </w:r>
      <w:r>
        <w:rPr>
          <w:rFonts w:ascii="Verdana" w:eastAsia="PingFang SC" w:hAnsi="Verdana" w:cs="Verdana"/>
          <w:kern w:val="0"/>
          <w:sz w:val="26"/>
          <w:szCs w:val="26"/>
        </w:rPr>
        <w:t>部件。</w:t>
      </w:r>
    </w:p>
    <w:p w14:paraId="72DCECF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component , widget , module , plugin ...etc</w:t>
      </w:r>
    </w:p>
    <w:p w14:paraId="207AFD9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如何删除一个</w:t>
      </w:r>
      <w:r>
        <w:rPr>
          <w:rFonts w:ascii="Verdana" w:eastAsia="PingFang SC" w:hAnsi="Verdana" w:cs="Verdana"/>
          <w:b/>
          <w:bCs/>
          <w:kern w:val="0"/>
          <w:sz w:val="32"/>
          <w:szCs w:val="32"/>
        </w:rPr>
        <w:t>cookie</w:t>
      </w:r>
    </w:p>
    <w:p w14:paraId="295E950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1.</w:t>
      </w:r>
      <w:r>
        <w:rPr>
          <w:rFonts w:ascii="Verdana" w:eastAsia="PingFang SC" w:hAnsi="Verdana" w:cs="Verdana"/>
          <w:color w:val="262626"/>
          <w:kern w:val="0"/>
          <w:sz w:val="26"/>
          <w:szCs w:val="26"/>
        </w:rPr>
        <w:t>将时间设为当前时间往前一点。</w:t>
      </w:r>
    </w:p>
    <w:p w14:paraId="2C889A0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var date =newDate();</w:t>
      </w:r>
    </w:p>
    <w:p w14:paraId="0F896F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67B2ED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date.setDate(date.getDate() -1);//</w:t>
      </w:r>
      <w:r>
        <w:rPr>
          <w:rFonts w:ascii="PingFang SC" w:eastAsia="PingFang SC" w:hAnsi="Verdana" w:cs="PingFang SC" w:hint="eastAsia"/>
          <w:kern w:val="0"/>
          <w:sz w:val="26"/>
          <w:szCs w:val="26"/>
        </w:rPr>
        <w:t>真正的删除</w:t>
      </w:r>
    </w:p>
    <w:p w14:paraId="5EC10D5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setDate()</w:t>
      </w:r>
      <w:r>
        <w:rPr>
          <w:rFonts w:ascii="Verdana" w:eastAsia="PingFang SC" w:hAnsi="Verdana" w:cs="Verdana"/>
          <w:kern w:val="0"/>
          <w:sz w:val="26"/>
          <w:szCs w:val="26"/>
        </w:rPr>
        <w:t>方法用于设置一个月的某一天。</w:t>
      </w:r>
    </w:p>
    <w:p w14:paraId="2F2928D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2.expires</w:t>
      </w:r>
      <w:r>
        <w:rPr>
          <w:rFonts w:ascii="Verdana" w:eastAsia="PingFang SC" w:hAnsi="Verdana" w:cs="Verdana"/>
          <w:color w:val="262626"/>
          <w:kern w:val="0"/>
          <w:sz w:val="26"/>
          <w:szCs w:val="26"/>
        </w:rPr>
        <w:t>的设置</w:t>
      </w:r>
    </w:p>
    <w:p w14:paraId="59103AA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document.cookie='user='+encodeURIComponent('name')  +';expires = '+newDate(0)</w:t>
      </w:r>
    </w:p>
    <w:p w14:paraId="5EA64F1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PingFang SC" w:eastAsia="PingFang SC" w:hAnsi="Verdana" w:cs="PingFang SC"/>
          <w:b/>
          <w:bCs/>
          <w:kern w:val="0"/>
          <w:sz w:val="32"/>
          <w:szCs w:val="32"/>
        </w:rPr>
        <w:t>&lt;strong&gt;</w:t>
      </w:r>
      <w:r>
        <w:rPr>
          <w:rFonts w:ascii="Verdana" w:eastAsia="PingFang SC" w:hAnsi="Verdana" w:cs="Verdana"/>
          <w:b/>
          <w:bCs/>
          <w:kern w:val="0"/>
          <w:sz w:val="32"/>
          <w:szCs w:val="32"/>
        </w:rPr>
        <w:t>，</w:t>
      </w:r>
      <w:r>
        <w:rPr>
          <w:rFonts w:ascii="PingFang SC" w:eastAsia="PingFang SC" w:hAnsi="Verdana" w:cs="PingFang SC"/>
          <w:b/>
          <w:bCs/>
          <w:kern w:val="0"/>
          <w:sz w:val="32"/>
          <w:szCs w:val="32"/>
        </w:rPr>
        <w:t>&lt;em&gt;</w:t>
      </w:r>
      <w:r>
        <w:rPr>
          <w:rFonts w:ascii="Verdana" w:eastAsia="PingFang SC" w:hAnsi="Verdana" w:cs="Verdana"/>
          <w:b/>
          <w:bCs/>
          <w:kern w:val="0"/>
          <w:sz w:val="32"/>
          <w:szCs w:val="32"/>
        </w:rPr>
        <w:t>和</w:t>
      </w:r>
      <w:r>
        <w:rPr>
          <w:rFonts w:ascii="PingFang SC" w:eastAsia="PingFang SC" w:hAnsi="Verdana" w:cs="PingFang SC"/>
          <w:b/>
          <w:bCs/>
          <w:kern w:val="0"/>
          <w:sz w:val="32"/>
          <w:szCs w:val="32"/>
        </w:rPr>
        <w:t>&lt;b&gt;</w:t>
      </w:r>
      <w:r>
        <w:rPr>
          <w:rFonts w:ascii="Verdana" w:eastAsia="PingFang SC" w:hAnsi="Verdana" w:cs="Verdana"/>
          <w:b/>
          <w:bCs/>
          <w:kern w:val="0"/>
          <w:sz w:val="32"/>
          <w:szCs w:val="32"/>
        </w:rPr>
        <w:t>，</w:t>
      </w:r>
      <w:r>
        <w:rPr>
          <w:rFonts w:ascii="PingFang SC" w:eastAsia="PingFang SC" w:hAnsi="Verdana" w:cs="PingFang SC"/>
          <w:b/>
          <w:bCs/>
          <w:kern w:val="0"/>
          <w:sz w:val="32"/>
          <w:szCs w:val="32"/>
        </w:rPr>
        <w:t>&lt;i&gt;</w:t>
      </w:r>
      <w:r>
        <w:rPr>
          <w:rFonts w:ascii="Verdana" w:eastAsia="PingFang SC" w:hAnsi="Verdana" w:cs="Verdana"/>
          <w:b/>
          <w:bCs/>
          <w:kern w:val="0"/>
          <w:sz w:val="32"/>
          <w:szCs w:val="32"/>
        </w:rPr>
        <w:t>标签</w:t>
      </w:r>
    </w:p>
    <w:p w14:paraId="2D34F0F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&lt;strong&gt; </w:t>
      </w:r>
      <w:r>
        <w:rPr>
          <w:rFonts w:ascii="PingFang SC" w:eastAsia="PingFang SC" w:hAnsi="Verdana" w:cs="PingFang SC" w:hint="eastAsia"/>
          <w:kern w:val="0"/>
          <w:sz w:val="26"/>
          <w:szCs w:val="26"/>
        </w:rPr>
        <w:t>标签和</w:t>
      </w:r>
      <w:r>
        <w:rPr>
          <w:rFonts w:ascii="PingFang SC" w:eastAsia="PingFang SC" w:hAnsi="Verdana" w:cs="PingFang SC"/>
          <w:kern w:val="0"/>
          <w:sz w:val="26"/>
          <w:szCs w:val="26"/>
        </w:rPr>
        <w:t xml:space="preserve"> &lt;em&gt; </w:t>
      </w:r>
      <w:r>
        <w:rPr>
          <w:rFonts w:ascii="PingFang SC" w:eastAsia="PingFang SC" w:hAnsi="Verdana" w:cs="PingFang SC" w:hint="eastAsia"/>
          <w:kern w:val="0"/>
          <w:sz w:val="26"/>
          <w:szCs w:val="26"/>
        </w:rPr>
        <w:t>标签一样，用于强调文本，但它强调的程度更强一些。</w:t>
      </w:r>
    </w:p>
    <w:p w14:paraId="630CCB6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CE43DE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em </w:t>
      </w:r>
      <w:r>
        <w:rPr>
          <w:rFonts w:ascii="PingFang SC" w:eastAsia="PingFang SC" w:hAnsi="Verdana" w:cs="PingFang SC" w:hint="eastAsia"/>
          <w:kern w:val="0"/>
          <w:sz w:val="26"/>
          <w:szCs w:val="26"/>
        </w:rPr>
        <w:t>是</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斜体强调标签，更强烈强调，表示内容的强调点。相当于</w:t>
      </w:r>
      <w:r>
        <w:rPr>
          <w:rFonts w:ascii="PingFang SC" w:eastAsia="PingFang SC" w:hAnsi="Verdana" w:cs="PingFang SC"/>
          <w:kern w:val="0"/>
          <w:sz w:val="26"/>
          <w:szCs w:val="26"/>
        </w:rPr>
        <w:t>html</w:t>
      </w:r>
      <w:r>
        <w:rPr>
          <w:rFonts w:ascii="PingFang SC" w:eastAsia="PingFang SC" w:hAnsi="Verdana" w:cs="PingFang SC" w:hint="eastAsia"/>
          <w:kern w:val="0"/>
          <w:sz w:val="26"/>
          <w:szCs w:val="26"/>
        </w:rPr>
        <w:t>元素中的</w:t>
      </w:r>
      <w:r>
        <w:rPr>
          <w:rFonts w:ascii="PingFang SC" w:eastAsia="PingFang SC" w:hAnsi="Verdana" w:cs="PingFang SC"/>
          <w:kern w:val="0"/>
          <w:sz w:val="26"/>
          <w:szCs w:val="26"/>
        </w:rPr>
        <w:t xml:space="preserve"> &lt;i&gt;...&lt;/i&gt;;</w:t>
      </w:r>
    </w:p>
    <w:p w14:paraId="5B27C10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25EC9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 b &gt; &lt; i &gt;</w:t>
      </w:r>
      <w:r>
        <w:rPr>
          <w:rFonts w:ascii="PingFang SC" w:eastAsia="PingFang SC" w:hAnsi="Verdana" w:cs="PingFang SC" w:hint="eastAsia"/>
          <w:kern w:val="0"/>
          <w:sz w:val="26"/>
          <w:szCs w:val="26"/>
        </w:rPr>
        <w:t>是视觉要素，分别表示无意义的加粗，无意义的斜体。</w:t>
      </w:r>
    </w:p>
    <w:p w14:paraId="0CF105D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578CA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em </w:t>
      </w:r>
      <w:r>
        <w:rPr>
          <w:rFonts w:ascii="PingFang SC" w:eastAsia="PingFang SC" w:hAnsi="Verdana" w:cs="PingFang SC" w:hint="eastAsia"/>
          <w:kern w:val="0"/>
          <w:sz w:val="26"/>
          <w:szCs w:val="26"/>
        </w:rPr>
        <w:t>和</w:t>
      </w:r>
      <w:r>
        <w:rPr>
          <w:rFonts w:ascii="PingFang SC" w:eastAsia="PingFang SC" w:hAnsi="Verdana" w:cs="PingFang SC"/>
          <w:kern w:val="0"/>
          <w:sz w:val="26"/>
          <w:szCs w:val="26"/>
        </w:rPr>
        <w:t xml:space="preserve"> strong </w:t>
      </w:r>
      <w:r>
        <w:rPr>
          <w:rFonts w:ascii="PingFang SC" w:eastAsia="PingFang SC" w:hAnsi="Verdana" w:cs="PingFang SC" w:hint="eastAsia"/>
          <w:kern w:val="0"/>
          <w:sz w:val="26"/>
          <w:szCs w:val="26"/>
        </w:rPr>
        <w:t>是表达要素</w:t>
      </w:r>
      <w:r>
        <w:rPr>
          <w:rFonts w:ascii="PingFang SC" w:eastAsia="PingFang SC" w:hAnsi="Verdana" w:cs="PingFang SC"/>
          <w:kern w:val="0"/>
          <w:sz w:val="26"/>
          <w:szCs w:val="26"/>
        </w:rPr>
        <w:t>(phrase elements)</w:t>
      </w:r>
      <w:r>
        <w:rPr>
          <w:rFonts w:ascii="PingFang SC" w:eastAsia="PingFang SC" w:hAnsi="Verdana" w:cs="PingFang SC" w:hint="eastAsia"/>
          <w:kern w:val="0"/>
          <w:sz w:val="26"/>
          <w:szCs w:val="26"/>
        </w:rPr>
        <w:t>。</w:t>
      </w:r>
    </w:p>
    <w:p w14:paraId="55FFD386"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说说你对</w:t>
      </w:r>
      <w:r>
        <w:rPr>
          <w:rFonts w:ascii="Verdana" w:eastAsia="PingFang SC" w:hAnsi="Verdana" w:cs="Verdana"/>
          <w:b/>
          <w:bCs/>
          <w:kern w:val="0"/>
          <w:sz w:val="32"/>
          <w:szCs w:val="32"/>
        </w:rPr>
        <w:t>AMD</w:t>
      </w:r>
      <w:r>
        <w:rPr>
          <w:rFonts w:ascii="Verdana" w:eastAsia="PingFang SC" w:hAnsi="Verdana" w:cs="Verdana"/>
          <w:b/>
          <w:bCs/>
          <w:kern w:val="0"/>
          <w:sz w:val="32"/>
          <w:szCs w:val="32"/>
        </w:rPr>
        <w:t>和</w:t>
      </w:r>
      <w:r>
        <w:rPr>
          <w:rFonts w:ascii="Verdana" w:eastAsia="PingFang SC" w:hAnsi="Verdana" w:cs="Verdana"/>
          <w:b/>
          <w:bCs/>
          <w:kern w:val="0"/>
          <w:sz w:val="32"/>
          <w:szCs w:val="32"/>
        </w:rPr>
        <w:t>Commonjs</w:t>
      </w:r>
      <w:r>
        <w:rPr>
          <w:rFonts w:ascii="Verdana" w:eastAsia="PingFang SC" w:hAnsi="Verdana" w:cs="Verdana"/>
          <w:b/>
          <w:bCs/>
          <w:kern w:val="0"/>
          <w:sz w:val="32"/>
          <w:szCs w:val="32"/>
        </w:rPr>
        <w:t>的理解</w:t>
      </w:r>
    </w:p>
    <w:p w14:paraId="5262940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2AD5639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CommonJS</w:t>
      </w:r>
      <w:r>
        <w:rPr>
          <w:rFonts w:ascii="Verdana" w:eastAsia="PingFang SC" w:hAnsi="Verdana" w:cs="Verdana"/>
          <w:kern w:val="0"/>
          <w:sz w:val="26"/>
          <w:szCs w:val="26"/>
        </w:rPr>
        <w:t>是服务器端模块的规范，</w:t>
      </w:r>
      <w:r>
        <w:rPr>
          <w:rFonts w:ascii="Verdana" w:eastAsia="PingFang SC" w:hAnsi="Verdana" w:cs="Verdana"/>
          <w:kern w:val="0"/>
          <w:sz w:val="26"/>
          <w:szCs w:val="26"/>
        </w:rPr>
        <w:t>Node.js</w:t>
      </w:r>
      <w:r>
        <w:rPr>
          <w:rFonts w:ascii="Verdana" w:eastAsia="PingFang SC" w:hAnsi="Verdana" w:cs="Verdana"/>
          <w:kern w:val="0"/>
          <w:sz w:val="26"/>
          <w:szCs w:val="26"/>
        </w:rPr>
        <w:t>采用了这个规范。</w:t>
      </w:r>
      <w:r>
        <w:rPr>
          <w:rFonts w:ascii="PingFang SC" w:eastAsia="PingFang SC" w:hAnsi="Verdana" w:cs="PingFang SC"/>
          <w:kern w:val="0"/>
          <w:sz w:val="26"/>
          <w:szCs w:val="26"/>
        </w:rPr>
        <w:t>CommonJS</w:t>
      </w:r>
      <w:r>
        <w:rPr>
          <w:rFonts w:ascii="Verdana" w:eastAsia="PingFang SC" w:hAnsi="Verdana" w:cs="Verdana"/>
          <w:kern w:val="0"/>
          <w:sz w:val="26"/>
          <w:szCs w:val="26"/>
        </w:rPr>
        <w:t>规范加载模块是同步的，也就是说，只有加载完成，才能执行后面的操作。</w:t>
      </w:r>
      <w:r>
        <w:rPr>
          <w:rFonts w:ascii="Verdana" w:eastAsia="PingFang SC" w:hAnsi="Verdana" w:cs="Verdana"/>
          <w:kern w:val="0"/>
          <w:sz w:val="26"/>
          <w:szCs w:val="26"/>
        </w:rPr>
        <w:t>AMD</w:t>
      </w:r>
      <w:r>
        <w:rPr>
          <w:rFonts w:ascii="Verdana" w:eastAsia="PingFang SC" w:hAnsi="Verdana" w:cs="Verdana"/>
          <w:kern w:val="0"/>
          <w:sz w:val="26"/>
          <w:szCs w:val="26"/>
        </w:rPr>
        <w:t>规范则是非同步加载模块，允许指定回调函数。</w:t>
      </w:r>
    </w:p>
    <w:p w14:paraId="5759DD7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AMD</w:t>
      </w:r>
      <w:r>
        <w:rPr>
          <w:rFonts w:ascii="Verdana" w:eastAsia="PingFang SC" w:hAnsi="Verdana" w:cs="Verdana"/>
          <w:kern w:val="0"/>
          <w:sz w:val="26"/>
          <w:szCs w:val="26"/>
        </w:rPr>
        <w:t>推荐的风格通过返回一个对象做为模块对象，</w:t>
      </w:r>
      <w:r>
        <w:rPr>
          <w:rFonts w:ascii="PingFang SC" w:eastAsia="PingFang SC" w:hAnsi="Verdana" w:cs="PingFang SC"/>
          <w:kern w:val="0"/>
          <w:sz w:val="26"/>
          <w:szCs w:val="26"/>
        </w:rPr>
        <w:t>CommonJS</w:t>
      </w:r>
      <w:r>
        <w:rPr>
          <w:rFonts w:ascii="Verdana" w:eastAsia="PingFang SC" w:hAnsi="Verdana" w:cs="Verdana"/>
          <w:kern w:val="0"/>
          <w:sz w:val="26"/>
          <w:szCs w:val="26"/>
        </w:rPr>
        <w:t>的风格通过对</w:t>
      </w:r>
      <w:r>
        <w:rPr>
          <w:rFonts w:ascii="PingFang SC" w:eastAsia="PingFang SC" w:hAnsi="Verdana" w:cs="PingFang SC"/>
          <w:kern w:val="0"/>
          <w:sz w:val="26"/>
          <w:szCs w:val="26"/>
        </w:rPr>
        <w:t>module.exports</w:t>
      </w:r>
      <w:r>
        <w:rPr>
          <w:rFonts w:ascii="Verdana" w:eastAsia="PingFang SC" w:hAnsi="Verdana" w:cs="Verdana"/>
          <w:kern w:val="0"/>
          <w:sz w:val="26"/>
          <w:szCs w:val="26"/>
        </w:rPr>
        <w:t>或</w:t>
      </w:r>
      <w:r>
        <w:rPr>
          <w:rFonts w:ascii="PingFang SC" w:eastAsia="PingFang SC" w:hAnsi="Verdana" w:cs="PingFang SC"/>
          <w:kern w:val="0"/>
          <w:sz w:val="26"/>
          <w:szCs w:val="26"/>
        </w:rPr>
        <w:t>exports</w:t>
      </w:r>
      <w:r>
        <w:rPr>
          <w:rFonts w:ascii="Verdana" w:eastAsia="PingFang SC" w:hAnsi="Verdana" w:cs="Verdana"/>
          <w:kern w:val="0"/>
          <w:sz w:val="26"/>
          <w:szCs w:val="26"/>
        </w:rPr>
        <w:t>的属性赋值来达到暴露模块对象的目的。</w:t>
      </w:r>
    </w:p>
    <w:p w14:paraId="2D92CB25"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document.write()</w:t>
      </w:r>
      <w:r>
        <w:rPr>
          <w:rFonts w:ascii="Verdana" w:eastAsia="PingFang SC" w:hAnsi="Verdana" w:cs="Verdana"/>
          <w:b/>
          <w:bCs/>
          <w:kern w:val="0"/>
          <w:sz w:val="32"/>
          <w:szCs w:val="32"/>
        </w:rPr>
        <w:t>的用法</w:t>
      </w:r>
    </w:p>
    <w:p w14:paraId="73880FE6"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document.write()</w:t>
      </w:r>
      <w:r>
        <w:rPr>
          <w:rFonts w:ascii="Verdana" w:eastAsia="PingFang SC" w:hAnsi="Verdana" w:cs="Verdana"/>
          <w:kern w:val="0"/>
          <w:sz w:val="26"/>
          <w:szCs w:val="26"/>
        </w:rPr>
        <w:t>方法可以用在两个方面：页面载入过程中用实时脚本创建页面内容，以及用延时脚本创建本窗口或新窗口的内容。</w:t>
      </w:r>
    </w:p>
    <w:p w14:paraId="45D6D30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document.write</w:t>
      </w:r>
      <w:r>
        <w:rPr>
          <w:rFonts w:ascii="Verdana" w:eastAsia="PingFang SC" w:hAnsi="Verdana" w:cs="Verdana"/>
          <w:kern w:val="0"/>
          <w:sz w:val="26"/>
          <w:szCs w:val="26"/>
        </w:rPr>
        <w:t>只能重绘整个页面。</w:t>
      </w:r>
      <w:r>
        <w:rPr>
          <w:rFonts w:ascii="PingFang SC" w:eastAsia="PingFang SC" w:hAnsi="Verdana" w:cs="PingFang SC"/>
          <w:kern w:val="0"/>
          <w:sz w:val="26"/>
          <w:szCs w:val="26"/>
        </w:rPr>
        <w:t>innerHTML</w:t>
      </w:r>
      <w:r>
        <w:rPr>
          <w:rFonts w:ascii="Verdana" w:eastAsia="PingFang SC" w:hAnsi="Verdana" w:cs="Verdana"/>
          <w:kern w:val="0"/>
          <w:sz w:val="26"/>
          <w:szCs w:val="26"/>
        </w:rPr>
        <w:t>可以重绘页面的一部分</w:t>
      </w:r>
    </w:p>
    <w:p w14:paraId="5D69AF4B"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编写一个方法</w:t>
      </w:r>
      <w:r>
        <w:rPr>
          <w:rFonts w:ascii="Verdana" w:eastAsia="PingFang SC" w:hAnsi="Verdana" w:cs="Verdana"/>
          <w:b/>
          <w:bCs/>
          <w:kern w:val="0"/>
          <w:sz w:val="32"/>
          <w:szCs w:val="32"/>
        </w:rPr>
        <w:t xml:space="preserve"> </w:t>
      </w:r>
      <w:r>
        <w:rPr>
          <w:rFonts w:ascii="Verdana" w:eastAsia="PingFang SC" w:hAnsi="Verdana" w:cs="Verdana"/>
          <w:b/>
          <w:bCs/>
          <w:kern w:val="0"/>
          <w:sz w:val="32"/>
          <w:szCs w:val="32"/>
        </w:rPr>
        <w:t>求一个字符串的字节长度</w:t>
      </w:r>
    </w:p>
    <w:p w14:paraId="3A76B99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假设：一个英文字符占用一个字节，一个中文字符占用两个字节</w:t>
      </w:r>
    </w:p>
    <w:p w14:paraId="77BAE4E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functionGetBytes(str){</w:t>
      </w:r>
    </w:p>
    <w:p w14:paraId="57EBF5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3698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len = str.length;</w:t>
      </w:r>
    </w:p>
    <w:p w14:paraId="53722A0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DC3AD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bytes = len;</w:t>
      </w:r>
    </w:p>
    <w:p w14:paraId="36D0E45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6D5BE4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for(var i=0; i&lt;len; i++){</w:t>
      </w:r>
    </w:p>
    <w:p w14:paraId="50F21C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338C7D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 (str.charCodeAt(i) &gt;255) bytes++;</w:t>
      </w:r>
    </w:p>
    <w:p w14:paraId="6456E8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5142B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1CA555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38B0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 bytes;</w:t>
      </w:r>
    </w:p>
    <w:p w14:paraId="1BD2BD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EC619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0D42B7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69516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alert(GetBytes("</w:t>
      </w:r>
      <w:r>
        <w:rPr>
          <w:rFonts w:ascii="PingFang SC" w:eastAsia="PingFang SC" w:hAnsi="Verdana" w:cs="PingFang SC" w:hint="eastAsia"/>
          <w:kern w:val="0"/>
          <w:sz w:val="26"/>
          <w:szCs w:val="26"/>
        </w:rPr>
        <w:t>你好</w:t>
      </w:r>
      <w:r>
        <w:rPr>
          <w:rFonts w:ascii="PingFang SC" w:eastAsia="PingFang SC" w:hAnsi="Verdana" w:cs="PingFang SC"/>
          <w:kern w:val="0"/>
          <w:sz w:val="26"/>
          <w:szCs w:val="26"/>
        </w:rPr>
        <w:t>,as"));</w:t>
      </w:r>
    </w:p>
    <w:p w14:paraId="109B7F9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git fetch</w:t>
      </w:r>
      <w:r>
        <w:rPr>
          <w:rFonts w:ascii="Verdana" w:eastAsia="PingFang SC" w:hAnsi="Verdana" w:cs="Verdana"/>
          <w:b/>
          <w:bCs/>
          <w:kern w:val="0"/>
          <w:sz w:val="32"/>
          <w:szCs w:val="32"/>
        </w:rPr>
        <w:t>和</w:t>
      </w:r>
      <w:r>
        <w:rPr>
          <w:rFonts w:ascii="Verdana" w:eastAsia="PingFang SC" w:hAnsi="Verdana" w:cs="Verdana"/>
          <w:b/>
          <w:bCs/>
          <w:kern w:val="0"/>
          <w:sz w:val="32"/>
          <w:szCs w:val="32"/>
        </w:rPr>
        <w:t>git pull</w:t>
      </w:r>
      <w:r>
        <w:rPr>
          <w:rFonts w:ascii="Verdana" w:eastAsia="PingFang SC" w:hAnsi="Verdana" w:cs="Verdana"/>
          <w:b/>
          <w:bCs/>
          <w:kern w:val="0"/>
          <w:sz w:val="32"/>
          <w:szCs w:val="32"/>
        </w:rPr>
        <w:t>的区别</w:t>
      </w:r>
    </w:p>
    <w:p w14:paraId="387BAD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git pull</w:t>
      </w:r>
      <w:r>
        <w:rPr>
          <w:rFonts w:ascii="PingFang SC" w:eastAsia="PingFang SC" w:hAnsi="Verdana" w:cs="PingFang SC" w:hint="eastAsia"/>
          <w:kern w:val="0"/>
          <w:sz w:val="26"/>
          <w:szCs w:val="26"/>
        </w:rPr>
        <w:t>：相当于是从远程获取最新版本并</w:t>
      </w:r>
      <w:r>
        <w:rPr>
          <w:rFonts w:ascii="PingFang SC" w:eastAsia="PingFang SC" w:hAnsi="Verdana" w:cs="PingFang SC"/>
          <w:kern w:val="0"/>
          <w:sz w:val="26"/>
          <w:szCs w:val="26"/>
        </w:rPr>
        <w:t>merge</w:t>
      </w:r>
      <w:r>
        <w:rPr>
          <w:rFonts w:ascii="PingFang SC" w:eastAsia="PingFang SC" w:hAnsi="Verdana" w:cs="PingFang SC" w:hint="eastAsia"/>
          <w:kern w:val="0"/>
          <w:sz w:val="26"/>
          <w:szCs w:val="26"/>
        </w:rPr>
        <w:t>到本地</w:t>
      </w:r>
    </w:p>
    <w:p w14:paraId="7BCE71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9DFEE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git fetch</w:t>
      </w:r>
      <w:r>
        <w:rPr>
          <w:rFonts w:ascii="PingFang SC" w:eastAsia="PingFang SC" w:hAnsi="Verdana" w:cs="PingFang SC" w:hint="eastAsia"/>
          <w:kern w:val="0"/>
          <w:sz w:val="26"/>
          <w:szCs w:val="26"/>
        </w:rPr>
        <w:t>：相当于是从远程获取最新版本到本地，不会自动</w:t>
      </w:r>
      <w:r>
        <w:rPr>
          <w:rFonts w:ascii="PingFang SC" w:eastAsia="PingFang SC" w:hAnsi="Verdana" w:cs="PingFang SC"/>
          <w:kern w:val="0"/>
          <w:sz w:val="26"/>
          <w:szCs w:val="26"/>
        </w:rPr>
        <w:t>merge</w:t>
      </w:r>
    </w:p>
    <w:p w14:paraId="5EC5E101"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如何居中一个浮动元素</w:t>
      </w:r>
    </w:p>
    <w:p w14:paraId="6855C5D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父元素和子元素同时左浮动，然后父元素相对左移动</w:t>
      </w:r>
      <w:r>
        <w:rPr>
          <w:rFonts w:ascii="Verdana" w:eastAsia="PingFang SC" w:hAnsi="Verdana" w:cs="Verdana"/>
          <w:kern w:val="0"/>
          <w:sz w:val="26"/>
          <w:szCs w:val="26"/>
        </w:rPr>
        <w:t>50%</w:t>
      </w:r>
      <w:r>
        <w:rPr>
          <w:rFonts w:ascii="Verdana" w:eastAsia="PingFang SC" w:hAnsi="Verdana" w:cs="Verdana"/>
          <w:kern w:val="0"/>
          <w:sz w:val="26"/>
          <w:szCs w:val="26"/>
        </w:rPr>
        <w:t>，再然后子元素相对右移动</w:t>
      </w:r>
      <w:r>
        <w:rPr>
          <w:rFonts w:ascii="Verdana" w:eastAsia="PingFang SC" w:hAnsi="Verdana" w:cs="Verdana"/>
          <w:kern w:val="0"/>
          <w:sz w:val="26"/>
          <w:szCs w:val="26"/>
        </w:rPr>
        <w:t>50%</w:t>
      </w:r>
      <w:r>
        <w:rPr>
          <w:rFonts w:ascii="Verdana" w:eastAsia="PingFang SC" w:hAnsi="Verdana" w:cs="Verdana"/>
          <w:kern w:val="0"/>
          <w:sz w:val="26"/>
          <w:szCs w:val="26"/>
        </w:rPr>
        <w:t>，或者子元素相对左移动</w:t>
      </w:r>
      <w:r>
        <w:rPr>
          <w:rFonts w:ascii="Verdana" w:eastAsia="PingFang SC" w:hAnsi="Verdana" w:cs="Verdana"/>
          <w:kern w:val="0"/>
          <w:sz w:val="26"/>
          <w:szCs w:val="26"/>
        </w:rPr>
        <w:t>-50%</w:t>
      </w:r>
      <w:r>
        <w:rPr>
          <w:rFonts w:ascii="Verdana" w:eastAsia="PingFang SC" w:hAnsi="Verdana" w:cs="Verdana"/>
          <w:kern w:val="0"/>
          <w:sz w:val="26"/>
          <w:szCs w:val="26"/>
        </w:rPr>
        <w:t>也就可以了。</w:t>
      </w:r>
    </w:p>
    <w:p w14:paraId="3D92D6B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&lt;style type="text/css"&gt;</w:t>
      </w:r>
    </w:p>
    <w:p w14:paraId="454310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8CE94E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w:t>
      </w:r>
    </w:p>
    <w:p w14:paraId="6834719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EF65C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position:relative;</w:t>
      </w:r>
    </w:p>
    <w:p w14:paraId="0C43141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4666C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left:50%;</w:t>
      </w:r>
    </w:p>
    <w:p w14:paraId="6869DCE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04B71B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float:left;</w:t>
      </w:r>
    </w:p>
    <w:p w14:paraId="29573CD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C70F5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9A4CF7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B7743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w:t>
      </w:r>
    </w:p>
    <w:p w14:paraId="12F29B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052D3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position:relative;</w:t>
      </w:r>
    </w:p>
    <w:p w14:paraId="047BD69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DE41AA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float:left;</w:t>
      </w:r>
    </w:p>
    <w:p w14:paraId="52DF38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889F9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right:50%;</w:t>
      </w:r>
    </w:p>
    <w:p w14:paraId="403BCEF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7FBC4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C662AB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6814F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&lt;/style&gt;</w:t>
      </w:r>
    </w:p>
    <w:p w14:paraId="09E024F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6F73D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606BC5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&lt;div class="p"&gt;</w:t>
      </w:r>
    </w:p>
    <w:p w14:paraId="4B7343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F411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&lt;h1 class="c"&gt;Test Float Element Center&lt;/h1&gt;</w:t>
      </w:r>
    </w:p>
    <w:p w14:paraId="7144D7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90EFA8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&lt;/div&gt;</w:t>
      </w:r>
    </w:p>
    <w:p w14:paraId="4EAD8B2B"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css</w:t>
      </w:r>
      <w:r>
        <w:rPr>
          <w:rFonts w:ascii="Verdana" w:eastAsia="PingFang SC" w:hAnsi="Verdana" w:cs="Verdana"/>
          <w:b/>
          <w:bCs/>
          <w:kern w:val="0"/>
          <w:sz w:val="32"/>
          <w:szCs w:val="32"/>
        </w:rPr>
        <w:t>实现水平垂直居中</w:t>
      </w:r>
    </w:p>
    <w:p w14:paraId="72C0DC2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&lt;style type="text/css"&gt;</w:t>
      </w:r>
    </w:p>
    <w:p w14:paraId="6BCA440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9A03FD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.align-center{</w:t>
      </w:r>
    </w:p>
    <w:p w14:paraId="23BF0F9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3C551C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    </w:t>
      </w:r>
      <w:r>
        <w:rPr>
          <w:rFonts w:ascii="PingFang SC" w:eastAsia="PingFang SC" w:hAnsi="Verdana" w:cs="PingFang SC" w:hint="eastAsia"/>
          <w:kern w:val="0"/>
          <w:sz w:val="26"/>
          <w:szCs w:val="26"/>
        </w:rPr>
        <w:t>负边距</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定位：水平垂直居中（</w:t>
      </w:r>
      <w:r>
        <w:rPr>
          <w:rFonts w:ascii="PingFang SC" w:eastAsia="PingFang SC" w:hAnsi="Verdana" w:cs="PingFang SC"/>
          <w:kern w:val="0"/>
          <w:sz w:val="26"/>
          <w:szCs w:val="26"/>
        </w:rPr>
        <w:t>Negative Margin</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使用绝对定位将</w:t>
      </w:r>
      <w:r>
        <w:rPr>
          <w:rFonts w:ascii="PingFang SC" w:eastAsia="PingFang SC" w:hAnsi="Verdana" w:cs="PingFang SC"/>
          <w:kern w:val="0"/>
          <w:sz w:val="26"/>
          <w:szCs w:val="26"/>
        </w:rPr>
        <w:t>content</w:t>
      </w:r>
      <w:r>
        <w:rPr>
          <w:rFonts w:ascii="PingFang SC" w:eastAsia="PingFang SC" w:hAnsi="Verdana" w:cs="PingFang SC" w:hint="eastAsia"/>
          <w:kern w:val="0"/>
          <w:sz w:val="26"/>
          <w:szCs w:val="26"/>
        </w:rPr>
        <w:t>的定点定位到</w:t>
      </w:r>
      <w:r>
        <w:rPr>
          <w:rFonts w:ascii="PingFang SC" w:eastAsia="PingFang SC" w:hAnsi="Verdana" w:cs="PingFang SC"/>
          <w:kern w:val="0"/>
          <w:sz w:val="26"/>
          <w:szCs w:val="26"/>
        </w:rPr>
        <w:t>body</w:t>
      </w:r>
      <w:r>
        <w:rPr>
          <w:rFonts w:ascii="PingFang SC" w:eastAsia="PingFang SC" w:hAnsi="Verdana" w:cs="PingFang SC" w:hint="eastAsia"/>
          <w:kern w:val="0"/>
          <w:sz w:val="26"/>
          <w:szCs w:val="26"/>
        </w:rPr>
        <w:t>的中心，然后使用负</w:t>
      </w:r>
      <w:r>
        <w:rPr>
          <w:rFonts w:ascii="PingFang SC" w:eastAsia="PingFang SC" w:hAnsi="Verdana" w:cs="PingFang SC"/>
          <w:kern w:val="0"/>
          <w:sz w:val="26"/>
          <w:szCs w:val="26"/>
        </w:rPr>
        <w:t>margin</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content</w:t>
      </w:r>
      <w:r>
        <w:rPr>
          <w:rFonts w:ascii="PingFang SC" w:eastAsia="PingFang SC" w:hAnsi="Verdana" w:cs="PingFang SC" w:hint="eastAsia"/>
          <w:kern w:val="0"/>
          <w:sz w:val="26"/>
          <w:szCs w:val="26"/>
        </w:rPr>
        <w:t>宽高的一半），</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将</w:t>
      </w:r>
      <w:r>
        <w:rPr>
          <w:rFonts w:ascii="PingFang SC" w:eastAsia="PingFang SC" w:hAnsi="Verdana" w:cs="PingFang SC"/>
          <w:kern w:val="0"/>
          <w:sz w:val="26"/>
          <w:szCs w:val="26"/>
        </w:rPr>
        <w:t>content</w:t>
      </w:r>
      <w:r>
        <w:rPr>
          <w:rFonts w:ascii="PingFang SC" w:eastAsia="PingFang SC" w:hAnsi="Verdana" w:cs="PingFang SC" w:hint="eastAsia"/>
          <w:kern w:val="0"/>
          <w:sz w:val="26"/>
          <w:szCs w:val="26"/>
        </w:rPr>
        <w:t>的中心拉回到</w:t>
      </w:r>
      <w:r>
        <w:rPr>
          <w:rFonts w:ascii="PingFang SC" w:eastAsia="PingFang SC" w:hAnsi="Verdana" w:cs="PingFang SC"/>
          <w:kern w:val="0"/>
          <w:sz w:val="26"/>
          <w:szCs w:val="26"/>
        </w:rPr>
        <w:t>body</w:t>
      </w:r>
      <w:r>
        <w:rPr>
          <w:rFonts w:ascii="PingFang SC" w:eastAsia="PingFang SC" w:hAnsi="Verdana" w:cs="PingFang SC" w:hint="eastAsia"/>
          <w:kern w:val="0"/>
          <w:sz w:val="26"/>
          <w:szCs w:val="26"/>
        </w:rPr>
        <w:t>的中心，已到达水平垂直居中的效果。</w:t>
      </w:r>
      <w:r>
        <w:rPr>
          <w:rFonts w:ascii="PingFang SC" w:eastAsia="PingFang SC" w:hAnsi="Verdana" w:cs="PingFang SC"/>
          <w:kern w:val="0"/>
          <w:sz w:val="26"/>
          <w:szCs w:val="26"/>
        </w:rPr>
        <w:t xml:space="preserve">        */position:absolute;</w:t>
      </w:r>
    </w:p>
    <w:p w14:paraId="73DEC4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23D13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left:50%;</w:t>
      </w:r>
    </w:p>
    <w:p w14:paraId="2D1EDA1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3A08DE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top:50%;</w:t>
      </w:r>
    </w:p>
    <w:p w14:paraId="1170949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0104C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width:400px;</w:t>
      </w:r>
    </w:p>
    <w:p w14:paraId="6D2108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48732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height:400px;</w:t>
      </w:r>
    </w:p>
    <w:p w14:paraId="2176585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27CB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margin-top:-200px;</w:t>
      </w:r>
    </w:p>
    <w:p w14:paraId="15C1B11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B490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margin-left:-200px;</w:t>
      </w:r>
    </w:p>
    <w:p w14:paraId="240E1A7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1980A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border:1pxdashed#333;</w:t>
      </w:r>
    </w:p>
    <w:p w14:paraId="096936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44D361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1212ED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css</w:t>
      </w:r>
      <w:r>
        <w:rPr>
          <w:rFonts w:ascii="Verdana" w:eastAsia="PingFang SC" w:hAnsi="Verdana" w:cs="Verdana"/>
          <w:b/>
          <w:bCs/>
          <w:kern w:val="0"/>
          <w:sz w:val="32"/>
          <w:szCs w:val="32"/>
        </w:rPr>
        <w:t>实现三栏布局，中间自适应</w:t>
      </w:r>
    </w:p>
    <w:p w14:paraId="310E5B6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方法一：自身浮动法。左栏左浮动，右栏右浮动。</w:t>
      </w:r>
    </w:p>
    <w:p w14:paraId="0ED43B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.left , .right{</w:t>
      </w:r>
    </w:p>
    <w:p w14:paraId="7F0DD84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303D8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42B4E3A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08EF4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width: 200px;</w:t>
      </w:r>
    </w:p>
    <w:p w14:paraId="7745F8F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26CCC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2FCD9F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9418B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w:t>
      </w:r>
    </w:p>
    <w:p w14:paraId="529FF95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E2DB7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 right;</w:t>
      </w:r>
    </w:p>
    <w:p w14:paraId="1AE69AF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BD40FA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red;</w:t>
      </w:r>
    </w:p>
    <w:p w14:paraId="316897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47AF90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CB036D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F33CF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w:t>
      </w:r>
    </w:p>
    <w:p w14:paraId="21A7CC2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50B19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 left;</w:t>
      </w:r>
    </w:p>
    <w:p w14:paraId="5BB8CBA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B68FC6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#080808;</w:t>
      </w:r>
    </w:p>
    <w:p w14:paraId="65A7497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DB947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80ADFB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4355B8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.middle{</w:t>
      </w:r>
    </w:p>
    <w:p w14:paraId="4E05210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5D12BB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3485DB7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E4197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 0200px;//</w:t>
      </w:r>
      <w:r>
        <w:rPr>
          <w:rFonts w:ascii="PingFang SC" w:eastAsia="PingFang SC" w:hAnsi="Verdana" w:cs="PingFang SC" w:hint="eastAsia"/>
          <w:kern w:val="0"/>
          <w:sz w:val="26"/>
          <w:szCs w:val="26"/>
        </w:rPr>
        <w:t>没有这行，当宽度缩小到一定程度的时候，中间的内容可能换行</w:t>
      </w:r>
    </w:p>
    <w:p w14:paraId="0556903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E636C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blue;</w:t>
      </w:r>
    </w:p>
    <w:p w14:paraId="6ED0A3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51B31D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F54E96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方法二：</w:t>
      </w:r>
      <w:r>
        <w:rPr>
          <w:rFonts w:ascii="Verdana" w:eastAsia="PingFang SC" w:hAnsi="Verdana" w:cs="Verdana"/>
          <w:color w:val="262626"/>
          <w:kern w:val="0"/>
          <w:sz w:val="26"/>
          <w:szCs w:val="26"/>
        </w:rPr>
        <w:t>margin</w:t>
      </w:r>
      <w:r>
        <w:rPr>
          <w:rFonts w:ascii="Verdana" w:eastAsia="PingFang SC" w:hAnsi="Verdana" w:cs="Verdana"/>
          <w:color w:val="262626"/>
          <w:kern w:val="0"/>
          <w:sz w:val="26"/>
          <w:szCs w:val="26"/>
        </w:rPr>
        <w:t>负值法</w:t>
      </w:r>
    </w:p>
    <w:p w14:paraId="478A6FB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&lt;style&gt;</w:t>
      </w:r>
    </w:p>
    <w:p w14:paraId="24EC261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7DB75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body{</w:t>
      </w:r>
    </w:p>
    <w:p w14:paraId="7BF04C6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CB0725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 0;</w:t>
      </w:r>
    </w:p>
    <w:p w14:paraId="281F93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E61E78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padding: 0;</w:t>
      </w:r>
    </w:p>
    <w:p w14:paraId="6CFD077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14CBC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2DB7AA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8FDF45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 , .right{</w:t>
      </w:r>
    </w:p>
    <w:p w14:paraId="3193C85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D79421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7FE944B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2FD406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width: 200px;</w:t>
      </w:r>
    </w:p>
    <w:p w14:paraId="389D4E7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D8264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 left;</w:t>
      </w:r>
    </w:p>
    <w:p w14:paraId="5040BBE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E760F9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2402E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34F60D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w:t>
      </w:r>
    </w:p>
    <w:p w14:paraId="3743A65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9526B2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margin-left: -200px;</w:t>
      </w:r>
    </w:p>
    <w:p w14:paraId="29E6369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FC96D9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red;</w:t>
      </w:r>
    </w:p>
    <w:p w14:paraId="6D7E03C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66500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BDD9CC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FD38CD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w:t>
      </w:r>
    </w:p>
    <w:p w14:paraId="31CF60E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BC4A83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margin-left: -100%;</w:t>
      </w:r>
    </w:p>
    <w:p w14:paraId="42758E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2DB88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#080808;</w:t>
      </w:r>
    </w:p>
    <w:p w14:paraId="2B0E57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0334A6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ABAA20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4E667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.middle{</w:t>
      </w:r>
    </w:p>
    <w:p w14:paraId="2623DA6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87E35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2CCE9D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D7AB7D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width: 100%;</w:t>
      </w:r>
    </w:p>
    <w:p w14:paraId="37EA968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9CBAF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float: left;</w:t>
      </w:r>
    </w:p>
    <w:p w14:paraId="40BC6E7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7E7A1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blue;</w:t>
      </w:r>
    </w:p>
    <w:p w14:paraId="2C28C1A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29991C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879AFD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F5CC3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&lt;/style&gt;</w:t>
      </w:r>
    </w:p>
    <w:p w14:paraId="24B83B9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AD1CF5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0D0AA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5DDF9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w:t>
      </w:r>
      <w:r>
        <w:rPr>
          <w:rFonts w:ascii="PingFang SC" w:eastAsia="PingFang SC" w:hAnsi="Verdana" w:cs="PingFang SC" w:hint="eastAsia"/>
          <w:kern w:val="0"/>
          <w:sz w:val="26"/>
          <w:szCs w:val="26"/>
        </w:rPr>
        <w:t>放第一行</w:t>
      </w:r>
      <w:r>
        <w:rPr>
          <w:rFonts w:ascii="PingFang SC" w:eastAsia="PingFang SC" w:hAnsi="Verdana" w:cs="PingFang SC"/>
          <w:kern w:val="0"/>
          <w:sz w:val="26"/>
          <w:szCs w:val="26"/>
        </w:rPr>
        <w:t>--&gt;</w:t>
      </w:r>
    </w:p>
    <w:p w14:paraId="7D5860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26CA08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&lt;div class="middle"&gt;middle&lt;/div&gt;</w:t>
      </w:r>
    </w:p>
    <w:p w14:paraId="5C56A93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3A684D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&lt;div class="left"&gt;left&lt;/div&gt;</w:t>
      </w:r>
    </w:p>
    <w:p w14:paraId="2642E82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FCFDA0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&lt;div class="right"&gt;right&lt;/div&gt;</w:t>
      </w:r>
    </w:p>
    <w:p w14:paraId="13ED416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方法三：绝对定位法。左右两栏采用绝对定位，分别固定于页面的左右两侧，中间的主体栏用左右</w:t>
      </w:r>
      <w:r>
        <w:rPr>
          <w:rFonts w:ascii="Verdana" w:eastAsia="PingFang SC" w:hAnsi="Verdana" w:cs="Verdana"/>
          <w:color w:val="262626"/>
          <w:kern w:val="0"/>
          <w:sz w:val="26"/>
          <w:szCs w:val="26"/>
        </w:rPr>
        <w:t>margin</w:t>
      </w:r>
      <w:r>
        <w:rPr>
          <w:rFonts w:ascii="Verdana" w:eastAsia="PingFang SC" w:hAnsi="Verdana" w:cs="Verdana"/>
          <w:color w:val="262626"/>
          <w:kern w:val="0"/>
          <w:sz w:val="26"/>
          <w:szCs w:val="26"/>
        </w:rPr>
        <w:t>值撑开距离。</w:t>
      </w:r>
    </w:p>
    <w:p w14:paraId="0FF2B8B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&lt;style&gt;</w:t>
      </w:r>
    </w:p>
    <w:p w14:paraId="6DA492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body{</w:t>
      </w:r>
    </w:p>
    <w:p w14:paraId="5D8C93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4F6CF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 0;</w:t>
      </w:r>
    </w:p>
    <w:p w14:paraId="3B8A38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0971A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padding: 0;</w:t>
      </w:r>
    </w:p>
    <w:p w14:paraId="7FEF16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25194F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5ECBC1D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9D7F1E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 , .right{</w:t>
      </w:r>
    </w:p>
    <w:p w14:paraId="7C6714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9CF5F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top: 0;</w:t>
      </w:r>
    </w:p>
    <w:p w14:paraId="3595E13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1EE1A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3672F61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357206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width: 200px;</w:t>
      </w:r>
    </w:p>
    <w:p w14:paraId="7082DFA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7CB6B4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position: absolute;</w:t>
      </w:r>
    </w:p>
    <w:p w14:paraId="01DF59A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707E89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17556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D8229A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w:t>
      </w:r>
    </w:p>
    <w:p w14:paraId="1584EE7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7BE372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right: 0;</w:t>
      </w:r>
    </w:p>
    <w:p w14:paraId="4756DC2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A48060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red;</w:t>
      </w:r>
    </w:p>
    <w:p w14:paraId="681D0AA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2F3C2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5824866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C45FC0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w:t>
      </w:r>
    </w:p>
    <w:p w14:paraId="73E1AE9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3F3DD3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left: 0;</w:t>
      </w:r>
    </w:p>
    <w:p w14:paraId="2D79E1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7D045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#080808;</w:t>
      </w:r>
    </w:p>
    <w:p w14:paraId="4C0941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A1F376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A9D579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136084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.middle{</w:t>
      </w:r>
    </w:p>
    <w:p w14:paraId="50E8967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5E1F5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margin: 0200px;</w:t>
      </w:r>
    </w:p>
    <w:p w14:paraId="4888A3C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D000B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height: 300px;</w:t>
      </w:r>
    </w:p>
    <w:p w14:paraId="45D7FA8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09B36AF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background-color: blue;</w:t>
      </w:r>
    </w:p>
    <w:p w14:paraId="431BF9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349EB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5DEA37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&lt;/style&gt;</w:t>
      </w:r>
    </w:p>
    <w:p w14:paraId="2932EAB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164704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53484A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&lt;div class="left"&gt;left&lt;/div&gt;</w:t>
      </w:r>
    </w:p>
    <w:p w14:paraId="6AD0BB6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4B136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w:t>
      </w:r>
      <w:r>
        <w:rPr>
          <w:rFonts w:ascii="PingFang SC" w:eastAsia="PingFang SC" w:hAnsi="Verdana" w:cs="PingFang SC" w:hint="eastAsia"/>
          <w:kern w:val="0"/>
          <w:sz w:val="26"/>
          <w:szCs w:val="26"/>
        </w:rPr>
        <w:t>这种方法没有严格限定中间这栏放置何处</w:t>
      </w:r>
      <w:r>
        <w:rPr>
          <w:rFonts w:ascii="PingFang SC" w:eastAsia="PingFang SC" w:hAnsi="Verdana" w:cs="PingFang SC"/>
          <w:kern w:val="0"/>
          <w:sz w:val="26"/>
          <w:szCs w:val="26"/>
        </w:rPr>
        <w:t>--&gt;</w:t>
      </w:r>
    </w:p>
    <w:p w14:paraId="7D766B5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300391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&lt;div class="middle"&gt;middle&lt;/div&gt;</w:t>
      </w:r>
    </w:p>
    <w:p w14:paraId="7A9B6E4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7E2F08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&lt;div class="right"&gt;right&lt;/div&gt;</w:t>
      </w:r>
    </w:p>
    <w:p w14:paraId="1832A817"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js</w:t>
      </w:r>
      <w:r>
        <w:rPr>
          <w:rFonts w:ascii="Verdana" w:eastAsia="PingFang SC" w:hAnsi="Verdana" w:cs="Verdana"/>
          <w:b/>
          <w:bCs/>
          <w:kern w:val="0"/>
          <w:sz w:val="32"/>
          <w:szCs w:val="32"/>
        </w:rPr>
        <w:t>常用设计模式的实现思路，单例，工厂，代理，装饰，观察者模式等</w:t>
      </w:r>
    </w:p>
    <w:p w14:paraId="6A67388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参考答案：</w:t>
      </w:r>
    </w:p>
    <w:p w14:paraId="14F123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1) </w:t>
      </w:r>
      <w:r>
        <w:rPr>
          <w:rFonts w:ascii="PingFang SC" w:eastAsia="PingFang SC" w:hAnsi="Verdana" w:cs="PingFang SC" w:hint="eastAsia"/>
          <w:kern w:val="0"/>
          <w:sz w:val="26"/>
          <w:szCs w:val="26"/>
        </w:rPr>
        <w:t>单例：　任意对象都是单例，无须特别处理</w:t>
      </w:r>
    </w:p>
    <w:p w14:paraId="01EDF0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02F55C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2F9BA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obj = {name:'michaelqin', age:30};</w:t>
      </w:r>
    </w:p>
    <w:p w14:paraId="516F45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D6606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2) </w:t>
      </w:r>
      <w:r>
        <w:rPr>
          <w:rFonts w:ascii="PingFang SC" w:eastAsia="PingFang SC" w:hAnsi="Verdana" w:cs="PingFang SC" w:hint="eastAsia"/>
          <w:kern w:val="0"/>
          <w:sz w:val="26"/>
          <w:szCs w:val="26"/>
        </w:rPr>
        <w:t>工厂</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就是同样形式参数返回不同的实例</w:t>
      </w:r>
    </w:p>
    <w:p w14:paraId="1F3E3F5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functionPerson() { this.name='Person1'; }</w:t>
      </w:r>
    </w:p>
    <w:p w14:paraId="320FDAB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functionAnimal() { this.name='Animal1'; }</w:t>
      </w:r>
    </w:p>
    <w:p w14:paraId="2546ABF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33F3A5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functionFactory() {}</w:t>
      </w:r>
    </w:p>
    <w:p w14:paraId="4BAE8DE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Factory.prototype.getInstance=function(className) {</w:t>
      </w:r>
    </w:p>
    <w:p w14:paraId="028780E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returneval('new '+ className +'()');</w:t>
      </w:r>
    </w:p>
    <w:p w14:paraId="23692CE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4EBA3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EEAA9A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factory =newFactory();</w:t>
      </w:r>
    </w:p>
    <w:p w14:paraId="7B7C3A7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obj1 = factory.getInstance('Person');</w:t>
      </w:r>
    </w:p>
    <w:p w14:paraId="67DB172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obj2 = factory.getInstance('Animal');</w:t>
      </w:r>
    </w:p>
    <w:p w14:paraId="5B13469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console.log(obj1.name); // Person1console.log(obj2.name); // Animal13) </w:t>
      </w:r>
      <w:r>
        <w:rPr>
          <w:rFonts w:ascii="PingFang SC" w:eastAsia="PingFang SC" w:hAnsi="Verdana" w:cs="PingFang SC" w:hint="eastAsia"/>
          <w:kern w:val="0"/>
          <w:sz w:val="26"/>
          <w:szCs w:val="26"/>
        </w:rPr>
        <w:t>代理</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就是新建个类调用老类的接口</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包一下</w:t>
      </w:r>
    </w:p>
    <w:p w14:paraId="0D882DD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functionPerson() { }</w:t>
      </w:r>
    </w:p>
    <w:p w14:paraId="3C53EEF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Person.prototype.sayName=function() { console.log('michaelqin'); }</w:t>
      </w:r>
    </w:p>
    <w:p w14:paraId="7B0373B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Person.prototype.sayAge=function() { console.log(30); }</w:t>
      </w:r>
    </w:p>
    <w:p w14:paraId="4E7B023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01167A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functionPersonProxy() {</w:t>
      </w:r>
    </w:p>
    <w:p w14:paraId="16C334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this.person =newPerson();</w:t>
      </w:r>
    </w:p>
    <w:p w14:paraId="59BA9A1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that =this;</w:t>
      </w:r>
    </w:p>
    <w:p w14:paraId="66B5FA3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this.callMethod=function(functionName) {</w:t>
      </w:r>
    </w:p>
    <w:p w14:paraId="6E4DAB2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console.log('before proxy:', functionName);</w:t>
      </w:r>
    </w:p>
    <w:p w14:paraId="34AB214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that.person[functionName](); // </w:t>
      </w:r>
      <w:r>
        <w:rPr>
          <w:rFonts w:ascii="PingFang SC" w:eastAsia="PingFang SC" w:hAnsi="Verdana" w:cs="PingFang SC" w:hint="eastAsia"/>
          <w:kern w:val="0"/>
          <w:sz w:val="26"/>
          <w:szCs w:val="26"/>
        </w:rPr>
        <w:t>代理</w:t>
      </w:r>
      <w:r>
        <w:rPr>
          <w:rFonts w:ascii="PingFang SC" w:eastAsia="PingFang SC" w:hAnsi="Verdana" w:cs="PingFang SC"/>
          <w:kern w:val="0"/>
          <w:sz w:val="26"/>
          <w:szCs w:val="26"/>
        </w:rPr>
        <w:t>console.log('after proxy:', functionName);</w:t>
      </w:r>
    </w:p>
    <w:p w14:paraId="24295A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18DE79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BFA08F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2358F7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pp =newPersonProxy();</w:t>
      </w:r>
    </w:p>
    <w:p w14:paraId="3BCCBAF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pp.callMethod('sayName'); // </w:t>
      </w:r>
      <w:r>
        <w:rPr>
          <w:rFonts w:ascii="PingFang SC" w:eastAsia="PingFang SC" w:hAnsi="Verdana" w:cs="PingFang SC" w:hint="eastAsia"/>
          <w:kern w:val="0"/>
          <w:sz w:val="26"/>
          <w:szCs w:val="26"/>
        </w:rPr>
        <w:t>代理调用</w:t>
      </w:r>
      <w:r>
        <w:rPr>
          <w:rFonts w:ascii="PingFang SC" w:eastAsia="PingFang SC" w:hAnsi="Verdana" w:cs="PingFang SC"/>
          <w:kern w:val="0"/>
          <w:sz w:val="26"/>
          <w:szCs w:val="26"/>
        </w:rPr>
        <w:t>Person</w:t>
      </w:r>
      <w:r>
        <w:rPr>
          <w:rFonts w:ascii="PingFang SC" w:eastAsia="PingFang SC" w:hAnsi="Verdana" w:cs="PingFang SC" w:hint="eastAsia"/>
          <w:kern w:val="0"/>
          <w:sz w:val="26"/>
          <w:szCs w:val="26"/>
        </w:rPr>
        <w:t>的方法</w:t>
      </w:r>
      <w:r>
        <w:rPr>
          <w:rFonts w:ascii="PingFang SC" w:eastAsia="PingFang SC" w:hAnsi="Verdana" w:cs="PingFang SC"/>
          <w:kern w:val="0"/>
          <w:sz w:val="26"/>
          <w:szCs w:val="26"/>
        </w:rPr>
        <w:t>sayName()</w:t>
      </w:r>
    </w:p>
    <w:p w14:paraId="382E6D0D"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pp.callMethod('sayAge'); // </w:t>
      </w:r>
      <w:r>
        <w:rPr>
          <w:rFonts w:ascii="PingFang SC" w:eastAsia="PingFang SC" w:hAnsi="Verdana" w:cs="PingFang SC" w:hint="eastAsia"/>
          <w:kern w:val="0"/>
          <w:sz w:val="26"/>
          <w:szCs w:val="26"/>
        </w:rPr>
        <w:t>代理调用</w:t>
      </w:r>
      <w:r>
        <w:rPr>
          <w:rFonts w:ascii="PingFang SC" w:eastAsia="PingFang SC" w:hAnsi="Verdana" w:cs="PingFang SC"/>
          <w:kern w:val="0"/>
          <w:sz w:val="26"/>
          <w:szCs w:val="26"/>
        </w:rPr>
        <w:t>Person</w:t>
      </w:r>
      <w:r>
        <w:rPr>
          <w:rFonts w:ascii="PingFang SC" w:eastAsia="PingFang SC" w:hAnsi="Verdana" w:cs="PingFang SC" w:hint="eastAsia"/>
          <w:kern w:val="0"/>
          <w:sz w:val="26"/>
          <w:szCs w:val="26"/>
        </w:rPr>
        <w:t>的方法</w:t>
      </w:r>
      <w:r>
        <w:rPr>
          <w:rFonts w:ascii="PingFang SC" w:eastAsia="PingFang SC" w:hAnsi="Verdana" w:cs="PingFang SC"/>
          <w:kern w:val="0"/>
          <w:sz w:val="26"/>
          <w:szCs w:val="26"/>
        </w:rPr>
        <w:t xml:space="preserve">sayAge()4) </w:t>
      </w:r>
      <w:r>
        <w:rPr>
          <w:rFonts w:ascii="PingFang SC" w:eastAsia="PingFang SC" w:hAnsi="Verdana" w:cs="PingFang SC" w:hint="eastAsia"/>
          <w:kern w:val="0"/>
          <w:sz w:val="26"/>
          <w:szCs w:val="26"/>
        </w:rPr>
        <w:t>观察者</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就是事件模式，比如按钮的</w:t>
      </w:r>
      <w:r>
        <w:rPr>
          <w:rFonts w:ascii="PingFang SC" w:eastAsia="PingFang SC" w:hAnsi="Verdana" w:cs="PingFang SC"/>
          <w:kern w:val="0"/>
          <w:sz w:val="26"/>
          <w:szCs w:val="26"/>
        </w:rPr>
        <w:t>onclick</w:t>
      </w:r>
      <w:r>
        <w:rPr>
          <w:rFonts w:ascii="PingFang SC" w:eastAsia="PingFang SC" w:hAnsi="Verdana" w:cs="PingFang SC" w:hint="eastAsia"/>
          <w:kern w:val="0"/>
          <w:sz w:val="26"/>
          <w:szCs w:val="26"/>
        </w:rPr>
        <w:t>这样的应用</w:t>
      </w:r>
      <w:r>
        <w:rPr>
          <w:rFonts w:ascii="PingFang SC" w:eastAsia="PingFang SC" w:hAnsi="Verdana" w:cs="PingFang SC"/>
          <w:kern w:val="0"/>
          <w:sz w:val="26"/>
          <w:szCs w:val="26"/>
        </w:rPr>
        <w:t>.</w:t>
      </w:r>
    </w:p>
    <w:p w14:paraId="681A7033"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functionPublisher() {</w:t>
      </w:r>
    </w:p>
    <w:p w14:paraId="594F449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this.listeners = [];</w:t>
      </w:r>
    </w:p>
    <w:p w14:paraId="510857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480E343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Publisher.prototype= {</w:t>
      </w:r>
    </w:p>
    <w:p w14:paraId="63F59FA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'addListener':function(listener) {</w:t>
      </w:r>
    </w:p>
    <w:p w14:paraId="60FAD80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this.listeners.push(listener);</w:t>
      </w:r>
    </w:p>
    <w:p w14:paraId="123E893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0423DD4E"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ED9B4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'removeListener':function(listener) {</w:t>
      </w:r>
    </w:p>
    <w:p w14:paraId="2C6AD78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deletethis.listeners[listener];</w:t>
      </w:r>
    </w:p>
    <w:p w14:paraId="19DA01C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5B82CC3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3E1382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'notify':function(obj) {</w:t>
      </w:r>
    </w:p>
    <w:p w14:paraId="323489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for(var i =0; i &lt;this.listeners.length; i++) {</w:t>
      </w:r>
    </w:p>
    <w:p w14:paraId="248A44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var listener =this.listeners[i];</w:t>
      </w:r>
    </w:p>
    <w:p w14:paraId="676F7A7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if (typeof listener !=='undefined') {</w:t>
      </w:r>
    </w:p>
    <w:p w14:paraId="3AB9E68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listener.process(obj);</w:t>
      </w:r>
    </w:p>
    <w:p w14:paraId="08CE4EF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6DB940B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76F469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19739BE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 // </w:t>
      </w:r>
      <w:r>
        <w:rPr>
          <w:rFonts w:ascii="PingFang SC" w:eastAsia="PingFang SC" w:hAnsi="Verdana" w:cs="PingFang SC" w:hint="eastAsia"/>
          <w:kern w:val="0"/>
          <w:sz w:val="26"/>
          <w:szCs w:val="26"/>
        </w:rPr>
        <w:t>发布者</w:t>
      </w:r>
      <w:r>
        <w:rPr>
          <w:rFonts w:ascii="PingFang SC" w:eastAsia="PingFang SC" w:hAnsi="Verdana" w:cs="PingFang SC"/>
          <w:kern w:val="0"/>
          <w:sz w:val="26"/>
          <w:szCs w:val="26"/>
        </w:rPr>
        <w:t>functionSubscriber() {</w:t>
      </w:r>
    </w:p>
    <w:p w14:paraId="0331659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913BFF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25B8BD6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Subscriber.prototype= {</w:t>
      </w:r>
    </w:p>
    <w:p w14:paraId="3B46F24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'process':function(obj) {</w:t>
      </w:r>
    </w:p>
    <w:p w14:paraId="2BC89FA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console.log(obj);</w:t>
      </w:r>
    </w:p>
    <w:p w14:paraId="4AA17C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p>
    <w:p w14:paraId="303986E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 xml:space="preserve">　</w:t>
      </w: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订阅者</w:t>
      </w:r>
      <w:r>
        <w:rPr>
          <w:rFonts w:ascii="PingFang SC" w:eastAsia="PingFang SC" w:hAnsi="Verdana" w:cs="PingFang SC"/>
          <w:kern w:val="0"/>
          <w:sz w:val="26"/>
          <w:szCs w:val="26"/>
        </w:rPr>
        <w:t>var publisher =newPublisher();</w:t>
      </w:r>
    </w:p>
    <w:p w14:paraId="29F8A495"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publisher.addListener(newSubscriber());</w:t>
      </w:r>
    </w:p>
    <w:p w14:paraId="42CEB41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publisher.addListener(newSubscriber());</w:t>
      </w:r>
    </w:p>
    <w:p w14:paraId="0EE050B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publisher.notify({name:'michaelqin', ageo:30}); // </w:t>
      </w:r>
      <w:r>
        <w:rPr>
          <w:rFonts w:ascii="PingFang SC" w:eastAsia="PingFang SC" w:hAnsi="Verdana" w:cs="PingFang SC" w:hint="eastAsia"/>
          <w:kern w:val="0"/>
          <w:sz w:val="26"/>
          <w:szCs w:val="26"/>
        </w:rPr>
        <w:t>发布一个对象到所有订阅者</w:t>
      </w:r>
    </w:p>
    <w:p w14:paraId="4E846A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publisher.notify('2 subscribers will both perform process'); // </w:t>
      </w:r>
      <w:r>
        <w:rPr>
          <w:rFonts w:ascii="PingFang SC" w:eastAsia="PingFang SC" w:hAnsi="Verdana" w:cs="PingFang SC" w:hint="eastAsia"/>
          <w:kern w:val="0"/>
          <w:sz w:val="26"/>
          <w:szCs w:val="26"/>
        </w:rPr>
        <w:t>发布一个字符串到所有订阅者</w:t>
      </w:r>
    </w:p>
    <w:p w14:paraId="4902CFEF"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说说你对</w:t>
      </w:r>
      <w:r>
        <w:rPr>
          <w:rFonts w:ascii="Verdana" w:eastAsia="PingFang SC" w:hAnsi="Verdana" w:cs="Verdana"/>
          <w:b/>
          <w:bCs/>
          <w:kern w:val="0"/>
          <w:sz w:val="32"/>
          <w:szCs w:val="32"/>
        </w:rPr>
        <w:t>MVC</w:t>
      </w:r>
      <w:r>
        <w:rPr>
          <w:rFonts w:ascii="Verdana" w:eastAsia="PingFang SC" w:hAnsi="Verdana" w:cs="Verdana"/>
          <w:b/>
          <w:bCs/>
          <w:kern w:val="0"/>
          <w:sz w:val="32"/>
          <w:szCs w:val="32"/>
        </w:rPr>
        <w:t>和</w:t>
      </w:r>
      <w:r>
        <w:rPr>
          <w:rFonts w:ascii="Verdana" w:eastAsia="PingFang SC" w:hAnsi="Verdana" w:cs="Verdana"/>
          <w:b/>
          <w:bCs/>
          <w:kern w:val="0"/>
          <w:sz w:val="32"/>
          <w:szCs w:val="32"/>
        </w:rPr>
        <w:t>MVVM</w:t>
      </w:r>
      <w:r>
        <w:rPr>
          <w:rFonts w:ascii="Verdana" w:eastAsia="PingFang SC" w:hAnsi="Verdana" w:cs="Verdana"/>
          <w:b/>
          <w:bCs/>
          <w:kern w:val="0"/>
          <w:sz w:val="32"/>
          <w:szCs w:val="32"/>
        </w:rPr>
        <w:t>的理解</w:t>
      </w:r>
    </w:p>
    <w:p w14:paraId="0BEFCEE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color w:val="262626"/>
          <w:kern w:val="0"/>
          <w:sz w:val="26"/>
          <w:szCs w:val="26"/>
        </w:rPr>
        <w:t>MVC</w:t>
      </w:r>
    </w:p>
    <w:p w14:paraId="09E14DE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View </w:t>
      </w:r>
      <w:r>
        <w:rPr>
          <w:rFonts w:ascii="PingFang SC" w:eastAsia="PingFang SC" w:hAnsi="Verdana" w:cs="PingFang SC" w:hint="eastAsia"/>
          <w:kern w:val="0"/>
          <w:sz w:val="26"/>
          <w:szCs w:val="26"/>
        </w:rPr>
        <w:t>传送指令到</w:t>
      </w:r>
      <w:r>
        <w:rPr>
          <w:rFonts w:ascii="PingFang SC" w:eastAsia="PingFang SC" w:hAnsi="Verdana" w:cs="PingFang SC"/>
          <w:kern w:val="0"/>
          <w:sz w:val="26"/>
          <w:szCs w:val="26"/>
        </w:rPr>
        <w:t xml:space="preserve"> Controller</w:t>
      </w:r>
    </w:p>
    <w:p w14:paraId="23769CE4"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186DA7F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Controller </w:t>
      </w:r>
      <w:r>
        <w:rPr>
          <w:rFonts w:ascii="PingFang SC" w:eastAsia="PingFang SC" w:hAnsi="Verdana" w:cs="PingFang SC" w:hint="eastAsia"/>
          <w:kern w:val="0"/>
          <w:sz w:val="26"/>
          <w:szCs w:val="26"/>
        </w:rPr>
        <w:t>完成业务逻辑后，要求</w:t>
      </w:r>
      <w:r>
        <w:rPr>
          <w:rFonts w:ascii="PingFang SC" w:eastAsia="PingFang SC" w:hAnsi="Verdana" w:cs="PingFang SC"/>
          <w:kern w:val="0"/>
          <w:sz w:val="26"/>
          <w:szCs w:val="26"/>
        </w:rPr>
        <w:t xml:space="preserve"> Model </w:t>
      </w:r>
      <w:r>
        <w:rPr>
          <w:rFonts w:ascii="PingFang SC" w:eastAsia="PingFang SC" w:hAnsi="Verdana" w:cs="PingFang SC" w:hint="eastAsia"/>
          <w:kern w:val="0"/>
          <w:sz w:val="26"/>
          <w:szCs w:val="26"/>
        </w:rPr>
        <w:t>改变状态</w:t>
      </w:r>
    </w:p>
    <w:p w14:paraId="41D1F0CC"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2E0F86D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Model </w:t>
      </w:r>
      <w:r>
        <w:rPr>
          <w:rFonts w:ascii="PingFang SC" w:eastAsia="PingFang SC" w:hAnsi="Verdana" w:cs="PingFang SC" w:hint="eastAsia"/>
          <w:kern w:val="0"/>
          <w:sz w:val="26"/>
          <w:szCs w:val="26"/>
        </w:rPr>
        <w:t>将新的数据发送到</w:t>
      </w:r>
      <w:r>
        <w:rPr>
          <w:rFonts w:ascii="PingFang SC" w:eastAsia="PingFang SC" w:hAnsi="Verdana" w:cs="PingFang SC"/>
          <w:kern w:val="0"/>
          <w:sz w:val="26"/>
          <w:szCs w:val="26"/>
        </w:rPr>
        <w:t xml:space="preserve"> View</w:t>
      </w:r>
      <w:r>
        <w:rPr>
          <w:rFonts w:ascii="PingFang SC" w:eastAsia="PingFang SC" w:hAnsi="Verdana" w:cs="PingFang SC" w:hint="eastAsia"/>
          <w:kern w:val="0"/>
          <w:sz w:val="26"/>
          <w:szCs w:val="26"/>
        </w:rPr>
        <w:t>，用户得到反馈</w:t>
      </w:r>
    </w:p>
    <w:p w14:paraId="24B3EF6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所有通信都是单向的。</w:t>
      </w:r>
    </w:p>
    <w:p w14:paraId="25F4C080"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Angular</w:t>
      </w:r>
      <w:r>
        <w:rPr>
          <w:rFonts w:ascii="Verdana" w:eastAsia="PingFang SC" w:hAnsi="Verdana" w:cs="Verdana"/>
          <w:kern w:val="0"/>
          <w:sz w:val="26"/>
          <w:szCs w:val="26"/>
        </w:rPr>
        <w:t>它采用双向绑定（</w:t>
      </w:r>
      <w:r>
        <w:rPr>
          <w:rFonts w:ascii="Verdana" w:eastAsia="PingFang SC" w:hAnsi="Verdana" w:cs="Verdana"/>
          <w:kern w:val="0"/>
          <w:sz w:val="26"/>
          <w:szCs w:val="26"/>
        </w:rPr>
        <w:t>data-binding</w:t>
      </w:r>
      <w:r>
        <w:rPr>
          <w:rFonts w:ascii="Verdana" w:eastAsia="PingFang SC" w:hAnsi="Verdana" w:cs="Verdana"/>
          <w:kern w:val="0"/>
          <w:sz w:val="26"/>
          <w:szCs w:val="26"/>
        </w:rPr>
        <w:t>）：</w:t>
      </w:r>
      <w:r>
        <w:rPr>
          <w:rFonts w:ascii="PingFang SC" w:eastAsia="PingFang SC" w:hAnsi="Verdana" w:cs="PingFang SC"/>
          <w:kern w:val="0"/>
          <w:sz w:val="26"/>
          <w:szCs w:val="26"/>
        </w:rPr>
        <w:t>View</w:t>
      </w:r>
      <w:r>
        <w:rPr>
          <w:rFonts w:ascii="Verdana" w:eastAsia="PingFang SC" w:hAnsi="Verdana" w:cs="Verdana"/>
          <w:kern w:val="0"/>
          <w:sz w:val="26"/>
          <w:szCs w:val="26"/>
        </w:rPr>
        <w:t>的变动，自动反映在</w:t>
      </w:r>
      <w:r>
        <w:rPr>
          <w:rFonts w:ascii="Verdana" w:eastAsia="PingFang SC" w:hAnsi="Verdana" w:cs="Verdana"/>
          <w:kern w:val="0"/>
          <w:sz w:val="26"/>
          <w:szCs w:val="26"/>
        </w:rPr>
        <w:t> </w:t>
      </w:r>
      <w:r>
        <w:rPr>
          <w:rFonts w:ascii="PingFang SC" w:eastAsia="PingFang SC" w:hAnsi="Verdana" w:cs="PingFang SC"/>
          <w:kern w:val="0"/>
          <w:sz w:val="26"/>
          <w:szCs w:val="26"/>
        </w:rPr>
        <w:t>ViewModel</w:t>
      </w:r>
      <w:r>
        <w:rPr>
          <w:rFonts w:ascii="Verdana" w:eastAsia="PingFang SC" w:hAnsi="Verdana" w:cs="Verdana"/>
          <w:kern w:val="0"/>
          <w:sz w:val="26"/>
          <w:szCs w:val="26"/>
        </w:rPr>
        <w:t>，反之亦然。</w:t>
      </w:r>
    </w:p>
    <w:p w14:paraId="3989C62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hint="eastAsia"/>
          <w:kern w:val="0"/>
          <w:sz w:val="26"/>
          <w:szCs w:val="26"/>
        </w:rPr>
        <w:t>组成部分</w:t>
      </w:r>
      <w:r>
        <w:rPr>
          <w:rFonts w:ascii="PingFang SC" w:eastAsia="PingFang SC" w:hAnsi="Verdana" w:cs="PingFang SC"/>
          <w:kern w:val="0"/>
          <w:sz w:val="26"/>
          <w:szCs w:val="26"/>
        </w:rPr>
        <w:t>Model</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View</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ViewModel</w:t>
      </w:r>
    </w:p>
    <w:p w14:paraId="75842706"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9DA155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6E7207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View</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UI</w:t>
      </w:r>
      <w:r>
        <w:rPr>
          <w:rFonts w:ascii="PingFang SC" w:eastAsia="PingFang SC" w:hAnsi="Verdana" w:cs="PingFang SC" w:hint="eastAsia"/>
          <w:kern w:val="0"/>
          <w:sz w:val="26"/>
          <w:szCs w:val="26"/>
        </w:rPr>
        <w:t>界面</w:t>
      </w:r>
    </w:p>
    <w:p w14:paraId="2793790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F96BD69"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34ED4401"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ViewModel</w:t>
      </w:r>
      <w:r>
        <w:rPr>
          <w:rFonts w:ascii="PingFang SC" w:eastAsia="PingFang SC" w:hAnsi="Verdana" w:cs="PingFang SC" w:hint="eastAsia"/>
          <w:kern w:val="0"/>
          <w:sz w:val="26"/>
          <w:szCs w:val="26"/>
        </w:rPr>
        <w:t>：它是</w:t>
      </w:r>
      <w:r>
        <w:rPr>
          <w:rFonts w:ascii="PingFang SC" w:eastAsia="PingFang SC" w:hAnsi="Verdana" w:cs="PingFang SC"/>
          <w:kern w:val="0"/>
          <w:sz w:val="26"/>
          <w:szCs w:val="26"/>
        </w:rPr>
        <w:t>View</w:t>
      </w:r>
      <w:r>
        <w:rPr>
          <w:rFonts w:ascii="PingFang SC" w:eastAsia="PingFang SC" w:hAnsi="Verdana" w:cs="PingFang SC" w:hint="eastAsia"/>
          <w:kern w:val="0"/>
          <w:sz w:val="26"/>
          <w:szCs w:val="26"/>
        </w:rPr>
        <w:t>的抽象，负责</w:t>
      </w:r>
      <w:r>
        <w:rPr>
          <w:rFonts w:ascii="PingFang SC" w:eastAsia="PingFang SC" w:hAnsi="Verdana" w:cs="PingFang SC"/>
          <w:kern w:val="0"/>
          <w:sz w:val="26"/>
          <w:szCs w:val="26"/>
        </w:rPr>
        <w:t>View</w:t>
      </w:r>
      <w:r>
        <w:rPr>
          <w:rFonts w:ascii="PingFang SC" w:eastAsia="PingFang SC" w:hAnsi="Verdana" w:cs="PingFang SC" w:hint="eastAsia"/>
          <w:kern w:val="0"/>
          <w:sz w:val="26"/>
          <w:szCs w:val="26"/>
        </w:rPr>
        <w:t>与</w:t>
      </w:r>
      <w:r>
        <w:rPr>
          <w:rFonts w:ascii="PingFang SC" w:eastAsia="PingFang SC" w:hAnsi="Verdana" w:cs="PingFang SC"/>
          <w:kern w:val="0"/>
          <w:sz w:val="26"/>
          <w:szCs w:val="26"/>
        </w:rPr>
        <w:t>Model</w:t>
      </w:r>
      <w:r>
        <w:rPr>
          <w:rFonts w:ascii="PingFang SC" w:eastAsia="PingFang SC" w:hAnsi="Verdana" w:cs="PingFang SC" w:hint="eastAsia"/>
          <w:kern w:val="0"/>
          <w:sz w:val="26"/>
          <w:szCs w:val="26"/>
        </w:rPr>
        <w:t>之间信息转换，将</w:t>
      </w:r>
      <w:r>
        <w:rPr>
          <w:rFonts w:ascii="PingFang SC" w:eastAsia="PingFang SC" w:hAnsi="Verdana" w:cs="PingFang SC"/>
          <w:kern w:val="0"/>
          <w:sz w:val="26"/>
          <w:szCs w:val="26"/>
        </w:rPr>
        <w:t>View</w:t>
      </w:r>
      <w:r>
        <w:rPr>
          <w:rFonts w:ascii="PingFang SC" w:eastAsia="PingFang SC" w:hAnsi="Verdana" w:cs="PingFang SC" w:hint="eastAsia"/>
          <w:kern w:val="0"/>
          <w:sz w:val="26"/>
          <w:szCs w:val="26"/>
        </w:rPr>
        <w:t>的</w:t>
      </w:r>
      <w:r>
        <w:rPr>
          <w:rFonts w:ascii="PingFang SC" w:eastAsia="PingFang SC" w:hAnsi="Verdana" w:cs="PingFang SC"/>
          <w:kern w:val="0"/>
          <w:sz w:val="26"/>
          <w:szCs w:val="26"/>
        </w:rPr>
        <w:t>Command</w:t>
      </w:r>
      <w:r>
        <w:rPr>
          <w:rFonts w:ascii="PingFang SC" w:eastAsia="PingFang SC" w:hAnsi="Verdana" w:cs="PingFang SC" w:hint="eastAsia"/>
          <w:kern w:val="0"/>
          <w:sz w:val="26"/>
          <w:szCs w:val="26"/>
        </w:rPr>
        <w:t>传送到</w:t>
      </w:r>
      <w:r>
        <w:rPr>
          <w:rFonts w:ascii="PingFang SC" w:eastAsia="PingFang SC" w:hAnsi="Verdana" w:cs="PingFang SC"/>
          <w:kern w:val="0"/>
          <w:sz w:val="26"/>
          <w:szCs w:val="26"/>
        </w:rPr>
        <w:t>Model</w:t>
      </w:r>
      <w:r>
        <w:rPr>
          <w:rFonts w:ascii="PingFang SC" w:eastAsia="PingFang SC" w:hAnsi="Verdana" w:cs="PingFang SC" w:hint="eastAsia"/>
          <w:kern w:val="0"/>
          <w:sz w:val="26"/>
          <w:szCs w:val="26"/>
        </w:rPr>
        <w:t>；</w:t>
      </w:r>
    </w:p>
    <w:p w14:paraId="0D56B28F"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520CC368"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p>
    <w:p w14:paraId="4EB1541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Model</w:t>
      </w:r>
      <w:r>
        <w:rPr>
          <w:rFonts w:ascii="PingFang SC" w:eastAsia="PingFang SC" w:hAnsi="Verdana" w:cs="PingFang SC" w:hint="eastAsia"/>
          <w:kern w:val="0"/>
          <w:sz w:val="26"/>
          <w:szCs w:val="26"/>
        </w:rPr>
        <w:t>：数据访问层</w:t>
      </w:r>
    </w:p>
    <w:p w14:paraId="03F47C29"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请解释什么是事件代理</w:t>
      </w:r>
    </w:p>
    <w:p w14:paraId="554BD708"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事件代理（</w:t>
      </w:r>
      <w:r>
        <w:rPr>
          <w:rFonts w:ascii="Verdana" w:eastAsia="PingFang SC" w:hAnsi="Verdana" w:cs="Verdana"/>
          <w:kern w:val="0"/>
          <w:sz w:val="26"/>
          <w:szCs w:val="26"/>
        </w:rPr>
        <w:t>Event Delegation</w:t>
      </w:r>
      <w:r>
        <w:rPr>
          <w:rFonts w:ascii="Verdana" w:eastAsia="PingFang SC" w:hAnsi="Verdana" w:cs="Verdana"/>
          <w:kern w:val="0"/>
          <w:sz w:val="26"/>
          <w:szCs w:val="26"/>
        </w:rPr>
        <w:t>），又称之为事件委托。是</w:t>
      </w:r>
      <w:r>
        <w:rPr>
          <w:rFonts w:ascii="Verdana" w:eastAsia="PingFang SC" w:hAnsi="Verdana" w:cs="Verdana"/>
          <w:kern w:val="0"/>
          <w:sz w:val="26"/>
          <w:szCs w:val="26"/>
        </w:rPr>
        <w:t> </w:t>
      </w:r>
      <w:r>
        <w:rPr>
          <w:rFonts w:ascii="PingFang SC" w:eastAsia="PingFang SC" w:hAnsi="Verdana" w:cs="PingFang SC"/>
          <w:kern w:val="0"/>
          <w:sz w:val="26"/>
          <w:szCs w:val="26"/>
        </w:rPr>
        <w:t>JavaScript</w:t>
      </w:r>
      <w:r>
        <w:rPr>
          <w:rFonts w:ascii="Verdana" w:eastAsia="PingFang SC" w:hAnsi="Verdana" w:cs="Verdana"/>
          <w:kern w:val="0"/>
          <w:sz w:val="26"/>
          <w:szCs w:val="26"/>
        </w:rPr>
        <w:t> </w:t>
      </w:r>
      <w:r>
        <w:rPr>
          <w:rFonts w:ascii="Verdana" w:eastAsia="PingFang SC" w:hAnsi="Verdana" w:cs="Verdana"/>
          <w:kern w:val="0"/>
          <w:sz w:val="26"/>
          <w:szCs w:val="26"/>
        </w:rPr>
        <w:t>中常用绑定事件的常用技巧。顾名思义，</w:t>
      </w:r>
      <w:r>
        <w:rPr>
          <w:rFonts w:ascii="Verdana" w:eastAsia="PingFang SC" w:hAnsi="Verdana" w:cs="Verdana"/>
          <w:kern w:val="0"/>
          <w:sz w:val="26"/>
          <w:szCs w:val="26"/>
        </w:rPr>
        <w:t>“</w:t>
      </w:r>
      <w:r>
        <w:rPr>
          <w:rFonts w:ascii="Verdana" w:eastAsia="PingFang SC" w:hAnsi="Verdana" w:cs="Verdana"/>
          <w:kern w:val="0"/>
          <w:sz w:val="26"/>
          <w:szCs w:val="26"/>
        </w:rPr>
        <w:t>事件代理</w:t>
      </w:r>
      <w:r>
        <w:rPr>
          <w:rFonts w:ascii="Verdana" w:eastAsia="PingFang SC" w:hAnsi="Verdana" w:cs="Verdana"/>
          <w:kern w:val="0"/>
          <w:sz w:val="26"/>
          <w:szCs w:val="26"/>
        </w:rPr>
        <w:t>”</w:t>
      </w:r>
      <w:r>
        <w:rPr>
          <w:rFonts w:ascii="Verdana" w:eastAsia="PingFang SC" w:hAnsi="Verdana" w:cs="Verdana"/>
          <w:kern w:val="0"/>
          <w:sz w:val="26"/>
          <w:szCs w:val="26"/>
        </w:rPr>
        <w:t>即是把原本需要绑定的事件委托给父元素，让父元素担当事件监听的职务。事件代理的原理是</w:t>
      </w:r>
      <w:r>
        <w:rPr>
          <w:rFonts w:ascii="PingFang SC" w:eastAsia="PingFang SC" w:hAnsi="Verdana" w:cs="PingFang SC"/>
          <w:kern w:val="0"/>
          <w:sz w:val="26"/>
          <w:szCs w:val="26"/>
        </w:rPr>
        <w:t>DOM</w:t>
      </w:r>
      <w:r>
        <w:rPr>
          <w:rFonts w:ascii="Verdana" w:eastAsia="PingFang SC" w:hAnsi="Verdana" w:cs="Verdana"/>
          <w:kern w:val="0"/>
          <w:sz w:val="26"/>
          <w:szCs w:val="26"/>
        </w:rPr>
        <w:t>元素的事件冒泡。使用事件代理的好处是可以提高性能。</w:t>
      </w:r>
    </w:p>
    <w:p w14:paraId="5985393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attribute</w:t>
      </w:r>
      <w:r>
        <w:rPr>
          <w:rFonts w:ascii="Verdana" w:eastAsia="PingFang SC" w:hAnsi="Verdana" w:cs="Verdana"/>
          <w:b/>
          <w:bCs/>
          <w:kern w:val="0"/>
          <w:sz w:val="32"/>
          <w:szCs w:val="32"/>
        </w:rPr>
        <w:t>和</w:t>
      </w:r>
      <w:r>
        <w:rPr>
          <w:rFonts w:ascii="Verdana" w:eastAsia="PingFang SC" w:hAnsi="Verdana" w:cs="Verdana"/>
          <w:b/>
          <w:bCs/>
          <w:kern w:val="0"/>
          <w:sz w:val="32"/>
          <w:szCs w:val="32"/>
        </w:rPr>
        <w:t>property</w:t>
      </w:r>
      <w:r>
        <w:rPr>
          <w:rFonts w:ascii="Verdana" w:eastAsia="PingFang SC" w:hAnsi="Verdana" w:cs="Verdana"/>
          <w:b/>
          <w:bCs/>
          <w:kern w:val="0"/>
          <w:sz w:val="32"/>
          <w:szCs w:val="32"/>
        </w:rPr>
        <w:t>的区别是什么？</w:t>
      </w:r>
    </w:p>
    <w:p w14:paraId="66F05DE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attribute</w:t>
      </w:r>
      <w:r>
        <w:rPr>
          <w:rFonts w:ascii="Verdana" w:eastAsia="PingFang SC" w:hAnsi="Verdana" w:cs="Verdana"/>
          <w:kern w:val="0"/>
          <w:sz w:val="26"/>
          <w:szCs w:val="26"/>
        </w:rPr>
        <w:t>是</w:t>
      </w:r>
      <w:r>
        <w:rPr>
          <w:rFonts w:ascii="PingFang SC" w:eastAsia="PingFang SC" w:hAnsi="Verdana" w:cs="PingFang SC"/>
          <w:kern w:val="0"/>
          <w:sz w:val="26"/>
          <w:szCs w:val="26"/>
        </w:rPr>
        <w:t>dom</w:t>
      </w:r>
      <w:r>
        <w:rPr>
          <w:rFonts w:ascii="Verdana" w:eastAsia="PingFang SC" w:hAnsi="Verdana" w:cs="Verdana"/>
          <w:kern w:val="0"/>
          <w:sz w:val="26"/>
          <w:szCs w:val="26"/>
        </w:rPr>
        <w:t>元素在文档中作为</w:t>
      </w:r>
      <w:r>
        <w:rPr>
          <w:rFonts w:ascii="PingFang SC" w:eastAsia="PingFang SC" w:hAnsi="Verdana" w:cs="PingFang SC"/>
          <w:kern w:val="0"/>
          <w:sz w:val="26"/>
          <w:szCs w:val="26"/>
        </w:rPr>
        <w:t>html</w:t>
      </w:r>
      <w:r>
        <w:rPr>
          <w:rFonts w:ascii="Verdana" w:eastAsia="PingFang SC" w:hAnsi="Verdana" w:cs="Verdana"/>
          <w:kern w:val="0"/>
          <w:sz w:val="26"/>
          <w:szCs w:val="26"/>
        </w:rPr>
        <w:t>标签拥有的属性；</w:t>
      </w:r>
    </w:p>
    <w:p w14:paraId="2E50255D"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property</w:t>
      </w:r>
      <w:r>
        <w:rPr>
          <w:rFonts w:ascii="Verdana" w:eastAsia="PingFang SC" w:hAnsi="Verdana" w:cs="Verdana"/>
          <w:kern w:val="0"/>
          <w:sz w:val="26"/>
          <w:szCs w:val="26"/>
        </w:rPr>
        <w:t>就是</w:t>
      </w:r>
      <w:r>
        <w:rPr>
          <w:rFonts w:ascii="PingFang SC" w:eastAsia="PingFang SC" w:hAnsi="Verdana" w:cs="PingFang SC"/>
          <w:kern w:val="0"/>
          <w:sz w:val="26"/>
          <w:szCs w:val="26"/>
        </w:rPr>
        <w:t>dom</w:t>
      </w:r>
      <w:r>
        <w:rPr>
          <w:rFonts w:ascii="Verdana" w:eastAsia="PingFang SC" w:hAnsi="Verdana" w:cs="Verdana"/>
          <w:kern w:val="0"/>
          <w:sz w:val="26"/>
          <w:szCs w:val="26"/>
        </w:rPr>
        <w:t>元素在</w:t>
      </w:r>
      <w:r>
        <w:rPr>
          <w:rFonts w:ascii="PingFang SC" w:eastAsia="PingFang SC" w:hAnsi="Verdana" w:cs="PingFang SC"/>
          <w:kern w:val="0"/>
          <w:sz w:val="26"/>
          <w:szCs w:val="26"/>
        </w:rPr>
        <w:t>js</w:t>
      </w:r>
      <w:r>
        <w:rPr>
          <w:rFonts w:ascii="Verdana" w:eastAsia="PingFang SC" w:hAnsi="Verdana" w:cs="Verdana"/>
          <w:kern w:val="0"/>
          <w:sz w:val="26"/>
          <w:szCs w:val="26"/>
        </w:rPr>
        <w:t>中作为对象拥有的属性。</w:t>
      </w:r>
    </w:p>
    <w:p w14:paraId="53B6399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所以：</w:t>
      </w:r>
    </w:p>
    <w:p w14:paraId="10CB9F9C"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对于</w:t>
      </w:r>
      <w:r>
        <w:rPr>
          <w:rFonts w:ascii="PingFang SC" w:eastAsia="PingFang SC" w:hAnsi="Verdana" w:cs="PingFang SC"/>
          <w:kern w:val="0"/>
          <w:sz w:val="26"/>
          <w:szCs w:val="26"/>
        </w:rPr>
        <w:t>html</w:t>
      </w:r>
      <w:r>
        <w:rPr>
          <w:rFonts w:ascii="Verdana" w:eastAsia="PingFang SC" w:hAnsi="Verdana" w:cs="Verdana"/>
          <w:kern w:val="0"/>
          <w:sz w:val="26"/>
          <w:szCs w:val="26"/>
        </w:rPr>
        <w:t>的标准属性来说，</w:t>
      </w:r>
      <w:r>
        <w:rPr>
          <w:rFonts w:ascii="PingFang SC" w:eastAsia="PingFang SC" w:hAnsi="Verdana" w:cs="PingFang SC"/>
          <w:kern w:val="0"/>
          <w:sz w:val="26"/>
          <w:szCs w:val="26"/>
        </w:rPr>
        <w:t>attribute</w:t>
      </w:r>
      <w:r>
        <w:rPr>
          <w:rFonts w:ascii="Verdana" w:eastAsia="PingFang SC" w:hAnsi="Verdana" w:cs="Verdana"/>
          <w:kern w:val="0"/>
          <w:sz w:val="26"/>
          <w:szCs w:val="26"/>
        </w:rPr>
        <w:t>和</w:t>
      </w:r>
      <w:r>
        <w:rPr>
          <w:rFonts w:ascii="PingFang SC" w:eastAsia="PingFang SC" w:hAnsi="Verdana" w:cs="PingFang SC"/>
          <w:kern w:val="0"/>
          <w:sz w:val="26"/>
          <w:szCs w:val="26"/>
        </w:rPr>
        <w:t>property</w:t>
      </w:r>
      <w:r>
        <w:rPr>
          <w:rFonts w:ascii="Verdana" w:eastAsia="PingFang SC" w:hAnsi="Verdana" w:cs="Verdana"/>
          <w:kern w:val="0"/>
          <w:sz w:val="26"/>
          <w:szCs w:val="26"/>
        </w:rPr>
        <w:t>是同步的，是会自动更新的，</w:t>
      </w:r>
    </w:p>
    <w:p w14:paraId="6EB6EA0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但是对于自定义的属性来说，他们是不同步的，</w:t>
      </w:r>
    </w:p>
    <w:p w14:paraId="7A3CFDE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说说网络分层里七层模型是哪七层</w:t>
      </w:r>
    </w:p>
    <w:p w14:paraId="10E4C44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应用层：应用层、表示层、会话层（从上往下）（</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FTP</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SMTP</w:t>
      </w:r>
      <w:r>
        <w:rPr>
          <w:rFonts w:ascii="PingFang SC" w:eastAsia="PingFang SC" w:hAnsi="Verdana" w:cs="PingFang SC" w:hint="eastAsia"/>
          <w:kern w:val="0"/>
          <w:sz w:val="26"/>
          <w:szCs w:val="26"/>
        </w:rPr>
        <w:t>、</w:t>
      </w:r>
      <w:r>
        <w:rPr>
          <w:rFonts w:ascii="PingFang SC" w:eastAsia="PingFang SC" w:hAnsi="Verdana" w:cs="PingFang SC"/>
          <w:kern w:val="0"/>
          <w:sz w:val="26"/>
          <w:szCs w:val="26"/>
        </w:rPr>
        <w:t>DNS</w:t>
      </w:r>
      <w:r>
        <w:rPr>
          <w:rFonts w:ascii="Verdana" w:eastAsia="PingFang SC" w:hAnsi="Verdana" w:cs="Verdana"/>
          <w:kern w:val="0"/>
          <w:sz w:val="26"/>
          <w:szCs w:val="26"/>
        </w:rPr>
        <w:t>）</w:t>
      </w:r>
    </w:p>
    <w:p w14:paraId="334BD242"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传输层（</w:t>
      </w:r>
      <w:r>
        <w:rPr>
          <w:rFonts w:ascii="PingFang SC" w:eastAsia="PingFang SC" w:hAnsi="Verdana" w:cs="PingFang SC"/>
          <w:kern w:val="0"/>
          <w:sz w:val="26"/>
          <w:szCs w:val="26"/>
        </w:rPr>
        <w:t>TCP</w:t>
      </w:r>
      <w:r>
        <w:rPr>
          <w:rFonts w:ascii="Verdana" w:eastAsia="PingFang SC" w:hAnsi="Verdana" w:cs="Verdana"/>
          <w:kern w:val="0"/>
          <w:sz w:val="26"/>
          <w:szCs w:val="26"/>
        </w:rPr>
        <w:t>和</w:t>
      </w:r>
      <w:r>
        <w:rPr>
          <w:rFonts w:ascii="PingFang SC" w:eastAsia="PingFang SC" w:hAnsi="Verdana" w:cs="PingFang SC"/>
          <w:kern w:val="0"/>
          <w:sz w:val="26"/>
          <w:szCs w:val="26"/>
        </w:rPr>
        <w:t>UDP</w:t>
      </w:r>
      <w:r>
        <w:rPr>
          <w:rFonts w:ascii="Verdana" w:eastAsia="PingFang SC" w:hAnsi="Verdana" w:cs="Verdana"/>
          <w:kern w:val="0"/>
          <w:sz w:val="26"/>
          <w:szCs w:val="26"/>
        </w:rPr>
        <w:t>）</w:t>
      </w:r>
    </w:p>
    <w:p w14:paraId="7ECDF35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网络层（</w:t>
      </w:r>
      <w:r>
        <w:rPr>
          <w:rFonts w:ascii="PingFang SC" w:eastAsia="PingFang SC" w:hAnsi="Verdana" w:cs="PingFang SC"/>
          <w:kern w:val="0"/>
          <w:sz w:val="26"/>
          <w:szCs w:val="26"/>
        </w:rPr>
        <w:t>IP</w:t>
      </w:r>
      <w:r>
        <w:rPr>
          <w:rFonts w:ascii="Verdana" w:eastAsia="PingFang SC" w:hAnsi="Verdana" w:cs="Verdana"/>
          <w:kern w:val="0"/>
          <w:sz w:val="26"/>
          <w:szCs w:val="26"/>
        </w:rPr>
        <w:t>）</w:t>
      </w:r>
    </w:p>
    <w:p w14:paraId="3DFDF1E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物理和数据链路层（以太网）</w:t>
      </w:r>
    </w:p>
    <w:p w14:paraId="523610E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每一层的作用如下：</w:t>
      </w:r>
    </w:p>
    <w:p w14:paraId="7F330332"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物理层：通过媒介传输比特</w:t>
      </w:r>
      <w:r>
        <w:rPr>
          <w:rFonts w:ascii="PingFang SC" w:eastAsia="PingFang SC" w:hAnsi="Verdana" w:cs="PingFang SC"/>
          <w:kern w:val="0"/>
          <w:sz w:val="26"/>
          <w:szCs w:val="26"/>
        </w:rPr>
        <w:t>,</w:t>
      </w:r>
      <w:r>
        <w:rPr>
          <w:rFonts w:ascii="PingFang SC" w:eastAsia="PingFang SC" w:hAnsi="Verdana" w:cs="PingFang SC" w:hint="eastAsia"/>
          <w:kern w:val="0"/>
          <w:sz w:val="26"/>
          <w:szCs w:val="26"/>
        </w:rPr>
        <w:t>确定机械及电气规范（比特</w:t>
      </w:r>
      <w:r>
        <w:rPr>
          <w:rFonts w:ascii="PingFang SC" w:eastAsia="PingFang SC" w:hAnsi="Verdana" w:cs="PingFang SC"/>
          <w:kern w:val="0"/>
          <w:sz w:val="26"/>
          <w:szCs w:val="26"/>
        </w:rPr>
        <w:t>Bit</w:t>
      </w:r>
      <w:r>
        <w:rPr>
          <w:rFonts w:ascii="PingFang SC" w:eastAsia="PingFang SC" w:hAnsi="Verdana" w:cs="PingFang SC" w:hint="eastAsia"/>
          <w:kern w:val="0"/>
          <w:sz w:val="26"/>
          <w:szCs w:val="26"/>
        </w:rPr>
        <w:t>）</w:t>
      </w:r>
    </w:p>
    <w:p w14:paraId="630E857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数据链路层：将比特组装成帧和点到点的传递（帧</w:t>
      </w:r>
      <w:r>
        <w:rPr>
          <w:rFonts w:ascii="PingFang SC" w:eastAsia="PingFang SC" w:hAnsi="Verdana" w:cs="PingFang SC"/>
          <w:kern w:val="0"/>
          <w:sz w:val="26"/>
          <w:szCs w:val="26"/>
        </w:rPr>
        <w:t>Frame</w:t>
      </w:r>
      <w:r>
        <w:rPr>
          <w:rFonts w:ascii="PingFang SC" w:eastAsia="PingFang SC" w:hAnsi="Verdana" w:cs="PingFang SC" w:hint="eastAsia"/>
          <w:kern w:val="0"/>
          <w:sz w:val="26"/>
          <w:szCs w:val="26"/>
        </w:rPr>
        <w:t>）</w:t>
      </w:r>
    </w:p>
    <w:p w14:paraId="3F23A450"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网络层：负责数据包从源到宿的传递和网际互连（包</w:t>
      </w:r>
      <w:r>
        <w:rPr>
          <w:rFonts w:ascii="PingFang SC" w:eastAsia="PingFang SC" w:hAnsi="Verdana" w:cs="PingFang SC"/>
          <w:kern w:val="0"/>
          <w:sz w:val="26"/>
          <w:szCs w:val="26"/>
        </w:rPr>
        <w:t>PackeT</w:t>
      </w:r>
      <w:r>
        <w:rPr>
          <w:rFonts w:ascii="PingFang SC" w:eastAsia="PingFang SC" w:hAnsi="Verdana" w:cs="PingFang SC" w:hint="eastAsia"/>
          <w:kern w:val="0"/>
          <w:sz w:val="26"/>
          <w:szCs w:val="26"/>
        </w:rPr>
        <w:t>）</w:t>
      </w:r>
    </w:p>
    <w:p w14:paraId="556368BA"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传输层：提供端到端的可靠报文传递和错误恢复（段</w:t>
      </w:r>
      <w:r>
        <w:rPr>
          <w:rFonts w:ascii="PingFang SC" w:eastAsia="PingFang SC" w:hAnsi="Verdana" w:cs="PingFang SC"/>
          <w:kern w:val="0"/>
          <w:sz w:val="26"/>
          <w:szCs w:val="26"/>
        </w:rPr>
        <w:t>Segment</w:t>
      </w:r>
      <w:r>
        <w:rPr>
          <w:rFonts w:ascii="PingFang SC" w:eastAsia="PingFang SC" w:hAnsi="Verdana" w:cs="PingFang SC" w:hint="eastAsia"/>
          <w:kern w:val="0"/>
          <w:sz w:val="26"/>
          <w:szCs w:val="26"/>
        </w:rPr>
        <w:t>）</w:t>
      </w:r>
    </w:p>
    <w:p w14:paraId="61B59557"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会话层：建立、管理和终止会话（会话协议数据单元</w:t>
      </w:r>
      <w:r>
        <w:rPr>
          <w:rFonts w:ascii="PingFang SC" w:eastAsia="PingFang SC" w:hAnsi="Verdana" w:cs="PingFang SC"/>
          <w:kern w:val="0"/>
          <w:sz w:val="26"/>
          <w:szCs w:val="26"/>
        </w:rPr>
        <w:t>SPDU</w:t>
      </w:r>
      <w:r>
        <w:rPr>
          <w:rFonts w:ascii="PingFang SC" w:eastAsia="PingFang SC" w:hAnsi="Verdana" w:cs="PingFang SC" w:hint="eastAsia"/>
          <w:kern w:val="0"/>
          <w:sz w:val="26"/>
          <w:szCs w:val="26"/>
        </w:rPr>
        <w:t>）</w:t>
      </w:r>
    </w:p>
    <w:p w14:paraId="0E2F086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表示层：对数据进行翻译、加密和压缩（表示协议数据单元</w:t>
      </w:r>
      <w:r>
        <w:rPr>
          <w:rFonts w:ascii="PingFang SC" w:eastAsia="PingFang SC" w:hAnsi="Verdana" w:cs="PingFang SC"/>
          <w:kern w:val="0"/>
          <w:sz w:val="26"/>
          <w:szCs w:val="26"/>
        </w:rPr>
        <w:t>PPDU</w:t>
      </w:r>
      <w:r>
        <w:rPr>
          <w:rFonts w:ascii="PingFang SC" w:eastAsia="PingFang SC" w:hAnsi="Verdana" w:cs="PingFang SC" w:hint="eastAsia"/>
          <w:kern w:val="0"/>
          <w:sz w:val="26"/>
          <w:szCs w:val="26"/>
        </w:rPr>
        <w:t>）</w:t>
      </w:r>
    </w:p>
    <w:p w14:paraId="3D62B43B" w14:textId="77777777" w:rsidR="005E3779" w:rsidRDefault="005E3779" w:rsidP="005E3779">
      <w:pPr>
        <w:widowControl/>
        <w:autoSpaceDE w:val="0"/>
        <w:autoSpaceDN w:val="0"/>
        <w:adjustRightInd w:val="0"/>
        <w:jc w:val="left"/>
        <w:rPr>
          <w:rFonts w:ascii="PingFang SC" w:eastAsia="PingFang SC" w:hAnsi="Verdana" w:cs="PingFang SC"/>
          <w:kern w:val="0"/>
          <w:sz w:val="26"/>
          <w:szCs w:val="26"/>
        </w:rPr>
      </w:pPr>
      <w:r>
        <w:rPr>
          <w:rFonts w:ascii="PingFang SC" w:eastAsia="PingFang SC" w:hAnsi="Verdana" w:cs="PingFang SC"/>
          <w:kern w:val="0"/>
          <w:sz w:val="26"/>
          <w:szCs w:val="26"/>
        </w:rPr>
        <w:t xml:space="preserve">    </w:t>
      </w:r>
      <w:r>
        <w:rPr>
          <w:rFonts w:ascii="PingFang SC" w:eastAsia="PingFang SC" w:hAnsi="Verdana" w:cs="PingFang SC" w:hint="eastAsia"/>
          <w:kern w:val="0"/>
          <w:sz w:val="26"/>
          <w:szCs w:val="26"/>
        </w:rPr>
        <w:t>应用层：允许访问</w:t>
      </w:r>
      <w:r>
        <w:rPr>
          <w:rFonts w:ascii="PingFang SC" w:eastAsia="PingFang SC" w:hAnsi="Verdana" w:cs="PingFang SC"/>
          <w:kern w:val="0"/>
          <w:sz w:val="26"/>
          <w:szCs w:val="26"/>
        </w:rPr>
        <w:t>OSI</w:t>
      </w:r>
      <w:r>
        <w:rPr>
          <w:rFonts w:ascii="PingFang SC" w:eastAsia="PingFang SC" w:hAnsi="Verdana" w:cs="PingFang SC" w:hint="eastAsia"/>
          <w:kern w:val="0"/>
          <w:sz w:val="26"/>
          <w:szCs w:val="26"/>
        </w:rPr>
        <w:t>环境的手段（应用协议数据单元</w:t>
      </w:r>
      <w:r>
        <w:rPr>
          <w:rFonts w:ascii="PingFang SC" w:eastAsia="PingFang SC" w:hAnsi="Verdana" w:cs="PingFang SC"/>
          <w:kern w:val="0"/>
          <w:sz w:val="26"/>
          <w:szCs w:val="26"/>
        </w:rPr>
        <w:t>APDU</w:t>
      </w:r>
      <w:r>
        <w:rPr>
          <w:rFonts w:ascii="PingFang SC" w:eastAsia="PingFang SC" w:hAnsi="Verdana" w:cs="PingFang SC" w:hint="eastAsia"/>
          <w:kern w:val="0"/>
          <w:sz w:val="26"/>
          <w:szCs w:val="26"/>
        </w:rPr>
        <w:t>）</w:t>
      </w:r>
    </w:p>
    <w:p w14:paraId="0EA92097"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color w:val="262626"/>
          <w:kern w:val="0"/>
          <w:sz w:val="26"/>
          <w:szCs w:val="26"/>
        </w:rPr>
        <w:t>各种协议</w:t>
      </w:r>
    </w:p>
    <w:p w14:paraId="0953FC9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ICMP</w:t>
      </w:r>
      <w:r>
        <w:rPr>
          <w:rFonts w:ascii="PingFang SC" w:eastAsia="PingFang SC" w:hAnsi="Verdana" w:cs="PingFang SC" w:hint="eastAsia"/>
          <w:kern w:val="0"/>
          <w:sz w:val="26"/>
          <w:szCs w:val="26"/>
        </w:rPr>
        <w:t>协议</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因特网控制报文协议。它是</w:t>
      </w:r>
      <w:r>
        <w:rPr>
          <w:rFonts w:ascii="Verdana" w:eastAsia="PingFang SC" w:hAnsi="Verdana" w:cs="Verdana"/>
          <w:kern w:val="0"/>
          <w:sz w:val="26"/>
          <w:szCs w:val="26"/>
        </w:rPr>
        <w:t>TCP/IP</w:t>
      </w:r>
      <w:r>
        <w:rPr>
          <w:rFonts w:ascii="Verdana" w:eastAsia="PingFang SC" w:hAnsi="Verdana" w:cs="Verdana"/>
          <w:kern w:val="0"/>
          <w:sz w:val="26"/>
          <w:szCs w:val="26"/>
        </w:rPr>
        <w:t>协议族的一个子协议，用于在</w:t>
      </w:r>
      <w:r>
        <w:rPr>
          <w:rFonts w:ascii="Verdana" w:eastAsia="PingFang SC" w:hAnsi="Verdana" w:cs="Verdana"/>
          <w:kern w:val="0"/>
          <w:sz w:val="26"/>
          <w:szCs w:val="26"/>
        </w:rPr>
        <w:t>IP</w:t>
      </w:r>
      <w:r>
        <w:rPr>
          <w:rFonts w:ascii="Verdana" w:eastAsia="PingFang SC" w:hAnsi="Verdana" w:cs="Verdana"/>
          <w:kern w:val="0"/>
          <w:sz w:val="26"/>
          <w:szCs w:val="26"/>
        </w:rPr>
        <w:t>主机、路由器之间传递控制消息。</w:t>
      </w:r>
      <w:r>
        <w:rPr>
          <w:rFonts w:ascii="Verdana" w:eastAsia="PingFang SC" w:hAnsi="Verdana" w:cs="Verdana"/>
          <w:kern w:val="0"/>
          <w:sz w:val="26"/>
          <w:szCs w:val="26"/>
        </w:rPr>
        <w:t> </w:t>
      </w:r>
      <w:r>
        <w:rPr>
          <w:rFonts w:ascii="PingFang SC" w:eastAsia="PingFang SC" w:hAnsi="Verdana" w:cs="PingFang SC"/>
          <w:kern w:val="0"/>
          <w:sz w:val="26"/>
          <w:szCs w:val="26"/>
        </w:rPr>
        <w:t>TFTP</w:t>
      </w:r>
      <w:r>
        <w:rPr>
          <w:rFonts w:ascii="PingFang SC" w:eastAsia="PingFang SC" w:hAnsi="Verdana" w:cs="PingFang SC" w:hint="eastAsia"/>
          <w:kern w:val="0"/>
          <w:sz w:val="26"/>
          <w:szCs w:val="26"/>
        </w:rPr>
        <w:t>协议</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是</w:t>
      </w:r>
      <w:r>
        <w:rPr>
          <w:rFonts w:ascii="Verdana" w:eastAsia="PingFang SC" w:hAnsi="Verdana" w:cs="Verdana"/>
          <w:kern w:val="0"/>
          <w:sz w:val="26"/>
          <w:szCs w:val="26"/>
        </w:rPr>
        <w:t>TCP/IP</w:t>
      </w:r>
      <w:r>
        <w:rPr>
          <w:rFonts w:ascii="Verdana" w:eastAsia="PingFang SC" w:hAnsi="Verdana" w:cs="Verdana"/>
          <w:kern w:val="0"/>
          <w:sz w:val="26"/>
          <w:szCs w:val="26"/>
        </w:rPr>
        <w:t>协议族中的一个用来在客户机与服务器之间进行简单文件传输的协议，提供不复杂、开销不大的文件传输服务。</w:t>
      </w:r>
      <w:r>
        <w:rPr>
          <w:rFonts w:ascii="PingFang SC" w:eastAsia="PingFang SC" w:hAnsi="Verdana" w:cs="PingFang SC"/>
          <w:kern w:val="0"/>
          <w:sz w:val="26"/>
          <w:szCs w:val="26"/>
        </w:rPr>
        <w:t>HTTP</w:t>
      </w:r>
      <w:r>
        <w:rPr>
          <w:rFonts w:ascii="PingFang SC" w:eastAsia="PingFang SC" w:hAnsi="Verdana" w:cs="PingFang SC" w:hint="eastAsia"/>
          <w:kern w:val="0"/>
          <w:sz w:val="26"/>
          <w:szCs w:val="26"/>
        </w:rPr>
        <w:t>协议</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超文本传输协议，是一个属于应用层的面向对象的协议，由于其简捷、快速的方式，适用于分布式超媒体信息系统。</w:t>
      </w:r>
      <w:r>
        <w:rPr>
          <w:rFonts w:ascii="Verdana" w:eastAsia="PingFang SC" w:hAnsi="Verdana" w:cs="Verdana"/>
          <w:kern w:val="0"/>
          <w:sz w:val="26"/>
          <w:szCs w:val="26"/>
        </w:rPr>
        <w:t> </w:t>
      </w:r>
      <w:r>
        <w:rPr>
          <w:rFonts w:ascii="PingFang SC" w:eastAsia="PingFang SC" w:hAnsi="Verdana" w:cs="PingFang SC"/>
          <w:kern w:val="0"/>
          <w:sz w:val="26"/>
          <w:szCs w:val="26"/>
        </w:rPr>
        <w:t>DHCP</w:t>
      </w:r>
      <w:r>
        <w:rPr>
          <w:rFonts w:ascii="PingFang SC" w:eastAsia="PingFang SC" w:hAnsi="Verdana" w:cs="PingFang SC" w:hint="eastAsia"/>
          <w:kern w:val="0"/>
          <w:sz w:val="26"/>
          <w:szCs w:val="26"/>
        </w:rPr>
        <w:t>协议</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动态主机配置协议，是一种让系统得以连接到网络上，并获取所需要的配置参数手段。</w:t>
      </w:r>
    </w:p>
    <w:p w14:paraId="760D645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说说</w:t>
      </w:r>
      <w:r>
        <w:rPr>
          <w:rFonts w:ascii="Verdana" w:eastAsia="PingFang SC" w:hAnsi="Verdana" w:cs="Verdana"/>
          <w:b/>
          <w:bCs/>
          <w:kern w:val="0"/>
          <w:sz w:val="32"/>
          <w:szCs w:val="32"/>
        </w:rPr>
        <w:t>mongoDB</w:t>
      </w:r>
      <w:r>
        <w:rPr>
          <w:rFonts w:ascii="Verdana" w:eastAsia="PingFang SC" w:hAnsi="Verdana" w:cs="Verdana"/>
          <w:b/>
          <w:bCs/>
          <w:kern w:val="0"/>
          <w:sz w:val="32"/>
          <w:szCs w:val="32"/>
        </w:rPr>
        <w:t>和</w:t>
      </w:r>
      <w:r>
        <w:rPr>
          <w:rFonts w:ascii="Verdana" w:eastAsia="PingFang SC" w:hAnsi="Verdana" w:cs="Verdana"/>
          <w:b/>
          <w:bCs/>
          <w:kern w:val="0"/>
          <w:sz w:val="32"/>
          <w:szCs w:val="32"/>
        </w:rPr>
        <w:t>MySQL</w:t>
      </w:r>
      <w:r>
        <w:rPr>
          <w:rFonts w:ascii="Verdana" w:eastAsia="PingFang SC" w:hAnsi="Verdana" w:cs="Verdana"/>
          <w:b/>
          <w:bCs/>
          <w:kern w:val="0"/>
          <w:sz w:val="32"/>
          <w:szCs w:val="32"/>
        </w:rPr>
        <w:t>的区别</w:t>
      </w:r>
    </w:p>
    <w:p w14:paraId="7ACEA495"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MySQL</w:t>
      </w:r>
      <w:r>
        <w:rPr>
          <w:rFonts w:ascii="Verdana" w:eastAsia="PingFang SC" w:hAnsi="Verdana" w:cs="Verdana"/>
          <w:kern w:val="0"/>
          <w:sz w:val="26"/>
          <w:szCs w:val="26"/>
        </w:rPr>
        <w:t>是传统的关系型数据库，</w:t>
      </w:r>
      <w:r>
        <w:rPr>
          <w:rFonts w:ascii="PingFang SC" w:eastAsia="PingFang SC" w:hAnsi="Verdana" w:cs="PingFang SC"/>
          <w:kern w:val="0"/>
          <w:sz w:val="26"/>
          <w:szCs w:val="26"/>
        </w:rPr>
        <w:t>MongoDB</w:t>
      </w:r>
      <w:r>
        <w:rPr>
          <w:rFonts w:ascii="Verdana" w:eastAsia="PingFang SC" w:hAnsi="Verdana" w:cs="Verdana"/>
          <w:kern w:val="0"/>
          <w:sz w:val="26"/>
          <w:szCs w:val="26"/>
        </w:rPr>
        <w:t>则是非关系型数据库</w:t>
      </w:r>
    </w:p>
    <w:p w14:paraId="648CDFA3"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PingFang SC" w:eastAsia="PingFang SC" w:hAnsi="Verdana" w:cs="PingFang SC"/>
          <w:kern w:val="0"/>
          <w:sz w:val="26"/>
          <w:szCs w:val="26"/>
        </w:rPr>
        <w:t>mongodb</w:t>
      </w:r>
      <w:r>
        <w:rPr>
          <w:rFonts w:ascii="Verdana" w:eastAsia="PingFang SC" w:hAnsi="Verdana" w:cs="Verdana"/>
          <w:kern w:val="0"/>
          <w:sz w:val="26"/>
          <w:szCs w:val="26"/>
        </w:rPr>
        <w:t>以</w:t>
      </w:r>
      <w:r>
        <w:rPr>
          <w:rFonts w:ascii="PingFang SC" w:eastAsia="PingFang SC" w:hAnsi="Verdana" w:cs="PingFang SC"/>
          <w:kern w:val="0"/>
          <w:sz w:val="26"/>
          <w:szCs w:val="26"/>
        </w:rPr>
        <w:t>BSON</w:t>
      </w:r>
      <w:r>
        <w:rPr>
          <w:rFonts w:ascii="Verdana" w:eastAsia="PingFang SC" w:hAnsi="Verdana" w:cs="Verdana"/>
          <w:kern w:val="0"/>
          <w:sz w:val="26"/>
          <w:szCs w:val="26"/>
        </w:rPr>
        <w:t>结构（二进制）进行存储，对海量数据存储有着很明显的优势。</w:t>
      </w:r>
    </w:p>
    <w:p w14:paraId="0B6C65A2"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讲讲</w:t>
      </w:r>
      <w:r>
        <w:rPr>
          <w:rFonts w:ascii="Verdana" w:eastAsia="PingFang SC" w:hAnsi="Verdana" w:cs="Verdana"/>
          <w:b/>
          <w:bCs/>
          <w:kern w:val="0"/>
          <w:sz w:val="32"/>
          <w:szCs w:val="32"/>
        </w:rPr>
        <w:t>304</w:t>
      </w:r>
      <w:r>
        <w:rPr>
          <w:rFonts w:ascii="Verdana" w:eastAsia="PingFang SC" w:hAnsi="Verdana" w:cs="Verdana"/>
          <w:b/>
          <w:bCs/>
          <w:kern w:val="0"/>
          <w:sz w:val="32"/>
          <w:szCs w:val="32"/>
        </w:rPr>
        <w:t>缓存的原理</w:t>
      </w:r>
    </w:p>
    <w:p w14:paraId="58839D2A"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服务器首先产生</w:t>
      </w:r>
      <w:r>
        <w:rPr>
          <w:rFonts w:ascii="PingFang SC" w:eastAsia="PingFang SC" w:hAnsi="Verdana" w:cs="PingFang SC"/>
          <w:kern w:val="0"/>
          <w:sz w:val="26"/>
          <w:szCs w:val="26"/>
        </w:rPr>
        <w:t>ETag</w:t>
      </w:r>
      <w:r>
        <w:rPr>
          <w:rFonts w:ascii="Verdana" w:eastAsia="PingFang SC" w:hAnsi="Verdana" w:cs="Verdana"/>
          <w:kern w:val="0"/>
          <w:sz w:val="26"/>
          <w:szCs w:val="26"/>
        </w:rPr>
        <w:t>，服务器可在稍后使用它来判断页面是否已经被修改。本质上，客户端通过将该记号传回服务器要求服务器验证其（客户端）缓存。</w:t>
      </w:r>
    </w:p>
    <w:p w14:paraId="4C313FA1"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1862E87F"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304</w:t>
      </w:r>
      <w:r>
        <w:rPr>
          <w:rFonts w:ascii="Verdana" w:eastAsia="PingFang SC" w:hAnsi="Verdana" w:cs="Verdana"/>
          <w:kern w:val="0"/>
          <w:sz w:val="26"/>
          <w:szCs w:val="26"/>
        </w:rPr>
        <w:t>是</w:t>
      </w:r>
      <w:r>
        <w:rPr>
          <w:rFonts w:ascii="Verdana" w:eastAsia="PingFang SC" w:hAnsi="Verdana" w:cs="Verdana"/>
          <w:kern w:val="0"/>
          <w:sz w:val="26"/>
          <w:szCs w:val="26"/>
        </w:rPr>
        <w:t>HTTP</w:t>
      </w:r>
      <w:r>
        <w:rPr>
          <w:rFonts w:ascii="Verdana" w:eastAsia="PingFang SC" w:hAnsi="Verdana" w:cs="Verdana"/>
          <w:kern w:val="0"/>
          <w:sz w:val="26"/>
          <w:szCs w:val="26"/>
        </w:rPr>
        <w:t>状态码，服务器用来标识这个文件没修改，不返回内容，浏览器在接收到个状态码后，会使用浏览器已缓存的文件</w:t>
      </w:r>
    </w:p>
    <w:p w14:paraId="257DFDEB"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6D82F989"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客户端请求一个页面（</w:t>
      </w:r>
      <w:r>
        <w:rPr>
          <w:rFonts w:ascii="Verdana" w:eastAsia="PingFang SC" w:hAnsi="Verdana" w:cs="Verdana"/>
          <w:kern w:val="0"/>
          <w:sz w:val="26"/>
          <w:szCs w:val="26"/>
        </w:rPr>
        <w:t>A</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服务器返回页面</w:t>
      </w:r>
      <w:r>
        <w:rPr>
          <w:rFonts w:ascii="Verdana" w:eastAsia="PingFang SC" w:hAnsi="Verdana" w:cs="Verdana"/>
          <w:kern w:val="0"/>
          <w:sz w:val="26"/>
          <w:szCs w:val="26"/>
        </w:rPr>
        <w:t>A</w:t>
      </w:r>
      <w:r>
        <w:rPr>
          <w:rFonts w:ascii="Verdana" w:eastAsia="PingFang SC" w:hAnsi="Verdana" w:cs="Verdana"/>
          <w:kern w:val="0"/>
          <w:sz w:val="26"/>
          <w:szCs w:val="26"/>
        </w:rPr>
        <w:t>，并在给</w:t>
      </w:r>
      <w:r>
        <w:rPr>
          <w:rFonts w:ascii="PingFang SC" w:eastAsia="PingFang SC" w:hAnsi="Verdana" w:cs="PingFang SC"/>
          <w:kern w:val="0"/>
          <w:sz w:val="26"/>
          <w:szCs w:val="26"/>
        </w:rPr>
        <w:t>A</w:t>
      </w:r>
      <w:r>
        <w:rPr>
          <w:rFonts w:ascii="Verdana" w:eastAsia="PingFang SC" w:hAnsi="Verdana" w:cs="Verdana"/>
          <w:kern w:val="0"/>
          <w:sz w:val="26"/>
          <w:szCs w:val="26"/>
        </w:rPr>
        <w:t>加上一个</w:t>
      </w:r>
      <w:r>
        <w:rPr>
          <w:rFonts w:ascii="PingFang SC" w:eastAsia="PingFang SC" w:hAnsi="Verdana" w:cs="PingFang SC"/>
          <w:kern w:val="0"/>
          <w:sz w:val="26"/>
          <w:szCs w:val="26"/>
        </w:rPr>
        <w:t>ETag</w:t>
      </w:r>
      <w:r>
        <w:rPr>
          <w:rFonts w:ascii="Verdana" w:eastAsia="PingFang SC" w:hAnsi="Verdana" w:cs="Verdana"/>
          <w:kern w:val="0"/>
          <w:sz w:val="26"/>
          <w:szCs w:val="26"/>
        </w:rPr>
        <w:t>。</w:t>
      </w:r>
      <w:r>
        <w:rPr>
          <w:rFonts w:ascii="Verdana" w:eastAsia="PingFang SC" w:hAnsi="Verdana" w:cs="Verdana"/>
          <w:kern w:val="0"/>
          <w:sz w:val="26"/>
          <w:szCs w:val="26"/>
        </w:rPr>
        <w:t xml:space="preserve"> </w:t>
      </w:r>
      <w:r>
        <w:rPr>
          <w:rFonts w:ascii="Verdana" w:eastAsia="PingFang SC" w:hAnsi="Verdana" w:cs="Verdana"/>
          <w:kern w:val="0"/>
          <w:sz w:val="26"/>
          <w:szCs w:val="26"/>
        </w:rPr>
        <w:t>客户端展现该页面，并将页面连同</w:t>
      </w:r>
      <w:r>
        <w:rPr>
          <w:rFonts w:ascii="PingFang SC" w:eastAsia="PingFang SC" w:hAnsi="Verdana" w:cs="PingFang SC"/>
          <w:kern w:val="0"/>
          <w:sz w:val="26"/>
          <w:szCs w:val="26"/>
        </w:rPr>
        <w:t>ETag</w:t>
      </w:r>
      <w:r>
        <w:rPr>
          <w:rFonts w:ascii="Verdana" w:eastAsia="PingFang SC" w:hAnsi="Verdana" w:cs="Verdana"/>
          <w:kern w:val="0"/>
          <w:sz w:val="26"/>
          <w:szCs w:val="26"/>
        </w:rPr>
        <w:t>一起缓存。</w:t>
      </w:r>
      <w:r>
        <w:rPr>
          <w:rFonts w:ascii="Verdana" w:eastAsia="PingFang SC" w:hAnsi="Verdana" w:cs="Verdana"/>
          <w:kern w:val="0"/>
          <w:sz w:val="26"/>
          <w:szCs w:val="26"/>
        </w:rPr>
        <w:t xml:space="preserve"> </w:t>
      </w:r>
      <w:r>
        <w:rPr>
          <w:rFonts w:ascii="Verdana" w:eastAsia="PingFang SC" w:hAnsi="Verdana" w:cs="Verdana"/>
          <w:kern w:val="0"/>
          <w:sz w:val="26"/>
          <w:szCs w:val="26"/>
        </w:rPr>
        <w:t>客户再次请求页面</w:t>
      </w:r>
      <w:r>
        <w:rPr>
          <w:rFonts w:ascii="PingFang SC" w:eastAsia="PingFang SC" w:hAnsi="Verdana" w:cs="PingFang SC"/>
          <w:kern w:val="0"/>
          <w:sz w:val="26"/>
          <w:szCs w:val="26"/>
        </w:rPr>
        <w:t>A</w:t>
      </w:r>
      <w:r>
        <w:rPr>
          <w:rFonts w:ascii="Verdana" w:eastAsia="PingFang SC" w:hAnsi="Verdana" w:cs="Verdana"/>
          <w:kern w:val="0"/>
          <w:sz w:val="26"/>
          <w:szCs w:val="26"/>
        </w:rPr>
        <w:t>，并将上次请求时服务器返回的</w:t>
      </w:r>
      <w:r>
        <w:rPr>
          <w:rFonts w:ascii="PingFang SC" w:eastAsia="PingFang SC" w:hAnsi="Verdana" w:cs="PingFang SC"/>
          <w:kern w:val="0"/>
          <w:sz w:val="26"/>
          <w:szCs w:val="26"/>
        </w:rPr>
        <w:t>ETag</w:t>
      </w:r>
      <w:r>
        <w:rPr>
          <w:rFonts w:ascii="Verdana" w:eastAsia="PingFang SC" w:hAnsi="Verdana" w:cs="Verdana"/>
          <w:kern w:val="0"/>
          <w:sz w:val="26"/>
          <w:szCs w:val="26"/>
        </w:rPr>
        <w:t>一起传递给服务器。</w:t>
      </w:r>
      <w:r>
        <w:rPr>
          <w:rFonts w:ascii="Verdana" w:eastAsia="PingFang SC" w:hAnsi="Verdana" w:cs="Verdana"/>
          <w:kern w:val="0"/>
          <w:sz w:val="26"/>
          <w:szCs w:val="26"/>
        </w:rPr>
        <w:t xml:space="preserve"> </w:t>
      </w:r>
      <w:r>
        <w:rPr>
          <w:rFonts w:ascii="Verdana" w:eastAsia="PingFang SC" w:hAnsi="Verdana" w:cs="Verdana"/>
          <w:kern w:val="0"/>
          <w:sz w:val="26"/>
          <w:szCs w:val="26"/>
        </w:rPr>
        <w:t>服务器检查该</w:t>
      </w:r>
      <w:r>
        <w:rPr>
          <w:rFonts w:ascii="PingFang SC" w:eastAsia="PingFang SC" w:hAnsi="Verdana" w:cs="PingFang SC"/>
          <w:kern w:val="0"/>
          <w:sz w:val="26"/>
          <w:szCs w:val="26"/>
        </w:rPr>
        <w:t>ETag</w:t>
      </w:r>
      <w:r>
        <w:rPr>
          <w:rFonts w:ascii="Verdana" w:eastAsia="PingFang SC" w:hAnsi="Verdana" w:cs="Verdana"/>
          <w:kern w:val="0"/>
          <w:sz w:val="26"/>
          <w:szCs w:val="26"/>
        </w:rPr>
        <w:t>，并判断出该页面自上次客户端请求之后还未被修改，直接返回响应</w:t>
      </w:r>
      <w:r>
        <w:rPr>
          <w:rFonts w:ascii="PingFang SC" w:eastAsia="PingFang SC" w:hAnsi="Verdana" w:cs="PingFang SC"/>
          <w:kern w:val="0"/>
          <w:sz w:val="26"/>
          <w:szCs w:val="26"/>
        </w:rPr>
        <w:t>304</w:t>
      </w:r>
      <w:r>
        <w:rPr>
          <w:rFonts w:ascii="Verdana" w:eastAsia="PingFang SC" w:hAnsi="Verdana" w:cs="Verdana"/>
          <w:kern w:val="0"/>
          <w:sz w:val="26"/>
          <w:szCs w:val="26"/>
        </w:rPr>
        <w:t>（未修改</w:t>
      </w:r>
      <w:r>
        <w:rPr>
          <w:rFonts w:ascii="Verdana" w:eastAsia="PingFang SC" w:hAnsi="Verdana" w:cs="Verdana"/>
          <w:kern w:val="0"/>
          <w:sz w:val="26"/>
          <w:szCs w:val="26"/>
        </w:rPr>
        <w:t>——</w:t>
      </w:r>
      <w:r>
        <w:rPr>
          <w:rFonts w:ascii="PingFang SC" w:eastAsia="PingFang SC" w:hAnsi="Verdana" w:cs="PingFang SC"/>
          <w:kern w:val="0"/>
          <w:sz w:val="26"/>
          <w:szCs w:val="26"/>
        </w:rPr>
        <w:t>Not Modified</w:t>
      </w:r>
      <w:r>
        <w:rPr>
          <w:rFonts w:ascii="Verdana" w:eastAsia="PingFang SC" w:hAnsi="Verdana" w:cs="Verdana"/>
          <w:kern w:val="0"/>
          <w:sz w:val="26"/>
          <w:szCs w:val="26"/>
        </w:rPr>
        <w:t>）和一个空的响应体。</w:t>
      </w:r>
    </w:p>
    <w:p w14:paraId="54ABDC74" w14:textId="77777777" w:rsidR="005E3779" w:rsidRDefault="005E3779" w:rsidP="005E3779">
      <w:pPr>
        <w:widowControl/>
        <w:autoSpaceDE w:val="0"/>
        <w:autoSpaceDN w:val="0"/>
        <w:adjustRightInd w:val="0"/>
        <w:jc w:val="left"/>
        <w:rPr>
          <w:rFonts w:ascii="Verdana" w:eastAsia="PingFang SC" w:hAnsi="Verdana" w:cs="Verdana"/>
          <w:kern w:val="0"/>
          <w:sz w:val="26"/>
          <w:szCs w:val="26"/>
        </w:rPr>
      </w:pPr>
      <w:r>
        <w:rPr>
          <w:rFonts w:ascii="Verdana" w:eastAsia="PingFang SC" w:hAnsi="Verdana" w:cs="Verdana"/>
          <w:kern w:val="0"/>
          <w:sz w:val="26"/>
          <w:szCs w:val="26"/>
        </w:rPr>
        <w:t> </w:t>
      </w:r>
    </w:p>
    <w:p w14:paraId="60352654" w14:textId="77777777" w:rsidR="005E3779" w:rsidRDefault="005E3779" w:rsidP="005E3779">
      <w:pPr>
        <w:widowControl/>
        <w:autoSpaceDE w:val="0"/>
        <w:autoSpaceDN w:val="0"/>
        <w:adjustRightInd w:val="0"/>
        <w:jc w:val="left"/>
        <w:rPr>
          <w:rFonts w:ascii="Verdana" w:eastAsia="PingFang SC" w:hAnsi="Verdana" w:cs="Verdana"/>
          <w:b/>
          <w:bCs/>
          <w:kern w:val="0"/>
          <w:sz w:val="32"/>
          <w:szCs w:val="32"/>
        </w:rPr>
      </w:pPr>
      <w:r>
        <w:rPr>
          <w:rFonts w:ascii="Verdana" w:eastAsia="PingFang SC" w:hAnsi="Verdana" w:cs="Verdana"/>
          <w:b/>
          <w:bCs/>
          <w:kern w:val="0"/>
          <w:sz w:val="32"/>
          <w:szCs w:val="32"/>
        </w:rPr>
        <w:t>什么样的前端代码是好的</w:t>
      </w:r>
    </w:p>
    <w:p w14:paraId="720C5CB3" w14:textId="77777777" w:rsidR="00DF55F9" w:rsidRDefault="005E3779" w:rsidP="005E3779">
      <w:r>
        <w:rPr>
          <w:rFonts w:ascii="Verdana" w:eastAsia="PingFang SC" w:hAnsi="Verdana" w:cs="Verdana"/>
          <w:kern w:val="0"/>
          <w:sz w:val="26"/>
          <w:szCs w:val="26"/>
        </w:rPr>
        <w:t>高复用低耦合，这样文件小，好维护，而且好扩展。</w:t>
      </w:r>
    </w:p>
    <w:sectPr w:rsidR="00DF55F9" w:rsidSect="002065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PingFang SC">
    <w:panose1 w:val="020B0400000000000000"/>
    <w:charset w:val="86"/>
    <w:family w:val="swiss"/>
    <w:pitch w:val="variable"/>
    <w:sig w:usb0="A00002FF" w:usb1="7ACFFDFB" w:usb2="00000016" w:usb3="00000000" w:csb0="001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779"/>
    <w:rsid w:val="00206521"/>
    <w:rsid w:val="005E377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2BB3C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gmentfault.com/blog/trigkit4/1190000000691919" TargetMode="External"/><Relationship Id="rId12" Type="http://schemas.openxmlformats.org/officeDocument/2006/relationships/hyperlink" Target="http://segmentfault.com/blog/trigkit4/119000000069191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gmentfault.com/a/1190000002440502" TargetMode="External"/><Relationship Id="rId6" Type="http://schemas.openxmlformats.org/officeDocument/2006/relationships/hyperlink" Target="http://segmentfault.com/a/1190000000652891" TargetMode="External"/><Relationship Id="rId7" Type="http://schemas.openxmlformats.org/officeDocument/2006/relationships/hyperlink" Target="http://segmentfault.com/blog/trigkit4/1190000000660786#articleHeader15" TargetMode="External"/><Relationship Id="rId8" Type="http://schemas.openxmlformats.org/officeDocument/2006/relationships/hyperlink" Target="http://segmentfault.com/blog/trigkit4/1190000000687844" TargetMode="External"/><Relationship Id="rId9" Type="http://schemas.openxmlformats.org/officeDocument/2006/relationships/hyperlink" Target="http://segmentfault.com/blog/trigkit4/1190000000697254" TargetMode="External"/><Relationship Id="rId10" Type="http://schemas.openxmlformats.org/officeDocument/2006/relationships/hyperlink" Target="http://segmentfault.com/blog/trigkit4/11900000024405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124</Pages>
  <Words>5710</Words>
  <Characters>32553</Characters>
  <Application>Microsoft Macintosh Word</Application>
  <DocSecurity>0</DocSecurity>
  <Lines>271</Lines>
  <Paragraphs>76</Paragraphs>
  <ScaleCrop>false</ScaleCrop>
  <LinksUpToDate>false</LinksUpToDate>
  <CharactersWithSpaces>38187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王丽娟</dc:creator>
  <cp:keywords/>
  <dc:description/>
  <cp:lastModifiedBy>王丽娟</cp:lastModifiedBy>
  <cp:revision>1</cp:revision>
  <dcterms:created xsi:type="dcterms:W3CDTF">2017-06-09T09:21:00Z</dcterms:created>
  <dcterms:modified xsi:type="dcterms:W3CDTF">2017-06-09T09:22:00Z</dcterms:modified>
</cp:coreProperties>
</file>